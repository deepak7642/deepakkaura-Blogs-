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5E51" w14:textId="114A4DC1" w:rsidR="00C17CDB" w:rsidRPr="005D1E4F" w:rsidRDefault="000178E3" w:rsidP="000178E3">
      <w:pPr>
        <w:spacing w:line="240" w:lineRule="auto"/>
        <w:jc w:val="center"/>
        <w:rPr>
          <w:rFonts w:ascii="Comic Sans MS" w:hAnsi="Comic Sans MS"/>
          <w:color w:val="8EAADB" w:themeColor="accent1" w:themeTint="99"/>
          <w:sz w:val="144"/>
          <w:szCs w:val="144"/>
          <w:lang w:val="en-US"/>
        </w:rPr>
      </w:pPr>
      <w:r w:rsidRPr="005D1E4F">
        <w:rPr>
          <w:rFonts w:ascii="Comic Sans MS" w:hAnsi="Comic Sans MS"/>
          <w:color w:val="8EAADB" w:themeColor="accent1" w:themeTint="99"/>
          <w:sz w:val="144"/>
          <w:szCs w:val="144"/>
          <w:lang w:val="en-US"/>
        </w:rPr>
        <w:t xml:space="preserve">Data Science </w:t>
      </w:r>
    </w:p>
    <w:p w14:paraId="4F4DF91D" w14:textId="28D0F655" w:rsidR="00581A75" w:rsidRPr="005D1E4F" w:rsidRDefault="00B03DAF" w:rsidP="00B03DAF">
      <w:pPr>
        <w:spacing w:line="240" w:lineRule="auto"/>
        <w:rPr>
          <w:rFonts w:ascii="Comic Sans MS" w:hAnsi="Comic Sans MS"/>
          <w:color w:val="8EAADB" w:themeColor="accent1" w:themeTint="99"/>
          <w:sz w:val="96"/>
          <w:szCs w:val="96"/>
          <w:lang w:val="en-US"/>
        </w:rPr>
      </w:pPr>
      <w:r>
        <w:rPr>
          <w:rFonts w:ascii="Comic Sans MS" w:hAnsi="Comic Sans MS"/>
          <w:color w:val="8EAADB" w:themeColor="accent1" w:themeTint="99"/>
          <w:sz w:val="96"/>
          <w:szCs w:val="96"/>
          <w:lang w:val="en-US"/>
        </w:rPr>
        <w:t xml:space="preserve">     </w:t>
      </w:r>
      <w:r w:rsidR="0084411E">
        <w:rPr>
          <w:rFonts w:ascii="Comic Sans MS" w:hAnsi="Comic Sans MS"/>
          <w:color w:val="8EAADB" w:themeColor="accent1" w:themeTint="99"/>
          <w:sz w:val="96"/>
          <w:szCs w:val="96"/>
          <w:lang w:val="en-US"/>
        </w:rPr>
        <w:t xml:space="preserve">   </w:t>
      </w:r>
      <w:r w:rsidR="00C17CDB" w:rsidRPr="005D1E4F">
        <w:rPr>
          <w:rFonts w:ascii="Comic Sans MS" w:hAnsi="Comic Sans MS"/>
          <w:color w:val="8EAADB" w:themeColor="accent1" w:themeTint="99"/>
          <w:sz w:val="96"/>
          <w:szCs w:val="96"/>
          <w:lang w:val="en-US"/>
        </w:rPr>
        <w:t>Vocab</w:t>
      </w:r>
    </w:p>
    <w:p w14:paraId="4300F6C7" w14:textId="22F27206" w:rsidR="000178E3" w:rsidRPr="00B03DAF" w:rsidRDefault="00B03DAF" w:rsidP="00B03DAF">
      <w:pPr>
        <w:spacing w:line="240" w:lineRule="auto"/>
        <w:rPr>
          <w:rFonts w:ascii="Comic Sans MS" w:hAnsi="Comic Sans MS"/>
          <w:color w:val="000000"/>
          <w:sz w:val="52"/>
          <w:szCs w:val="52"/>
          <w:lang w:val="en-US"/>
          <w14:textFill>
            <w14:solidFill>
              <w14:srgbClr w14:val="000000">
                <w14:alpha w14:val="50000"/>
              </w14:srgbClr>
            </w14:solidFill>
          </w14:textFill>
        </w:rPr>
      </w:pPr>
      <w:r>
        <w:rPr>
          <w:color w:val="000000"/>
          <w:sz w:val="56"/>
          <w:szCs w:val="56"/>
          <w:lang w:val="en-US"/>
          <w14:textFill>
            <w14:solidFill>
              <w14:srgbClr w14:val="000000">
                <w14:alpha w14:val="50000"/>
              </w14:srgbClr>
            </w14:solidFill>
          </w14:textFill>
        </w:rPr>
        <w:t xml:space="preserve">                                       </w:t>
      </w:r>
      <w:r w:rsidRPr="00B03DAF">
        <w:rPr>
          <w:rFonts w:ascii="Comic Sans MS" w:hAnsi="Comic Sans MS"/>
          <w:color w:val="000000" w:themeColor="text1"/>
          <w:sz w:val="52"/>
          <w:szCs w:val="52"/>
          <w:lang w:val="en-US"/>
          <w14:textFill>
            <w14:solidFill>
              <w14:schemeClr w14:val="tx1">
                <w14:alpha w14:val="50000"/>
              </w14:schemeClr>
            </w14:solidFill>
          </w14:textFill>
        </w:rPr>
        <w:t xml:space="preserve">By Deepak </w:t>
      </w:r>
      <w:proofErr w:type="spellStart"/>
      <w:r w:rsidRPr="00B03DAF">
        <w:rPr>
          <w:rFonts w:ascii="Comic Sans MS" w:hAnsi="Comic Sans MS"/>
          <w:color w:val="000000" w:themeColor="text1"/>
          <w:sz w:val="52"/>
          <w:szCs w:val="52"/>
          <w:lang w:val="en-US"/>
          <w14:textFill>
            <w14:solidFill>
              <w14:schemeClr w14:val="tx1">
                <w14:alpha w14:val="50000"/>
              </w14:schemeClr>
            </w14:solidFill>
          </w14:textFill>
        </w:rPr>
        <w:t>Kaura</w:t>
      </w:r>
      <w:proofErr w:type="spellEnd"/>
    </w:p>
    <w:p w14:paraId="00EFA992" w14:textId="116FE179" w:rsidR="00C17CDB" w:rsidRDefault="00E4509A" w:rsidP="00E4509A">
      <w:pPr>
        <w:tabs>
          <w:tab w:val="left" w:pos="1160"/>
        </w:tabs>
        <w:spacing w:line="240" w:lineRule="auto"/>
        <w:rPr>
          <w:color w:val="000000"/>
          <w:sz w:val="56"/>
          <w:szCs w:val="56"/>
          <w:lang w:val="en-US"/>
          <w14:textFill>
            <w14:solidFill>
              <w14:srgbClr w14:val="000000">
                <w14:alpha w14:val="50000"/>
              </w14:srgbClr>
            </w14:solidFill>
          </w14:textFill>
        </w:rPr>
      </w:pPr>
      <w:r>
        <w:rPr>
          <w:color w:val="000000"/>
          <w:sz w:val="56"/>
          <w:szCs w:val="56"/>
          <w:lang w:val="en-US"/>
          <w14:textFill>
            <w14:solidFill>
              <w14:srgbClr w14:val="000000">
                <w14:alpha w14:val="50000"/>
              </w14:srgbClr>
            </w14:solidFill>
          </w14:textFill>
        </w:rPr>
        <w:tab/>
      </w:r>
    </w:p>
    <w:p w14:paraId="0C2992F6" w14:textId="77777777" w:rsidR="005D1E4F" w:rsidRDefault="005D1E4F" w:rsidP="00E4509A">
      <w:pPr>
        <w:tabs>
          <w:tab w:val="left" w:pos="1160"/>
        </w:tabs>
        <w:spacing w:line="240" w:lineRule="auto"/>
        <w:rPr>
          <w:color w:val="000000"/>
          <w:sz w:val="56"/>
          <w:szCs w:val="56"/>
          <w:lang w:val="en-US"/>
          <w14:textFill>
            <w14:solidFill>
              <w14:srgbClr w14:val="000000">
                <w14:alpha w14:val="50000"/>
              </w14:srgbClr>
            </w14:solidFill>
          </w14:textFill>
        </w:rPr>
      </w:pPr>
    </w:p>
    <w:p w14:paraId="19A15684" w14:textId="77777777" w:rsidR="00C17CDB" w:rsidRPr="00E4509A" w:rsidRDefault="00C17CDB" w:rsidP="00E4509A">
      <w:pPr>
        <w:pStyle w:val="NormalWeb"/>
        <w:spacing w:before="0" w:beforeAutospacing="0" w:after="0" w:afterAutospacing="0"/>
        <w:jc w:val="both"/>
        <w:rPr>
          <w:rFonts w:ascii="Comic Sans MS" w:hAnsi="Comic Sans MS"/>
          <w:b/>
          <w:bCs/>
          <w:color w:val="92D050"/>
          <w:sz w:val="32"/>
          <w:szCs w:val="32"/>
        </w:rPr>
      </w:pPr>
      <w:r w:rsidRPr="00E4509A">
        <w:rPr>
          <w:rFonts w:ascii="Comic Sans MS" w:hAnsi="Comic Sans MS"/>
          <w:b/>
          <w:bCs/>
          <w:color w:val="92D050"/>
          <w:sz w:val="32"/>
          <w:szCs w:val="32"/>
        </w:rPr>
        <w:t>Think of data science as a very large house with almost a countless number of rooms in it. Think of the difficulty of getting around such a house as well as the chances of getting lost at any point.</w:t>
      </w:r>
    </w:p>
    <w:p w14:paraId="53BC601E" w14:textId="77777777" w:rsidR="00E4509A" w:rsidRPr="00E4509A" w:rsidRDefault="00E4509A" w:rsidP="00C17CDB">
      <w:pPr>
        <w:pStyle w:val="NormalWeb"/>
        <w:spacing w:before="0" w:beforeAutospacing="0" w:after="0" w:afterAutospacing="0"/>
        <w:rPr>
          <w:rFonts w:ascii="Comic Sans MS" w:hAnsi="Comic Sans MS"/>
          <w:b/>
          <w:bCs/>
          <w:color w:val="000000"/>
          <w:sz w:val="56"/>
          <w:szCs w:val="56"/>
        </w:rPr>
      </w:pPr>
    </w:p>
    <w:p w14:paraId="7835FAD5" w14:textId="77777777" w:rsidR="00E4509A" w:rsidRDefault="00E4509A" w:rsidP="00C17CDB">
      <w:pPr>
        <w:pStyle w:val="NormalWeb"/>
        <w:spacing w:before="0" w:beforeAutospacing="0" w:after="0" w:afterAutospacing="0"/>
        <w:rPr>
          <w:rFonts w:ascii="Helvetica" w:hAnsi="Helvetica"/>
          <w:color w:val="000000"/>
          <w:sz w:val="21"/>
          <w:szCs w:val="21"/>
        </w:rPr>
      </w:pPr>
    </w:p>
    <w:p w14:paraId="684103C0" w14:textId="0B1667E4" w:rsidR="00E4509A" w:rsidRDefault="00E4509A" w:rsidP="00C17CDB">
      <w:pPr>
        <w:pStyle w:val="NormalWeb"/>
        <w:spacing w:before="0" w:beforeAutospacing="0" w:after="0" w:afterAutospacing="0"/>
        <w:rPr>
          <w:rFonts w:ascii="Helvetica" w:hAnsi="Helvetica"/>
          <w:color w:val="000000"/>
          <w:sz w:val="21"/>
          <w:szCs w:val="21"/>
        </w:rPr>
      </w:pPr>
    </w:p>
    <w:p w14:paraId="759C4AB9" w14:textId="77777777" w:rsidR="00E4509A" w:rsidRDefault="00E4509A" w:rsidP="00C17CDB">
      <w:pPr>
        <w:pStyle w:val="NormalWeb"/>
        <w:spacing w:before="0" w:beforeAutospacing="0" w:after="0" w:afterAutospacing="0"/>
        <w:rPr>
          <w:rFonts w:ascii="Helvetica" w:hAnsi="Helvetica"/>
          <w:color w:val="000000"/>
          <w:sz w:val="21"/>
          <w:szCs w:val="21"/>
        </w:rPr>
      </w:pPr>
    </w:p>
    <w:p w14:paraId="5D80CC4F" w14:textId="49E4C406" w:rsidR="00C17CDB" w:rsidRPr="00E4509A" w:rsidRDefault="00C17CDB" w:rsidP="00C17CDB">
      <w:pPr>
        <w:pStyle w:val="NormalWeb"/>
        <w:spacing w:before="0" w:beforeAutospacing="0" w:after="0" w:afterAutospacing="0"/>
        <w:rPr>
          <w:rFonts w:ascii="Comic Sans MS" w:hAnsi="Comic Sans MS"/>
          <w:b/>
          <w:bCs/>
          <w:color w:val="92D050"/>
          <w:sz w:val="32"/>
          <w:szCs w:val="32"/>
        </w:rPr>
      </w:pPr>
      <w:r w:rsidRPr="00E4509A">
        <w:rPr>
          <w:rFonts w:ascii="Comic Sans MS" w:hAnsi="Comic Sans MS"/>
          <w:b/>
          <w:bCs/>
          <w:color w:val="92D050"/>
          <w:sz w:val="32"/>
          <w:szCs w:val="32"/>
        </w:rPr>
        <w:t>But there is one way to manage this situation – to not get lost in the web of what data science is. And that is to know what data science terms are. Because, like a wise man once said, “the best way to understand a subject is to first learn its words.”</w:t>
      </w:r>
    </w:p>
    <w:p w14:paraId="5ABE9874" w14:textId="0536477C" w:rsidR="00C17CDB" w:rsidRDefault="00C17CDB" w:rsidP="00C17CDB">
      <w:pPr>
        <w:spacing w:line="240" w:lineRule="auto"/>
        <w:rPr>
          <w:b/>
          <w:bCs/>
          <w:color w:val="92D050"/>
          <w:sz w:val="40"/>
          <w:szCs w:val="40"/>
          <w:lang w:val="en-US"/>
        </w:rPr>
      </w:pPr>
    </w:p>
    <w:p w14:paraId="0E6114CD" w14:textId="3D67AB27" w:rsidR="005D1E4F" w:rsidRDefault="005D1E4F" w:rsidP="00C17CDB">
      <w:pPr>
        <w:spacing w:line="240" w:lineRule="auto"/>
        <w:rPr>
          <w:b/>
          <w:bCs/>
          <w:color w:val="92D050"/>
          <w:sz w:val="40"/>
          <w:szCs w:val="40"/>
          <w:lang w:val="en-US"/>
        </w:rPr>
      </w:pPr>
    </w:p>
    <w:p w14:paraId="4D1DD73A" w14:textId="0CD6A0AB" w:rsidR="005D1E4F" w:rsidRDefault="005D1E4F" w:rsidP="00C17CDB">
      <w:pPr>
        <w:spacing w:line="240" w:lineRule="auto"/>
        <w:rPr>
          <w:b/>
          <w:bCs/>
          <w:color w:val="92D050"/>
          <w:sz w:val="40"/>
          <w:szCs w:val="40"/>
          <w:lang w:val="en-US"/>
        </w:rPr>
      </w:pPr>
    </w:p>
    <w:p w14:paraId="480CC153" w14:textId="72E3FEA0" w:rsidR="00DF7E35" w:rsidRPr="00DF7E35" w:rsidRDefault="00DF7E35" w:rsidP="00DF7E35">
      <w:pPr>
        <w:shd w:val="clear" w:color="auto" w:fill="FFFFFF"/>
        <w:spacing w:before="129" w:after="0" w:line="240" w:lineRule="auto"/>
        <w:outlineLvl w:val="0"/>
        <w:rPr>
          <w:rFonts w:ascii="Comic Sans MS" w:eastAsia="Times New Roman" w:hAnsi="Comic Sans MS" w:cs="Times New Roman"/>
          <w:b/>
          <w:bCs/>
          <w:color w:val="A5A5A5" w:themeColor="accent3"/>
          <w:kern w:val="36"/>
          <w:sz w:val="39"/>
          <w:szCs w:val="39"/>
          <w:lang w:eastAsia="en-IN"/>
        </w:rPr>
      </w:pPr>
      <w:r>
        <w:rPr>
          <w:rFonts w:ascii="Helvetica" w:eastAsia="Times New Roman" w:hAnsi="Helvetica" w:cs="Times New Roman"/>
          <w:b/>
          <w:bCs/>
          <w:color w:val="000000"/>
          <w:kern w:val="36"/>
          <w:sz w:val="39"/>
          <w:szCs w:val="39"/>
          <w:lang w:eastAsia="en-IN"/>
        </w:rPr>
        <w:lastRenderedPageBreak/>
        <w:t xml:space="preserve">      </w:t>
      </w:r>
      <w:r w:rsidRPr="00DF7E35">
        <w:rPr>
          <w:rFonts w:ascii="Comic Sans MS" w:eastAsia="Times New Roman" w:hAnsi="Comic Sans MS" w:cs="Times New Roman"/>
          <w:b/>
          <w:bCs/>
          <w:color w:val="A5A5A5" w:themeColor="accent3"/>
          <w:kern w:val="36"/>
          <w:sz w:val="39"/>
          <w:szCs w:val="39"/>
          <w:lang w:eastAsia="en-IN"/>
        </w:rPr>
        <w:t>DATA SCIENCE INDUSTRY TERMS</w:t>
      </w:r>
    </w:p>
    <w:p w14:paraId="20DE765F" w14:textId="719D39F3" w:rsidR="005D1E4F" w:rsidRDefault="005D1E4F" w:rsidP="00DF7E35">
      <w:pPr>
        <w:spacing w:line="240" w:lineRule="auto"/>
        <w:rPr>
          <w:rFonts w:ascii="Comic Sans MS" w:hAnsi="Comic Sans MS"/>
          <w:b/>
          <w:bCs/>
          <w:color w:val="92D050"/>
          <w:sz w:val="40"/>
          <w:szCs w:val="40"/>
          <w:lang w:val="en-US"/>
        </w:rPr>
      </w:pPr>
    </w:p>
    <w:p w14:paraId="37C50AA7" w14:textId="1D366763" w:rsidR="00DF7E35" w:rsidRDefault="00DF7E35" w:rsidP="00DF7E35">
      <w:pPr>
        <w:spacing w:line="240" w:lineRule="auto"/>
        <w:rPr>
          <w:rFonts w:ascii="Comic Sans MS" w:hAnsi="Comic Sans MS"/>
          <w:b/>
          <w:bCs/>
          <w:color w:val="92D050"/>
          <w:sz w:val="40"/>
          <w:szCs w:val="40"/>
          <w:lang w:val="en-US"/>
        </w:rPr>
      </w:pPr>
    </w:p>
    <w:p w14:paraId="66888B72" w14:textId="7E0064A2" w:rsidR="005B083E" w:rsidRDefault="005B083E" w:rsidP="005B083E">
      <w:pPr>
        <w:pStyle w:val="Heading3"/>
        <w:shd w:val="clear" w:color="auto" w:fill="FFFFFF"/>
        <w:spacing w:before="186"/>
        <w:rPr>
          <w:rFonts w:ascii="Comic Sans MS" w:hAnsi="Comic Sans MS"/>
          <w:b/>
          <w:bCs/>
          <w:color w:val="5B9BD5" w:themeColor="accent5"/>
          <w:sz w:val="36"/>
          <w:szCs w:val="36"/>
        </w:rPr>
      </w:pPr>
      <w:r w:rsidRPr="001F6EEA">
        <w:rPr>
          <w:rFonts w:ascii="Comic Sans MS" w:hAnsi="Comic Sans MS"/>
          <w:b/>
          <w:bCs/>
          <w:color w:val="5B9BD5" w:themeColor="accent5"/>
          <w:sz w:val="36"/>
          <w:szCs w:val="36"/>
        </w:rPr>
        <w:t xml:space="preserve">A/B </w:t>
      </w:r>
      <w:proofErr w:type="gramStart"/>
      <w:r w:rsidRPr="001F6EEA">
        <w:rPr>
          <w:rFonts w:ascii="Comic Sans MS" w:hAnsi="Comic Sans MS"/>
          <w:b/>
          <w:bCs/>
          <w:color w:val="5B9BD5" w:themeColor="accent5"/>
          <w:sz w:val="36"/>
          <w:szCs w:val="36"/>
        </w:rPr>
        <w:t>Testing :</w:t>
      </w:r>
      <w:proofErr w:type="gramEnd"/>
      <w:r w:rsidR="001F6EEA">
        <w:rPr>
          <w:rFonts w:ascii="Comic Sans MS" w:hAnsi="Comic Sans MS"/>
          <w:b/>
          <w:bCs/>
          <w:color w:val="5B9BD5" w:themeColor="accent5"/>
          <w:sz w:val="36"/>
          <w:szCs w:val="36"/>
        </w:rPr>
        <w:t xml:space="preserve"> </w:t>
      </w:r>
    </w:p>
    <w:p w14:paraId="7021858C" w14:textId="510D3EE0" w:rsidR="001F6EEA" w:rsidRDefault="001F6EEA" w:rsidP="001F6EEA"/>
    <w:p w14:paraId="0431EA53" w14:textId="1F88679C" w:rsidR="001F6EEA" w:rsidRPr="000B7D9B" w:rsidRDefault="001F6EEA" w:rsidP="001F6EEA">
      <w:pPr>
        <w:rPr>
          <w:rFonts w:ascii="Comic Sans MS" w:hAnsi="Comic Sans MS"/>
          <w:b/>
          <w:bCs/>
          <w:color w:val="000000" w:themeColor="text1"/>
          <w:sz w:val="28"/>
          <w:szCs w:val="28"/>
        </w:rPr>
      </w:pPr>
      <w:r w:rsidRPr="000B7D9B">
        <w:rPr>
          <w:rFonts w:ascii="Comic Sans MS" w:hAnsi="Comic Sans MS"/>
          <w:b/>
          <w:bCs/>
          <w:color w:val="002060"/>
          <w:sz w:val="28"/>
          <w:szCs w:val="28"/>
        </w:rPr>
        <w:t xml:space="preserve">                          </w:t>
      </w:r>
      <w:r w:rsidRPr="000B7D9B">
        <w:rPr>
          <w:rFonts w:ascii="Comic Sans MS" w:hAnsi="Comic Sans MS"/>
          <w:b/>
          <w:bCs/>
          <w:color w:val="808080" w:themeColor="background1" w:themeShade="80"/>
          <w:sz w:val="28"/>
          <w:szCs w:val="28"/>
          <w:shd w:val="clear" w:color="auto" w:fill="FFFFFF"/>
        </w:rPr>
        <w:t>A statistical way of comparing two (or more) techniques, typically an incumbent against a new rival. A/B testing aims to determine not only which technique performs better but also to understand whether the difference is statistically significant. A/B testing usually considers only two techniques using one measurement, but it can be applied to any finite number of techniques and measures.</w:t>
      </w:r>
    </w:p>
    <w:p w14:paraId="17827105" w14:textId="798E028B" w:rsidR="004703D3" w:rsidRDefault="004703D3" w:rsidP="00DF7E35">
      <w:pPr>
        <w:spacing w:line="240" w:lineRule="auto"/>
        <w:rPr>
          <w:rFonts w:ascii="Comic Sans MS" w:hAnsi="Comic Sans MS"/>
          <w:b/>
          <w:bCs/>
          <w:color w:val="92D050"/>
          <w:sz w:val="40"/>
          <w:szCs w:val="40"/>
          <w:lang w:val="en-US"/>
        </w:rPr>
      </w:pPr>
    </w:p>
    <w:p w14:paraId="6F4AF676" w14:textId="2406DF11" w:rsidR="00AD5A2E" w:rsidRPr="00F27715" w:rsidRDefault="00AD5A2E" w:rsidP="00F27715">
      <w:pPr>
        <w:pStyle w:val="Heading3"/>
        <w:spacing w:before="186"/>
        <w:rPr>
          <w:rFonts w:ascii="Comic Sans MS" w:hAnsi="Comic Sans MS"/>
          <w:b/>
          <w:bCs/>
          <w:color w:val="5B9BD5" w:themeColor="accent5"/>
          <w:sz w:val="36"/>
          <w:szCs w:val="36"/>
        </w:rPr>
      </w:pPr>
      <w:r w:rsidRPr="00AD5A2E">
        <w:rPr>
          <w:rFonts w:ascii="Comic Sans MS" w:hAnsi="Comic Sans MS"/>
          <w:b/>
          <w:bCs/>
          <w:color w:val="5B9BD5" w:themeColor="accent5"/>
          <w:sz w:val="36"/>
          <w:szCs w:val="36"/>
        </w:rPr>
        <w:t xml:space="preserve">Anomaly </w:t>
      </w:r>
      <w:proofErr w:type="gramStart"/>
      <w:r w:rsidRPr="00AD5A2E">
        <w:rPr>
          <w:rFonts w:ascii="Comic Sans MS" w:hAnsi="Comic Sans MS"/>
          <w:b/>
          <w:bCs/>
          <w:color w:val="5B9BD5" w:themeColor="accent5"/>
          <w:sz w:val="36"/>
          <w:szCs w:val="36"/>
        </w:rPr>
        <w:t>Detection :</w:t>
      </w:r>
      <w:proofErr w:type="gramEnd"/>
    </w:p>
    <w:p w14:paraId="3CF9253F" w14:textId="77777777" w:rsidR="0035565E" w:rsidRDefault="00AD5A2E" w:rsidP="0035565E">
      <w:pPr>
        <w:pStyle w:val="NormalWeb"/>
        <w:spacing w:before="240" w:beforeAutospacing="0" w:after="0" w:afterAutospacing="0"/>
        <w:rPr>
          <w:rFonts w:ascii="Comic Sans MS" w:hAnsi="Comic Sans MS"/>
          <w:b/>
          <w:bCs/>
          <w:color w:val="808080" w:themeColor="background1" w:themeShade="80"/>
          <w:sz w:val="28"/>
          <w:szCs w:val="28"/>
        </w:rPr>
      </w:pPr>
      <w:r w:rsidRPr="004B63FA">
        <w:rPr>
          <w:rFonts w:ascii="Comic Sans MS" w:hAnsi="Comic Sans MS"/>
          <w:b/>
          <w:bCs/>
          <w:color w:val="808080" w:themeColor="background1" w:themeShade="80"/>
        </w:rPr>
        <w:t xml:space="preserve">                                     </w:t>
      </w:r>
      <w:r w:rsidRPr="005C070E">
        <w:rPr>
          <w:rFonts w:ascii="Comic Sans MS" w:hAnsi="Comic Sans MS"/>
          <w:b/>
          <w:bCs/>
          <w:color w:val="808080" w:themeColor="background1" w:themeShade="80"/>
          <w:sz w:val="28"/>
          <w:szCs w:val="28"/>
        </w:rPr>
        <w:t>Anomaly detection, also known as outlier detection, is the identification of rare items, events, observations, or patterns which raise suspicions by differing significantly from the majority of the data.</w:t>
      </w:r>
    </w:p>
    <w:p w14:paraId="2CD9187C" w14:textId="77777777" w:rsidR="0035565E" w:rsidRDefault="0035565E" w:rsidP="0035565E">
      <w:pPr>
        <w:pStyle w:val="NormalWeb"/>
        <w:spacing w:before="240" w:beforeAutospacing="0" w:after="0" w:afterAutospacing="0"/>
        <w:rPr>
          <w:rFonts w:ascii="Comic Sans MS" w:hAnsi="Comic Sans MS"/>
          <w:b/>
          <w:bCs/>
          <w:color w:val="808080" w:themeColor="background1" w:themeShade="80"/>
          <w:sz w:val="28"/>
          <w:szCs w:val="28"/>
        </w:rPr>
      </w:pPr>
    </w:p>
    <w:p w14:paraId="02790267" w14:textId="77777777" w:rsidR="0035565E" w:rsidRDefault="0035565E" w:rsidP="0035565E">
      <w:pPr>
        <w:pStyle w:val="NormalWeb"/>
        <w:spacing w:before="240" w:beforeAutospacing="0" w:after="0" w:afterAutospacing="0"/>
        <w:rPr>
          <w:rFonts w:ascii="Comic Sans MS" w:hAnsi="Comic Sans MS"/>
          <w:b/>
          <w:bCs/>
          <w:color w:val="808080" w:themeColor="background1" w:themeShade="80"/>
          <w:sz w:val="28"/>
          <w:szCs w:val="28"/>
        </w:rPr>
      </w:pPr>
    </w:p>
    <w:p w14:paraId="3372C178" w14:textId="5D2E3EEF" w:rsidR="0035565E" w:rsidRDefault="00A90ABF" w:rsidP="0035565E">
      <w:pPr>
        <w:pStyle w:val="NormalWeb"/>
        <w:spacing w:before="240" w:beforeAutospacing="0" w:after="0" w:afterAutospacing="0"/>
        <w:rPr>
          <w:rFonts w:ascii="Comic Sans MS" w:eastAsiaTheme="majorEastAsia" w:hAnsi="Comic Sans MS" w:cstheme="majorBidi"/>
          <w:b/>
          <w:bCs/>
          <w:color w:val="5B9BD5" w:themeColor="accent5"/>
          <w:sz w:val="36"/>
          <w:szCs w:val="36"/>
        </w:rPr>
      </w:pPr>
      <w:proofErr w:type="gramStart"/>
      <w:r w:rsidRPr="00A90ABF">
        <w:rPr>
          <w:rFonts w:ascii="Comic Sans MS" w:eastAsiaTheme="majorEastAsia" w:hAnsi="Comic Sans MS" w:cstheme="majorBidi"/>
          <w:b/>
          <w:bCs/>
          <w:color w:val="5B9BD5" w:themeColor="accent5"/>
          <w:sz w:val="36"/>
          <w:szCs w:val="36"/>
        </w:rPr>
        <w:t xml:space="preserve">Accuracy </w:t>
      </w:r>
      <w:r w:rsidR="0035565E">
        <w:rPr>
          <w:rFonts w:ascii="Comic Sans MS" w:eastAsiaTheme="majorEastAsia" w:hAnsi="Comic Sans MS" w:cstheme="majorBidi"/>
          <w:b/>
          <w:bCs/>
          <w:color w:val="5B9BD5" w:themeColor="accent5"/>
          <w:sz w:val="36"/>
          <w:szCs w:val="36"/>
        </w:rPr>
        <w:t>:</w:t>
      </w:r>
      <w:proofErr w:type="gramEnd"/>
    </w:p>
    <w:p w14:paraId="57FAD6CF" w14:textId="77777777" w:rsidR="009F5627" w:rsidRDefault="0035565E" w:rsidP="009F5627">
      <w:pPr>
        <w:pStyle w:val="NormalWeb"/>
        <w:spacing w:before="240" w:beforeAutospacing="0" w:after="0" w:afterAutospacing="0"/>
        <w:rPr>
          <w:rFonts w:ascii="Comic Sans MS" w:hAnsi="Comic Sans MS"/>
          <w:b/>
          <w:bCs/>
          <w:color w:val="808080" w:themeColor="background1" w:themeShade="80"/>
          <w:sz w:val="28"/>
          <w:szCs w:val="28"/>
        </w:rPr>
      </w:pPr>
      <w:r>
        <w:rPr>
          <w:rFonts w:ascii="Comic Sans MS" w:eastAsiaTheme="majorEastAsia" w:hAnsi="Comic Sans MS" w:cstheme="majorBidi"/>
          <w:b/>
          <w:bCs/>
          <w:color w:val="5B9BD5" w:themeColor="accent5"/>
          <w:sz w:val="36"/>
          <w:szCs w:val="36"/>
        </w:rPr>
        <w:t xml:space="preserve">             </w:t>
      </w:r>
      <w:r w:rsidR="00A90ABF">
        <w:rPr>
          <w:rFonts w:ascii="Comic Sans MS" w:hAnsi="Comic Sans MS"/>
          <w:b/>
          <w:bCs/>
          <w:color w:val="808080" w:themeColor="background1" w:themeShade="80"/>
        </w:rPr>
        <w:t xml:space="preserve"> </w:t>
      </w:r>
      <w:r w:rsidR="00A90ABF" w:rsidRPr="00A90ABF">
        <w:rPr>
          <w:rFonts w:ascii="Comic Sans MS" w:eastAsiaTheme="majorEastAsia" w:hAnsi="Comic Sans MS" w:cstheme="majorBidi"/>
          <w:b/>
          <w:bCs/>
          <w:color w:val="808080" w:themeColor="background1" w:themeShade="80"/>
          <w:sz w:val="28"/>
          <w:szCs w:val="28"/>
        </w:rPr>
        <w:t xml:space="preserve">In classification, accuracy is defined as the number of observations that are correctly </w:t>
      </w:r>
      <w:proofErr w:type="spellStart"/>
      <w:r w:rsidR="00A90ABF" w:rsidRPr="00A90ABF">
        <w:rPr>
          <w:rFonts w:ascii="Comic Sans MS" w:eastAsiaTheme="majorEastAsia" w:hAnsi="Comic Sans MS" w:cstheme="majorBidi"/>
          <w:b/>
          <w:bCs/>
          <w:color w:val="808080" w:themeColor="background1" w:themeShade="80"/>
          <w:sz w:val="28"/>
          <w:szCs w:val="28"/>
        </w:rPr>
        <w:t>labeled</w:t>
      </w:r>
      <w:proofErr w:type="spellEnd"/>
      <w:r w:rsidR="00A90ABF" w:rsidRPr="00A90ABF">
        <w:rPr>
          <w:rFonts w:ascii="Comic Sans MS" w:eastAsiaTheme="majorEastAsia" w:hAnsi="Comic Sans MS" w:cstheme="majorBidi"/>
          <w:b/>
          <w:bCs/>
          <w:color w:val="808080" w:themeColor="background1" w:themeShade="80"/>
          <w:sz w:val="28"/>
          <w:szCs w:val="28"/>
        </w:rPr>
        <w:t xml:space="preserve"> by the algorithm as a fraction of the total number of observations the algorithm attempted to label. Colloquially, it is the fraction of times the algorithm guessed “right.”</w:t>
      </w:r>
    </w:p>
    <w:p w14:paraId="31C3964E" w14:textId="6AF9FAF3" w:rsidR="005F186D" w:rsidRDefault="00A90ABF" w:rsidP="009F5627">
      <w:pPr>
        <w:pStyle w:val="NormalWeb"/>
        <w:spacing w:before="240" w:beforeAutospacing="0" w:after="0" w:afterAutospacing="0"/>
        <w:rPr>
          <w:rFonts w:ascii="Comic Sans MS" w:hAnsi="Comic Sans MS"/>
          <w:b/>
          <w:bCs/>
          <w:color w:val="808080" w:themeColor="background1" w:themeShade="80"/>
          <w:sz w:val="28"/>
          <w:szCs w:val="28"/>
        </w:rPr>
      </w:pPr>
      <w:proofErr w:type="gramStart"/>
      <w:r w:rsidRPr="00A90ABF">
        <w:rPr>
          <w:rFonts w:ascii="Comic Sans MS" w:eastAsiaTheme="majorEastAsia" w:hAnsi="Comic Sans MS" w:cstheme="majorBidi"/>
          <w:b/>
          <w:bCs/>
          <w:color w:val="5B9BD5" w:themeColor="accent5"/>
          <w:sz w:val="36"/>
          <w:szCs w:val="36"/>
        </w:rPr>
        <w:lastRenderedPageBreak/>
        <w:t>Baseline :</w:t>
      </w:r>
      <w:proofErr w:type="gramEnd"/>
    </w:p>
    <w:p w14:paraId="131D2A46" w14:textId="77777777" w:rsidR="009F5627" w:rsidRPr="009F5627" w:rsidRDefault="009F5627" w:rsidP="009F5627">
      <w:pPr>
        <w:pStyle w:val="NormalWeb"/>
        <w:spacing w:before="240" w:beforeAutospacing="0" w:after="0" w:afterAutospacing="0"/>
        <w:rPr>
          <w:rFonts w:ascii="Comic Sans MS" w:hAnsi="Comic Sans MS"/>
          <w:b/>
          <w:bCs/>
          <w:color w:val="808080" w:themeColor="background1" w:themeShade="80"/>
          <w:sz w:val="28"/>
          <w:szCs w:val="28"/>
        </w:rPr>
      </w:pPr>
    </w:p>
    <w:p w14:paraId="1EC8E1AC" w14:textId="2A03EE10" w:rsidR="00A90ABF" w:rsidRPr="00A90ABF" w:rsidRDefault="005F186D" w:rsidP="00A90ABF">
      <w:pPr>
        <w:pStyle w:val="NormalWeb"/>
        <w:rPr>
          <w:rFonts w:ascii="Comic Sans MS" w:eastAsiaTheme="majorEastAsia" w:hAnsi="Comic Sans MS" w:cstheme="majorBidi"/>
          <w:b/>
          <w:bCs/>
          <w:color w:val="5B9BD5" w:themeColor="accent5"/>
          <w:sz w:val="28"/>
          <w:szCs w:val="28"/>
        </w:rPr>
      </w:pPr>
      <w:r>
        <w:rPr>
          <w:rFonts w:ascii="Comic Sans MS" w:eastAsiaTheme="majorEastAsia" w:hAnsi="Comic Sans MS" w:cstheme="majorBidi"/>
          <w:b/>
          <w:bCs/>
          <w:color w:val="808080" w:themeColor="background1" w:themeShade="80"/>
        </w:rPr>
        <w:t xml:space="preserve">                    </w:t>
      </w:r>
      <w:r w:rsidR="00A90ABF" w:rsidRPr="00A90ABF">
        <w:rPr>
          <w:rFonts w:ascii="Comic Sans MS" w:eastAsiaTheme="majorEastAsia" w:hAnsi="Comic Sans MS" w:cstheme="majorBidi"/>
          <w:b/>
          <w:bCs/>
          <w:color w:val="808080" w:themeColor="background1" w:themeShade="80"/>
          <w:sz w:val="28"/>
          <w:szCs w:val="28"/>
        </w:rPr>
        <w:t>A model or heuristic used as reference point for comparing how well a machine learning model is performing. A baseline helps model developers quantify the minimal, expected performance on a particular problem. Generally, baselines are set to simulate the performance of a model that doesn’t actually make use of our data to make predictions. This is called naive benchmark</w:t>
      </w:r>
      <w:r w:rsidR="00A90ABF" w:rsidRPr="00A90ABF">
        <w:rPr>
          <w:rFonts w:ascii="Comic Sans MS" w:eastAsiaTheme="majorEastAsia" w:hAnsi="Comic Sans MS" w:cstheme="majorBidi"/>
          <w:b/>
          <w:bCs/>
          <w:color w:val="5B9BD5" w:themeColor="accent5"/>
          <w:sz w:val="28"/>
          <w:szCs w:val="28"/>
        </w:rPr>
        <w:t>.</w:t>
      </w:r>
    </w:p>
    <w:p w14:paraId="5300B623" w14:textId="77777777" w:rsidR="0013358F" w:rsidRPr="00C200D2" w:rsidRDefault="0013358F" w:rsidP="0057147A">
      <w:pPr>
        <w:pStyle w:val="NormalWeb"/>
        <w:shd w:val="clear" w:color="auto" w:fill="FFFFFF"/>
        <w:spacing w:before="240" w:beforeAutospacing="0" w:after="0" w:afterAutospacing="0"/>
        <w:rPr>
          <w:rFonts w:ascii="Comic Sans MS" w:hAnsi="Comic Sans MS"/>
          <w:b/>
          <w:bCs/>
          <w:color w:val="808080" w:themeColor="background1" w:themeShade="80"/>
        </w:rPr>
      </w:pPr>
    </w:p>
    <w:p w14:paraId="31B77EEC" w14:textId="678CFDB9" w:rsidR="00D003AD" w:rsidRPr="007770B0" w:rsidRDefault="00D003AD" w:rsidP="00DF7E35">
      <w:pPr>
        <w:spacing w:line="240" w:lineRule="auto"/>
        <w:rPr>
          <w:rFonts w:ascii="Comic Sans MS" w:hAnsi="Comic Sans MS"/>
          <w:b/>
          <w:bCs/>
          <w:color w:val="808080" w:themeColor="background1" w:themeShade="80"/>
          <w:sz w:val="24"/>
          <w:szCs w:val="24"/>
          <w:lang w:val="en-US"/>
        </w:rPr>
      </w:pPr>
    </w:p>
    <w:p w14:paraId="26EE81D1" w14:textId="5D584457" w:rsidR="00D003AD" w:rsidRDefault="00D003AD" w:rsidP="00DF7E35">
      <w:pPr>
        <w:spacing w:line="240" w:lineRule="auto"/>
        <w:rPr>
          <w:rFonts w:ascii="Comic Sans MS" w:hAnsi="Comic Sans MS"/>
          <w:b/>
          <w:bCs/>
          <w:color w:val="808080" w:themeColor="background1" w:themeShade="80"/>
          <w:sz w:val="28"/>
          <w:szCs w:val="28"/>
          <w:lang w:val="en-US"/>
        </w:rPr>
      </w:pPr>
    </w:p>
    <w:p w14:paraId="41D422E5" w14:textId="08BBBD74" w:rsidR="000B7D9B" w:rsidRDefault="000B7D9B" w:rsidP="000B7D9B">
      <w:pPr>
        <w:spacing w:line="240" w:lineRule="auto"/>
        <w:rPr>
          <w:rFonts w:ascii="Comic Sans MS" w:hAnsi="Comic Sans MS"/>
          <w:b/>
          <w:bCs/>
          <w:color w:val="5B9BD5" w:themeColor="accent5"/>
          <w:sz w:val="36"/>
          <w:szCs w:val="36"/>
        </w:rPr>
      </w:pPr>
      <w:proofErr w:type="spellStart"/>
      <w:proofErr w:type="gramStart"/>
      <w:r w:rsidRPr="000B7D9B">
        <w:rPr>
          <w:rFonts w:ascii="Comic Sans MS" w:hAnsi="Comic Sans MS"/>
          <w:b/>
          <w:bCs/>
          <w:color w:val="5B9BD5" w:themeColor="accent5"/>
          <w:sz w:val="36"/>
          <w:szCs w:val="36"/>
        </w:rPr>
        <w:t>Backtesting</w:t>
      </w:r>
      <w:proofErr w:type="spellEnd"/>
      <w:r w:rsidRPr="000B7D9B">
        <w:rPr>
          <w:rFonts w:ascii="Comic Sans MS" w:hAnsi="Comic Sans MS"/>
          <w:b/>
          <w:bCs/>
          <w:color w:val="5B9BD5" w:themeColor="accent5"/>
          <w:sz w:val="36"/>
          <w:szCs w:val="36"/>
        </w:rPr>
        <w:t xml:space="preserve"> :</w:t>
      </w:r>
      <w:proofErr w:type="gramEnd"/>
    </w:p>
    <w:p w14:paraId="255FC49D" w14:textId="77777777" w:rsidR="009F5627" w:rsidRPr="000B7D9B" w:rsidRDefault="009F5627" w:rsidP="000B7D9B">
      <w:pPr>
        <w:spacing w:line="240" w:lineRule="auto"/>
        <w:rPr>
          <w:rFonts w:ascii="Comic Sans MS" w:hAnsi="Comic Sans MS"/>
          <w:b/>
          <w:bCs/>
          <w:color w:val="5B9BD5" w:themeColor="accent5"/>
          <w:sz w:val="36"/>
          <w:szCs w:val="36"/>
        </w:rPr>
      </w:pPr>
    </w:p>
    <w:p w14:paraId="1EC5F454" w14:textId="44D1C70C" w:rsidR="000B7D9B" w:rsidRPr="000B7D9B" w:rsidRDefault="000B7D9B" w:rsidP="000B7D9B">
      <w:pPr>
        <w:spacing w:line="240" w:lineRule="auto"/>
        <w:rPr>
          <w:rFonts w:ascii="Comic Sans MS" w:hAnsi="Comic Sans MS"/>
          <w:b/>
          <w:bCs/>
          <w:color w:val="808080" w:themeColor="background1" w:themeShade="80"/>
          <w:sz w:val="24"/>
          <w:szCs w:val="24"/>
        </w:rPr>
      </w:pPr>
      <w:r>
        <w:rPr>
          <w:rFonts w:ascii="Comic Sans MS" w:hAnsi="Comic Sans MS"/>
          <w:b/>
          <w:bCs/>
          <w:color w:val="808080" w:themeColor="background1" w:themeShade="80"/>
          <w:sz w:val="24"/>
          <w:szCs w:val="24"/>
        </w:rPr>
        <w:t xml:space="preserve">                        </w:t>
      </w:r>
      <w:r w:rsidRPr="000B7D9B">
        <w:rPr>
          <w:rFonts w:ascii="Comic Sans MS" w:hAnsi="Comic Sans MS"/>
          <w:b/>
          <w:bCs/>
          <w:color w:val="808080" w:themeColor="background1" w:themeShade="80"/>
          <w:sz w:val="28"/>
          <w:szCs w:val="28"/>
        </w:rPr>
        <w:t xml:space="preserve">Periodic evaluation of a trained machine learning algorithm to check whether the predictions of the algorithm have degraded over time. </w:t>
      </w:r>
      <w:proofErr w:type="spellStart"/>
      <w:r w:rsidRPr="000B7D9B">
        <w:rPr>
          <w:rFonts w:ascii="Comic Sans MS" w:hAnsi="Comic Sans MS"/>
          <w:b/>
          <w:bCs/>
          <w:color w:val="808080" w:themeColor="background1" w:themeShade="80"/>
          <w:sz w:val="28"/>
          <w:szCs w:val="28"/>
        </w:rPr>
        <w:t>Backtesting</w:t>
      </w:r>
      <w:proofErr w:type="spellEnd"/>
      <w:r w:rsidRPr="000B7D9B">
        <w:rPr>
          <w:rFonts w:ascii="Comic Sans MS" w:hAnsi="Comic Sans MS"/>
          <w:b/>
          <w:bCs/>
          <w:color w:val="808080" w:themeColor="background1" w:themeShade="80"/>
          <w:sz w:val="28"/>
          <w:szCs w:val="28"/>
        </w:rPr>
        <w:t xml:space="preserve"> is a critical component of model maintenance</w:t>
      </w:r>
      <w:r w:rsidRPr="000B7D9B">
        <w:rPr>
          <w:rFonts w:ascii="Comic Sans MS" w:hAnsi="Comic Sans MS"/>
          <w:b/>
          <w:bCs/>
          <w:color w:val="808080" w:themeColor="background1" w:themeShade="80"/>
          <w:sz w:val="24"/>
          <w:szCs w:val="24"/>
        </w:rPr>
        <w:t>.</w:t>
      </w:r>
    </w:p>
    <w:p w14:paraId="1E429F77" w14:textId="45756C7E" w:rsidR="0013358F" w:rsidRDefault="0013358F" w:rsidP="00DF7E35">
      <w:pPr>
        <w:spacing w:line="240" w:lineRule="auto"/>
        <w:rPr>
          <w:rFonts w:ascii="Comic Sans MS" w:hAnsi="Comic Sans MS"/>
          <w:b/>
          <w:bCs/>
          <w:color w:val="808080" w:themeColor="background1" w:themeShade="80"/>
          <w:sz w:val="28"/>
          <w:szCs w:val="28"/>
          <w:lang w:val="en-US"/>
        </w:rPr>
      </w:pPr>
    </w:p>
    <w:p w14:paraId="44D000C1" w14:textId="1B2229BD" w:rsidR="008F7E22" w:rsidRDefault="008F7E22" w:rsidP="008F7E22">
      <w:pPr>
        <w:rPr>
          <w:rFonts w:ascii="Comic Sans MS" w:hAnsi="Comic Sans MS"/>
          <w:sz w:val="28"/>
          <w:szCs w:val="28"/>
          <w:lang w:val="en-US"/>
        </w:rPr>
      </w:pPr>
    </w:p>
    <w:p w14:paraId="544BDE0D" w14:textId="083DB18D" w:rsidR="00816D33" w:rsidRDefault="00816D33" w:rsidP="00816D33">
      <w:pPr>
        <w:rPr>
          <w:rFonts w:ascii="Comic Sans MS" w:hAnsi="Comic Sans MS"/>
          <w:b/>
          <w:bCs/>
          <w:color w:val="5B9BD5" w:themeColor="accent5"/>
          <w:sz w:val="36"/>
          <w:szCs w:val="36"/>
        </w:rPr>
      </w:pPr>
      <w:proofErr w:type="gramStart"/>
      <w:r w:rsidRPr="00816D33">
        <w:rPr>
          <w:rFonts w:ascii="Comic Sans MS" w:hAnsi="Comic Sans MS"/>
          <w:b/>
          <w:bCs/>
          <w:color w:val="5B9BD5" w:themeColor="accent5"/>
          <w:sz w:val="36"/>
          <w:szCs w:val="36"/>
        </w:rPr>
        <w:t>Batch :</w:t>
      </w:r>
      <w:proofErr w:type="gramEnd"/>
    </w:p>
    <w:p w14:paraId="41D11D47" w14:textId="77777777" w:rsidR="00816D33" w:rsidRPr="00816D33" w:rsidRDefault="00816D33" w:rsidP="00816D33">
      <w:pPr>
        <w:rPr>
          <w:rFonts w:ascii="Comic Sans MS" w:hAnsi="Comic Sans MS"/>
          <w:b/>
          <w:bCs/>
          <w:color w:val="5B9BD5" w:themeColor="accent5"/>
          <w:sz w:val="36"/>
          <w:szCs w:val="36"/>
        </w:rPr>
      </w:pPr>
    </w:p>
    <w:p w14:paraId="7D927D0C" w14:textId="72B49651" w:rsidR="00816D33" w:rsidRPr="00816D33" w:rsidRDefault="00816D33" w:rsidP="00816D33">
      <w:pPr>
        <w:rPr>
          <w:rFonts w:ascii="Comic Sans MS" w:hAnsi="Comic Sans MS"/>
          <w:b/>
          <w:bCs/>
          <w:color w:val="808080" w:themeColor="background1" w:themeShade="80"/>
          <w:sz w:val="28"/>
          <w:szCs w:val="28"/>
        </w:rPr>
      </w:pPr>
      <w:r>
        <w:rPr>
          <w:rFonts w:ascii="Comic Sans MS" w:hAnsi="Comic Sans MS"/>
          <w:b/>
          <w:bCs/>
          <w:sz w:val="28"/>
          <w:szCs w:val="28"/>
        </w:rPr>
        <w:t xml:space="preserve">               </w:t>
      </w:r>
      <w:r w:rsidRPr="00816D33">
        <w:rPr>
          <w:rFonts w:ascii="Comic Sans MS" w:hAnsi="Comic Sans MS"/>
          <w:b/>
          <w:bCs/>
          <w:color w:val="808080" w:themeColor="background1" w:themeShade="80"/>
          <w:sz w:val="28"/>
          <w:szCs w:val="28"/>
        </w:rPr>
        <w:t>A set of observations that are fed into a machine learning model to train it. Batch training is a counterpart to online learning, in which data are fed sequentially instead of all at once.</w:t>
      </w:r>
    </w:p>
    <w:p w14:paraId="08A7F2EF" w14:textId="77777777" w:rsidR="00816D33" w:rsidRPr="008F7E22" w:rsidRDefault="00816D33" w:rsidP="008F7E22">
      <w:pPr>
        <w:rPr>
          <w:rFonts w:ascii="Comic Sans MS" w:hAnsi="Comic Sans MS"/>
          <w:sz w:val="28"/>
          <w:szCs w:val="28"/>
          <w:lang w:val="en-US"/>
        </w:rPr>
      </w:pPr>
    </w:p>
    <w:p w14:paraId="1EC4BB63" w14:textId="7470E200" w:rsidR="00A77B28" w:rsidRDefault="00A77B28" w:rsidP="00A77B28">
      <w:pPr>
        <w:rPr>
          <w:rFonts w:ascii="Comic Sans MS" w:hAnsi="Comic Sans MS"/>
          <w:b/>
          <w:bCs/>
          <w:color w:val="5B9BD5" w:themeColor="accent5"/>
          <w:sz w:val="36"/>
          <w:szCs w:val="36"/>
        </w:rPr>
      </w:pPr>
      <w:proofErr w:type="gramStart"/>
      <w:r w:rsidRPr="00A77B28">
        <w:rPr>
          <w:rFonts w:ascii="Comic Sans MS" w:hAnsi="Comic Sans MS"/>
          <w:b/>
          <w:bCs/>
          <w:color w:val="5B9BD5" w:themeColor="accent5"/>
          <w:sz w:val="36"/>
          <w:szCs w:val="36"/>
        </w:rPr>
        <w:lastRenderedPageBreak/>
        <w:t>Bias :</w:t>
      </w:r>
      <w:proofErr w:type="gramEnd"/>
    </w:p>
    <w:p w14:paraId="299B03E0" w14:textId="77777777" w:rsidR="00A77B28" w:rsidRPr="00A77B28" w:rsidRDefault="00A77B28" w:rsidP="00A77B28">
      <w:pPr>
        <w:rPr>
          <w:rFonts w:ascii="Comic Sans MS" w:hAnsi="Comic Sans MS"/>
          <w:b/>
          <w:bCs/>
          <w:color w:val="5B9BD5" w:themeColor="accent5"/>
          <w:sz w:val="36"/>
          <w:szCs w:val="36"/>
        </w:rPr>
      </w:pPr>
    </w:p>
    <w:p w14:paraId="7C557511" w14:textId="0FF04498" w:rsidR="00A77B28" w:rsidRPr="00A77B28" w:rsidRDefault="00A77B28" w:rsidP="00A77B28">
      <w:pPr>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77B28">
        <w:rPr>
          <w:rFonts w:ascii="Comic Sans MS" w:hAnsi="Comic Sans MS"/>
          <w:b/>
          <w:bCs/>
          <w:color w:val="808080" w:themeColor="background1" w:themeShade="80"/>
          <w:sz w:val="28"/>
          <w:szCs w:val="28"/>
        </w:rPr>
        <w:t>Bias is a source of error that emerges from erroneous assumptions in the learning algorithm. High bias can cause an algorithm to miss the relevant relations between features and labels. Bias can be mitigated by adding additional features to the data or using a more flexible algorithm. See also variance, cross-validation.</w:t>
      </w:r>
    </w:p>
    <w:p w14:paraId="439E56CE" w14:textId="2C74F27B" w:rsidR="008F7E22" w:rsidRPr="008F7E22" w:rsidRDefault="008F7E22" w:rsidP="008F7E22">
      <w:pPr>
        <w:rPr>
          <w:rFonts w:ascii="Comic Sans MS" w:hAnsi="Comic Sans MS"/>
          <w:sz w:val="28"/>
          <w:szCs w:val="28"/>
          <w:lang w:val="en-US"/>
        </w:rPr>
      </w:pPr>
    </w:p>
    <w:p w14:paraId="1D8723C4" w14:textId="6B9E581B" w:rsidR="008F7E22" w:rsidRDefault="008F7E22" w:rsidP="008F7E22">
      <w:pPr>
        <w:rPr>
          <w:rFonts w:ascii="Comic Sans MS" w:hAnsi="Comic Sans MS"/>
          <w:sz w:val="28"/>
          <w:szCs w:val="28"/>
          <w:lang w:val="en-US"/>
        </w:rPr>
      </w:pPr>
    </w:p>
    <w:p w14:paraId="427525EB" w14:textId="3FCDD5CC" w:rsidR="00A8064D" w:rsidRDefault="00A8064D" w:rsidP="00A8064D">
      <w:pPr>
        <w:rPr>
          <w:rFonts w:ascii="Comic Sans MS" w:hAnsi="Comic Sans MS"/>
          <w:b/>
          <w:bCs/>
          <w:color w:val="5B9BD5" w:themeColor="accent5"/>
          <w:sz w:val="36"/>
          <w:szCs w:val="36"/>
        </w:rPr>
      </w:pPr>
      <w:proofErr w:type="gramStart"/>
      <w:r w:rsidRPr="00A8064D">
        <w:rPr>
          <w:rFonts w:ascii="Comic Sans MS" w:hAnsi="Comic Sans MS"/>
          <w:b/>
          <w:bCs/>
          <w:color w:val="5B9BD5" w:themeColor="accent5"/>
          <w:sz w:val="36"/>
          <w:szCs w:val="36"/>
        </w:rPr>
        <w:t>Classification :</w:t>
      </w:r>
      <w:proofErr w:type="gramEnd"/>
    </w:p>
    <w:p w14:paraId="568FD0EB" w14:textId="77777777" w:rsidR="00A8064D" w:rsidRPr="00A8064D" w:rsidRDefault="00A8064D" w:rsidP="00A8064D">
      <w:pPr>
        <w:rPr>
          <w:rFonts w:ascii="Comic Sans MS" w:hAnsi="Comic Sans MS"/>
          <w:b/>
          <w:bCs/>
          <w:color w:val="5B9BD5" w:themeColor="accent5"/>
          <w:sz w:val="36"/>
          <w:szCs w:val="36"/>
        </w:rPr>
      </w:pPr>
    </w:p>
    <w:p w14:paraId="233C891B" w14:textId="4144C3EC" w:rsidR="00A8064D" w:rsidRPr="00A8064D" w:rsidRDefault="00A8064D" w:rsidP="00A8064D">
      <w:pPr>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8064D">
        <w:rPr>
          <w:rFonts w:ascii="Comic Sans MS" w:hAnsi="Comic Sans MS"/>
          <w:b/>
          <w:bCs/>
          <w:color w:val="808080" w:themeColor="background1" w:themeShade="80"/>
          <w:sz w:val="28"/>
          <w:szCs w:val="28"/>
        </w:rPr>
        <w:t>Classification is one of the two major types of supervised learning models in which the labels we train the algorithm to predict are distinct categories. Usually these categories are binary (yes/no, innocent/guilty, 0/1) but classification algorithms can typically be extended to handle multiple classes (peach, plum, pear) or, in a more limited set of cases, multiple labels (an object can belong to more than one category). See also regression, supervised learning</w:t>
      </w:r>
    </w:p>
    <w:p w14:paraId="34A70702" w14:textId="77777777" w:rsidR="00A8064D" w:rsidRPr="008F7E22" w:rsidRDefault="00A8064D" w:rsidP="008F7E22">
      <w:pPr>
        <w:rPr>
          <w:rFonts w:ascii="Comic Sans MS" w:hAnsi="Comic Sans MS"/>
          <w:sz w:val="28"/>
          <w:szCs w:val="28"/>
          <w:lang w:val="en-US"/>
        </w:rPr>
      </w:pPr>
    </w:p>
    <w:p w14:paraId="4912A9A0" w14:textId="6C023045" w:rsidR="008F7E22" w:rsidRPr="008F7E22" w:rsidRDefault="008F7E22" w:rsidP="008F7E22">
      <w:pPr>
        <w:rPr>
          <w:rFonts w:ascii="Comic Sans MS" w:hAnsi="Comic Sans MS"/>
          <w:sz w:val="28"/>
          <w:szCs w:val="28"/>
          <w:lang w:val="en-US"/>
        </w:rPr>
      </w:pPr>
    </w:p>
    <w:p w14:paraId="2BABF9ED" w14:textId="77777777" w:rsidR="002C2301" w:rsidRDefault="002C2301" w:rsidP="002C2301">
      <w:pPr>
        <w:rPr>
          <w:rFonts w:ascii="Comic Sans MS" w:hAnsi="Comic Sans MS"/>
          <w:b/>
          <w:bCs/>
          <w:sz w:val="28"/>
          <w:szCs w:val="28"/>
        </w:rPr>
      </w:pPr>
    </w:p>
    <w:p w14:paraId="2E023A2D" w14:textId="77777777" w:rsidR="002C2301" w:rsidRDefault="002C2301" w:rsidP="002C2301">
      <w:pPr>
        <w:rPr>
          <w:rFonts w:ascii="Comic Sans MS" w:hAnsi="Comic Sans MS"/>
          <w:b/>
          <w:bCs/>
          <w:sz w:val="28"/>
          <w:szCs w:val="28"/>
        </w:rPr>
      </w:pPr>
    </w:p>
    <w:p w14:paraId="624E5C63" w14:textId="77777777" w:rsidR="002C2301" w:rsidRDefault="002C2301" w:rsidP="002C2301">
      <w:pPr>
        <w:rPr>
          <w:rFonts w:ascii="Comic Sans MS" w:hAnsi="Comic Sans MS"/>
          <w:b/>
          <w:bCs/>
          <w:sz w:val="28"/>
          <w:szCs w:val="28"/>
        </w:rPr>
      </w:pPr>
    </w:p>
    <w:p w14:paraId="3F83AA0A" w14:textId="77777777" w:rsidR="002C2301" w:rsidRDefault="002C2301" w:rsidP="002C2301">
      <w:pPr>
        <w:rPr>
          <w:rFonts w:ascii="Comic Sans MS" w:hAnsi="Comic Sans MS"/>
          <w:b/>
          <w:bCs/>
          <w:sz w:val="28"/>
          <w:szCs w:val="28"/>
        </w:rPr>
      </w:pPr>
    </w:p>
    <w:p w14:paraId="7F3238C3" w14:textId="2681A809" w:rsidR="002C2301" w:rsidRDefault="002C2301" w:rsidP="002C2301">
      <w:pPr>
        <w:rPr>
          <w:rFonts w:ascii="Comic Sans MS" w:hAnsi="Comic Sans MS"/>
          <w:b/>
          <w:bCs/>
          <w:color w:val="5B9BD5" w:themeColor="accent5"/>
          <w:sz w:val="36"/>
          <w:szCs w:val="36"/>
        </w:rPr>
      </w:pPr>
      <w:r w:rsidRPr="002C2301">
        <w:rPr>
          <w:rFonts w:ascii="Comic Sans MS" w:hAnsi="Comic Sans MS"/>
          <w:b/>
          <w:bCs/>
          <w:color w:val="5B9BD5" w:themeColor="accent5"/>
          <w:sz w:val="36"/>
          <w:szCs w:val="36"/>
        </w:rPr>
        <w:lastRenderedPageBreak/>
        <w:t xml:space="preserve">Cloud </w:t>
      </w:r>
      <w:proofErr w:type="gramStart"/>
      <w:r w:rsidRPr="002C2301">
        <w:rPr>
          <w:rFonts w:ascii="Comic Sans MS" w:hAnsi="Comic Sans MS"/>
          <w:b/>
          <w:bCs/>
          <w:color w:val="5B9BD5" w:themeColor="accent5"/>
          <w:sz w:val="36"/>
          <w:szCs w:val="36"/>
        </w:rPr>
        <w:t>Computing :</w:t>
      </w:r>
      <w:proofErr w:type="gramEnd"/>
    </w:p>
    <w:p w14:paraId="571832F1" w14:textId="77777777" w:rsidR="002C2301" w:rsidRPr="002C2301" w:rsidRDefault="002C2301" w:rsidP="002C2301">
      <w:pPr>
        <w:rPr>
          <w:rFonts w:ascii="Comic Sans MS" w:hAnsi="Comic Sans MS"/>
          <w:b/>
          <w:bCs/>
          <w:color w:val="5B9BD5" w:themeColor="accent5"/>
          <w:sz w:val="36"/>
          <w:szCs w:val="36"/>
        </w:rPr>
      </w:pPr>
    </w:p>
    <w:p w14:paraId="44B89B15" w14:textId="4F5CA330" w:rsidR="002C2301" w:rsidRDefault="002C2301" w:rsidP="002C2301">
      <w:pPr>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2C2301">
        <w:rPr>
          <w:rFonts w:ascii="Comic Sans MS" w:hAnsi="Comic Sans MS"/>
          <w:b/>
          <w:bCs/>
          <w:color w:val="808080" w:themeColor="background1" w:themeShade="80"/>
          <w:sz w:val="28"/>
          <w:szCs w:val="28"/>
        </w:rPr>
        <w:t>A computing paradigm in which the storage and processing of data or the hosting of computing services such as databases or websites takes place on a remote system comprised of multiple individual computing units acting as one and typically owned by a cloud computing service provider.</w:t>
      </w:r>
    </w:p>
    <w:p w14:paraId="2FED5143" w14:textId="3E53559A" w:rsidR="00113505" w:rsidRDefault="00113505" w:rsidP="002C2301">
      <w:pPr>
        <w:rPr>
          <w:rFonts w:ascii="Comic Sans MS" w:hAnsi="Comic Sans MS"/>
          <w:b/>
          <w:bCs/>
          <w:color w:val="808080" w:themeColor="background1" w:themeShade="80"/>
          <w:sz w:val="28"/>
          <w:szCs w:val="28"/>
        </w:rPr>
      </w:pPr>
    </w:p>
    <w:p w14:paraId="1E07BBC1" w14:textId="29BAA78B" w:rsidR="00113505" w:rsidRDefault="00113505" w:rsidP="002C2301">
      <w:pPr>
        <w:rPr>
          <w:rFonts w:ascii="Comic Sans MS" w:hAnsi="Comic Sans MS"/>
          <w:b/>
          <w:bCs/>
          <w:color w:val="808080" w:themeColor="background1" w:themeShade="80"/>
          <w:sz w:val="28"/>
          <w:szCs w:val="28"/>
        </w:rPr>
      </w:pPr>
    </w:p>
    <w:p w14:paraId="11A6AB1D" w14:textId="7999BDA1" w:rsidR="00113505" w:rsidRDefault="00113505" w:rsidP="00113505">
      <w:pPr>
        <w:rPr>
          <w:rFonts w:ascii="Comic Sans MS" w:hAnsi="Comic Sans MS"/>
          <w:b/>
          <w:bCs/>
          <w:color w:val="5B9BD5" w:themeColor="accent5"/>
          <w:sz w:val="36"/>
          <w:szCs w:val="36"/>
        </w:rPr>
      </w:pPr>
      <w:proofErr w:type="gramStart"/>
      <w:r w:rsidRPr="00113505">
        <w:rPr>
          <w:rFonts w:ascii="Comic Sans MS" w:hAnsi="Comic Sans MS"/>
          <w:b/>
          <w:bCs/>
          <w:color w:val="5B9BD5" w:themeColor="accent5"/>
          <w:sz w:val="36"/>
          <w:szCs w:val="36"/>
        </w:rPr>
        <w:t>Clustering :</w:t>
      </w:r>
      <w:proofErr w:type="gramEnd"/>
    </w:p>
    <w:p w14:paraId="1A0CC25A" w14:textId="77777777" w:rsidR="00113505" w:rsidRPr="00113505" w:rsidRDefault="00113505" w:rsidP="00113505">
      <w:pPr>
        <w:rPr>
          <w:rFonts w:ascii="Comic Sans MS" w:hAnsi="Comic Sans MS"/>
          <w:b/>
          <w:bCs/>
          <w:color w:val="5B9BD5" w:themeColor="accent5"/>
          <w:sz w:val="36"/>
          <w:szCs w:val="36"/>
        </w:rPr>
      </w:pPr>
    </w:p>
    <w:p w14:paraId="41FF3461" w14:textId="51DE733B" w:rsidR="00113505" w:rsidRDefault="00113505" w:rsidP="00113505">
      <w:pPr>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113505">
        <w:rPr>
          <w:rFonts w:ascii="Comic Sans MS" w:hAnsi="Comic Sans MS"/>
          <w:b/>
          <w:bCs/>
          <w:color w:val="808080" w:themeColor="background1" w:themeShade="80"/>
          <w:sz w:val="28"/>
          <w:szCs w:val="28"/>
        </w:rPr>
        <w:t xml:space="preserve">An unsupervised learning technique that identifies group structures in data. Clusters are, loosely speaking, groups of observations that are similar to other observations in the same cluster and different from those belonging to different clusters. The </w:t>
      </w:r>
      <w:proofErr w:type="spellStart"/>
      <w:r w:rsidRPr="00113505">
        <w:rPr>
          <w:rFonts w:ascii="Comic Sans MS" w:hAnsi="Comic Sans MS"/>
          <w:b/>
          <w:bCs/>
          <w:color w:val="808080" w:themeColor="background1" w:themeShade="80"/>
          <w:sz w:val="28"/>
          <w:szCs w:val="28"/>
        </w:rPr>
        <w:t>center</w:t>
      </w:r>
      <w:proofErr w:type="spellEnd"/>
      <w:r w:rsidRPr="00113505">
        <w:rPr>
          <w:rFonts w:ascii="Comic Sans MS" w:hAnsi="Comic Sans MS"/>
          <w:b/>
          <w:bCs/>
          <w:color w:val="808080" w:themeColor="background1" w:themeShade="80"/>
          <w:sz w:val="28"/>
          <w:szCs w:val="28"/>
        </w:rPr>
        <w:t xml:space="preserve"> of each cluster is known by the excellent name “centroid.” Importantly, clustering algorithms only consider the relationships between features in the data mathematically and not conceptually; as such, the clusters identified by these algorithms may not reflect any grouping structure that would be sensible to a human being. See also classification, supervised learning, unsupervised learning, k-means clustering.</w:t>
      </w:r>
    </w:p>
    <w:p w14:paraId="5DF786BB" w14:textId="7BF8AE23" w:rsidR="009B2061" w:rsidRDefault="009B2061" w:rsidP="00113505">
      <w:pPr>
        <w:rPr>
          <w:rFonts w:ascii="Comic Sans MS" w:hAnsi="Comic Sans MS"/>
          <w:b/>
          <w:bCs/>
          <w:color w:val="808080" w:themeColor="background1" w:themeShade="80"/>
          <w:sz w:val="28"/>
          <w:szCs w:val="28"/>
        </w:rPr>
      </w:pPr>
    </w:p>
    <w:p w14:paraId="4646BBEB" w14:textId="77777777" w:rsidR="009B2061" w:rsidRDefault="009B2061" w:rsidP="009B2061">
      <w:pPr>
        <w:rPr>
          <w:rFonts w:ascii="Comic Sans MS" w:hAnsi="Comic Sans MS"/>
          <w:b/>
          <w:bCs/>
          <w:color w:val="808080" w:themeColor="background1" w:themeShade="80"/>
          <w:sz w:val="28"/>
          <w:szCs w:val="28"/>
        </w:rPr>
      </w:pPr>
    </w:p>
    <w:p w14:paraId="0B100D9E" w14:textId="77777777" w:rsidR="009B2061" w:rsidRDefault="009B2061" w:rsidP="009B2061">
      <w:pPr>
        <w:rPr>
          <w:rFonts w:ascii="Comic Sans MS" w:hAnsi="Comic Sans MS"/>
          <w:b/>
          <w:bCs/>
          <w:color w:val="808080" w:themeColor="background1" w:themeShade="80"/>
          <w:sz w:val="28"/>
          <w:szCs w:val="28"/>
        </w:rPr>
      </w:pPr>
    </w:p>
    <w:p w14:paraId="19D8780D" w14:textId="77777777" w:rsidR="009B2061" w:rsidRDefault="009B2061" w:rsidP="009B2061">
      <w:pPr>
        <w:rPr>
          <w:rFonts w:ascii="Comic Sans MS" w:hAnsi="Comic Sans MS"/>
          <w:b/>
          <w:bCs/>
          <w:color w:val="808080" w:themeColor="background1" w:themeShade="80"/>
          <w:sz w:val="28"/>
          <w:szCs w:val="28"/>
        </w:rPr>
      </w:pPr>
    </w:p>
    <w:p w14:paraId="0F2F4E0F" w14:textId="20823DC1" w:rsidR="009B2061" w:rsidRPr="009B2061" w:rsidRDefault="009B2061" w:rsidP="009B2061">
      <w:pPr>
        <w:rPr>
          <w:rFonts w:ascii="Comic Sans MS" w:hAnsi="Comic Sans MS"/>
          <w:b/>
          <w:bCs/>
          <w:color w:val="5B9BD5" w:themeColor="accent5"/>
          <w:sz w:val="36"/>
          <w:szCs w:val="36"/>
        </w:rPr>
      </w:pPr>
      <w:r w:rsidRPr="009B2061">
        <w:rPr>
          <w:rFonts w:ascii="Comic Sans MS" w:hAnsi="Comic Sans MS"/>
          <w:b/>
          <w:bCs/>
          <w:color w:val="5B9BD5" w:themeColor="accent5"/>
          <w:sz w:val="36"/>
          <w:szCs w:val="36"/>
        </w:rPr>
        <w:lastRenderedPageBreak/>
        <w:t>Cross-</w:t>
      </w:r>
      <w:proofErr w:type="gramStart"/>
      <w:r w:rsidRPr="009B2061">
        <w:rPr>
          <w:rFonts w:ascii="Comic Sans MS" w:hAnsi="Comic Sans MS"/>
          <w:b/>
          <w:bCs/>
          <w:color w:val="5B9BD5" w:themeColor="accent5"/>
          <w:sz w:val="36"/>
          <w:szCs w:val="36"/>
        </w:rPr>
        <w:t>Validation :</w:t>
      </w:r>
      <w:proofErr w:type="gramEnd"/>
    </w:p>
    <w:p w14:paraId="3F87D3FA" w14:textId="77777777" w:rsidR="009B2061" w:rsidRPr="009B2061" w:rsidRDefault="009B2061" w:rsidP="009B2061">
      <w:pPr>
        <w:rPr>
          <w:rFonts w:ascii="Comic Sans MS" w:hAnsi="Comic Sans MS"/>
          <w:b/>
          <w:bCs/>
          <w:color w:val="808080" w:themeColor="background1" w:themeShade="80"/>
          <w:sz w:val="28"/>
          <w:szCs w:val="28"/>
        </w:rPr>
      </w:pPr>
    </w:p>
    <w:p w14:paraId="24D24B40" w14:textId="552E6541" w:rsidR="009B2061" w:rsidRPr="009B2061" w:rsidRDefault="009B2061" w:rsidP="009B2061">
      <w:pPr>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9B2061">
        <w:rPr>
          <w:rFonts w:ascii="Comic Sans MS" w:hAnsi="Comic Sans MS"/>
          <w:b/>
          <w:bCs/>
          <w:color w:val="808080" w:themeColor="background1" w:themeShade="80"/>
          <w:sz w:val="28"/>
          <w:szCs w:val="28"/>
        </w:rPr>
        <w:t>The name given to a set of techniques that split data into training sets and test sets when using data with an algorithm. The training set is given to the algorithm, along with the correct answers (labels), and becomes the set used to make predictions. The algorithm is then asked to make predictions for each item in the test set. The answers it gives are compared to the correct answers, and an overall score for how well the algorithm did is calculated. Cross-validation repeats this splitting procedure several times and computes an average score based on the scores from each split.</w:t>
      </w:r>
    </w:p>
    <w:p w14:paraId="0E3D7EBC" w14:textId="3F350516" w:rsidR="009B2061" w:rsidRPr="00113505" w:rsidRDefault="009B2061" w:rsidP="00113505">
      <w:pPr>
        <w:rPr>
          <w:rFonts w:ascii="Comic Sans MS" w:hAnsi="Comic Sans MS"/>
          <w:b/>
          <w:bCs/>
          <w:color w:val="808080" w:themeColor="background1" w:themeShade="80"/>
          <w:sz w:val="28"/>
          <w:szCs w:val="28"/>
        </w:rPr>
      </w:pPr>
    </w:p>
    <w:p w14:paraId="78BA3D75" w14:textId="77777777" w:rsidR="00113505" w:rsidRPr="002C2301" w:rsidRDefault="00113505" w:rsidP="002C2301">
      <w:pPr>
        <w:rPr>
          <w:rFonts w:ascii="Comic Sans MS" w:hAnsi="Comic Sans MS"/>
          <w:b/>
          <w:bCs/>
          <w:color w:val="808080" w:themeColor="background1" w:themeShade="80"/>
          <w:sz w:val="28"/>
          <w:szCs w:val="28"/>
        </w:rPr>
      </w:pPr>
    </w:p>
    <w:p w14:paraId="2B02BC68" w14:textId="2302A6A4" w:rsidR="008F7E22" w:rsidRPr="008F7E22" w:rsidRDefault="008F7E22" w:rsidP="008F7E22">
      <w:pPr>
        <w:rPr>
          <w:rFonts w:ascii="Comic Sans MS" w:hAnsi="Comic Sans MS"/>
          <w:sz w:val="28"/>
          <w:szCs w:val="28"/>
          <w:lang w:val="en-US"/>
        </w:rPr>
      </w:pPr>
    </w:p>
    <w:p w14:paraId="6223A043" w14:textId="77777777" w:rsidR="007C3A67" w:rsidRPr="007C3A67" w:rsidRDefault="007C3A67" w:rsidP="007C3A67">
      <w:pPr>
        <w:rPr>
          <w:rFonts w:ascii="Comic Sans MS" w:hAnsi="Comic Sans MS"/>
          <w:b/>
          <w:bCs/>
          <w:color w:val="5B9BD5" w:themeColor="accent5"/>
          <w:sz w:val="36"/>
          <w:szCs w:val="36"/>
        </w:rPr>
      </w:pPr>
      <w:r w:rsidRPr="007C3A67">
        <w:rPr>
          <w:rFonts w:ascii="Comic Sans MS" w:hAnsi="Comic Sans MS"/>
          <w:b/>
          <w:bCs/>
          <w:color w:val="5B9BD5" w:themeColor="accent5"/>
          <w:sz w:val="36"/>
          <w:szCs w:val="36"/>
        </w:rPr>
        <w:t xml:space="preserve">Data </w:t>
      </w:r>
      <w:proofErr w:type="gramStart"/>
      <w:r w:rsidRPr="007C3A67">
        <w:rPr>
          <w:rFonts w:ascii="Comic Sans MS" w:hAnsi="Comic Sans MS"/>
          <w:b/>
          <w:bCs/>
          <w:color w:val="5B9BD5" w:themeColor="accent5"/>
          <w:sz w:val="36"/>
          <w:szCs w:val="36"/>
        </w:rPr>
        <w:t>Cleansing :</w:t>
      </w:r>
      <w:proofErr w:type="gramEnd"/>
    </w:p>
    <w:p w14:paraId="0587B65E" w14:textId="77777777" w:rsidR="007C3A67" w:rsidRDefault="007C3A67" w:rsidP="007C3A67">
      <w:pPr>
        <w:rPr>
          <w:rFonts w:ascii="Comic Sans MS" w:hAnsi="Comic Sans MS"/>
          <w:b/>
          <w:bCs/>
          <w:color w:val="808080" w:themeColor="background1" w:themeShade="80"/>
          <w:sz w:val="28"/>
          <w:szCs w:val="28"/>
        </w:rPr>
      </w:pPr>
    </w:p>
    <w:p w14:paraId="0BC81A70" w14:textId="17F0B2BC" w:rsidR="007C3A67" w:rsidRPr="007C3A67" w:rsidRDefault="007C3A67" w:rsidP="007C3A67">
      <w:pPr>
        <w:rPr>
          <w:rFonts w:ascii="Comic Sans MS" w:hAnsi="Comic Sans MS"/>
          <w:sz w:val="28"/>
          <w:szCs w:val="28"/>
        </w:rPr>
      </w:pPr>
      <w:r>
        <w:rPr>
          <w:rFonts w:ascii="Comic Sans MS" w:hAnsi="Comic Sans MS"/>
          <w:b/>
          <w:bCs/>
          <w:color w:val="808080" w:themeColor="background1" w:themeShade="80"/>
          <w:sz w:val="28"/>
          <w:szCs w:val="28"/>
        </w:rPr>
        <w:t xml:space="preserve">                           </w:t>
      </w:r>
      <w:r w:rsidRPr="007C3A67">
        <w:rPr>
          <w:rFonts w:ascii="Comic Sans MS" w:hAnsi="Comic Sans MS"/>
          <w:b/>
          <w:bCs/>
          <w:color w:val="808080" w:themeColor="background1" w:themeShade="80"/>
          <w:sz w:val="28"/>
          <w:szCs w:val="28"/>
        </w:rPr>
        <w:t>The act of reviewing and revising data to remove duplicate entries, correct misspellings, add missing data and provide more consistency</w:t>
      </w:r>
      <w:r w:rsidRPr="007C3A67">
        <w:rPr>
          <w:rFonts w:ascii="Comic Sans MS" w:hAnsi="Comic Sans MS"/>
          <w:sz w:val="28"/>
          <w:szCs w:val="28"/>
        </w:rPr>
        <w:t>.</w:t>
      </w:r>
    </w:p>
    <w:p w14:paraId="37BFB8A5" w14:textId="511B6E54" w:rsidR="008F7E22" w:rsidRPr="008F7E22" w:rsidRDefault="008F7E22" w:rsidP="008F7E22">
      <w:pPr>
        <w:rPr>
          <w:rFonts w:ascii="Comic Sans MS" w:hAnsi="Comic Sans MS"/>
          <w:sz w:val="28"/>
          <w:szCs w:val="28"/>
          <w:lang w:val="en-US"/>
        </w:rPr>
      </w:pPr>
    </w:p>
    <w:p w14:paraId="246464EF" w14:textId="3A80E530" w:rsidR="008F7E22" w:rsidRPr="008F7E22" w:rsidRDefault="008F7E22" w:rsidP="008F7E22">
      <w:pPr>
        <w:rPr>
          <w:rFonts w:ascii="Comic Sans MS" w:hAnsi="Comic Sans MS"/>
          <w:sz w:val="28"/>
          <w:szCs w:val="28"/>
          <w:lang w:val="en-US"/>
        </w:rPr>
      </w:pPr>
    </w:p>
    <w:p w14:paraId="415DC46E" w14:textId="77777777" w:rsidR="00355524" w:rsidRPr="00355524" w:rsidRDefault="00355524" w:rsidP="00355524">
      <w:pPr>
        <w:rPr>
          <w:rFonts w:ascii="Comic Sans MS" w:hAnsi="Comic Sans MS"/>
          <w:b/>
          <w:bCs/>
          <w:color w:val="5B9BD5" w:themeColor="accent5"/>
          <w:sz w:val="36"/>
          <w:szCs w:val="36"/>
        </w:rPr>
      </w:pPr>
      <w:r w:rsidRPr="00355524">
        <w:rPr>
          <w:rFonts w:ascii="Comic Sans MS" w:hAnsi="Comic Sans MS"/>
          <w:b/>
          <w:bCs/>
          <w:color w:val="5B9BD5" w:themeColor="accent5"/>
          <w:sz w:val="36"/>
          <w:szCs w:val="36"/>
        </w:rPr>
        <w:t xml:space="preserve">Data </w:t>
      </w:r>
      <w:proofErr w:type="gramStart"/>
      <w:r w:rsidRPr="00355524">
        <w:rPr>
          <w:rFonts w:ascii="Comic Sans MS" w:hAnsi="Comic Sans MS"/>
          <w:b/>
          <w:bCs/>
          <w:color w:val="5B9BD5" w:themeColor="accent5"/>
          <w:sz w:val="36"/>
          <w:szCs w:val="36"/>
        </w:rPr>
        <w:t>Collection :</w:t>
      </w:r>
      <w:proofErr w:type="gramEnd"/>
    </w:p>
    <w:p w14:paraId="36BA0A62" w14:textId="77777777" w:rsidR="00355524" w:rsidRDefault="00355524" w:rsidP="00355524">
      <w:pPr>
        <w:rPr>
          <w:rFonts w:ascii="Comic Sans MS" w:hAnsi="Comic Sans MS"/>
          <w:b/>
          <w:bCs/>
          <w:color w:val="808080" w:themeColor="background1" w:themeShade="80"/>
          <w:sz w:val="28"/>
          <w:szCs w:val="28"/>
        </w:rPr>
      </w:pPr>
    </w:p>
    <w:p w14:paraId="45458887" w14:textId="4FD0EFC9" w:rsidR="00355524" w:rsidRPr="00355524" w:rsidRDefault="00355524" w:rsidP="00355524">
      <w:pPr>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55524">
        <w:rPr>
          <w:rFonts w:ascii="Comic Sans MS" w:hAnsi="Comic Sans MS"/>
          <w:b/>
          <w:bCs/>
          <w:color w:val="808080" w:themeColor="background1" w:themeShade="80"/>
          <w:sz w:val="28"/>
          <w:szCs w:val="28"/>
        </w:rPr>
        <w:t>Any process that captures any type of data.</w:t>
      </w:r>
    </w:p>
    <w:p w14:paraId="7DE53D66" w14:textId="5A0F4B6C" w:rsidR="008F7E22" w:rsidRDefault="008F7E22" w:rsidP="008F7E22">
      <w:pPr>
        <w:rPr>
          <w:rFonts w:ascii="Comic Sans MS" w:hAnsi="Comic Sans MS"/>
          <w:b/>
          <w:bCs/>
          <w:color w:val="808080" w:themeColor="background1" w:themeShade="80"/>
          <w:sz w:val="28"/>
          <w:szCs w:val="28"/>
          <w:lang w:val="en-US"/>
        </w:rPr>
      </w:pPr>
    </w:p>
    <w:p w14:paraId="48537652" w14:textId="0EFF688B" w:rsidR="008648C9" w:rsidRDefault="008648C9" w:rsidP="008648C9">
      <w:pPr>
        <w:rPr>
          <w:rFonts w:ascii="Comic Sans MS" w:hAnsi="Comic Sans MS"/>
          <w:b/>
          <w:bCs/>
          <w:color w:val="5B9BD5" w:themeColor="accent5"/>
          <w:sz w:val="36"/>
          <w:szCs w:val="36"/>
        </w:rPr>
      </w:pPr>
      <w:r w:rsidRPr="008648C9">
        <w:rPr>
          <w:rFonts w:ascii="Comic Sans MS" w:hAnsi="Comic Sans MS"/>
          <w:b/>
          <w:bCs/>
          <w:color w:val="5B9BD5" w:themeColor="accent5"/>
          <w:sz w:val="36"/>
          <w:szCs w:val="36"/>
        </w:rPr>
        <w:lastRenderedPageBreak/>
        <w:t xml:space="preserve">Data </w:t>
      </w:r>
      <w:proofErr w:type="gramStart"/>
      <w:r w:rsidRPr="008648C9">
        <w:rPr>
          <w:rFonts w:ascii="Comic Sans MS" w:hAnsi="Comic Sans MS"/>
          <w:b/>
          <w:bCs/>
          <w:color w:val="5B9BD5" w:themeColor="accent5"/>
          <w:sz w:val="36"/>
          <w:szCs w:val="36"/>
        </w:rPr>
        <w:t>Custodian :</w:t>
      </w:r>
      <w:proofErr w:type="gramEnd"/>
    </w:p>
    <w:p w14:paraId="775A5AD5" w14:textId="77777777" w:rsidR="008648C9" w:rsidRPr="008648C9" w:rsidRDefault="008648C9" w:rsidP="008648C9">
      <w:pPr>
        <w:rPr>
          <w:rFonts w:ascii="Comic Sans MS" w:hAnsi="Comic Sans MS"/>
          <w:b/>
          <w:bCs/>
          <w:color w:val="5B9BD5" w:themeColor="accent5"/>
          <w:sz w:val="36"/>
          <w:szCs w:val="36"/>
        </w:rPr>
      </w:pPr>
    </w:p>
    <w:p w14:paraId="44EF1350" w14:textId="3B646330" w:rsidR="008648C9" w:rsidRPr="008648C9" w:rsidRDefault="008648C9" w:rsidP="008648C9">
      <w:pPr>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8648C9">
        <w:rPr>
          <w:rFonts w:ascii="Comic Sans MS" w:hAnsi="Comic Sans MS"/>
          <w:b/>
          <w:bCs/>
          <w:color w:val="808080" w:themeColor="background1" w:themeShade="80"/>
          <w:sz w:val="28"/>
          <w:szCs w:val="28"/>
        </w:rPr>
        <w:t>A person responsible for the database structure and the technical environment, including the storage of data.</w:t>
      </w:r>
    </w:p>
    <w:p w14:paraId="17CD45C1" w14:textId="77777777" w:rsidR="00DD4320" w:rsidRDefault="00DD4320" w:rsidP="008F7E22">
      <w:pPr>
        <w:rPr>
          <w:rFonts w:ascii="Comic Sans MS" w:hAnsi="Comic Sans MS"/>
          <w:b/>
          <w:bCs/>
          <w:color w:val="808080" w:themeColor="background1" w:themeShade="80"/>
          <w:sz w:val="28"/>
          <w:szCs w:val="28"/>
          <w:lang w:val="en-US"/>
        </w:rPr>
      </w:pPr>
    </w:p>
    <w:p w14:paraId="3E6A800E" w14:textId="153DF012" w:rsidR="008F7E22" w:rsidRDefault="008F7E22" w:rsidP="008F7E22">
      <w:pPr>
        <w:tabs>
          <w:tab w:val="left" w:pos="1200"/>
        </w:tabs>
        <w:rPr>
          <w:rFonts w:ascii="Comic Sans MS" w:hAnsi="Comic Sans MS"/>
          <w:sz w:val="28"/>
          <w:szCs w:val="28"/>
          <w:lang w:val="en-US"/>
        </w:rPr>
      </w:pPr>
    </w:p>
    <w:p w14:paraId="1AAAC802" w14:textId="53D79D9D" w:rsidR="008648C9" w:rsidRDefault="008648C9" w:rsidP="008648C9">
      <w:pPr>
        <w:tabs>
          <w:tab w:val="left" w:pos="1200"/>
        </w:tabs>
        <w:rPr>
          <w:rFonts w:ascii="Comic Sans MS" w:hAnsi="Comic Sans MS"/>
          <w:b/>
          <w:bCs/>
          <w:color w:val="5B9BD5" w:themeColor="accent5"/>
          <w:sz w:val="36"/>
          <w:szCs w:val="36"/>
        </w:rPr>
      </w:pPr>
      <w:r w:rsidRPr="008648C9">
        <w:rPr>
          <w:rFonts w:ascii="Comic Sans MS" w:hAnsi="Comic Sans MS"/>
          <w:b/>
          <w:bCs/>
          <w:color w:val="5B9BD5" w:themeColor="accent5"/>
          <w:sz w:val="36"/>
          <w:szCs w:val="36"/>
        </w:rPr>
        <w:t xml:space="preserve">Data </w:t>
      </w:r>
      <w:proofErr w:type="gramStart"/>
      <w:r w:rsidRPr="008648C9">
        <w:rPr>
          <w:rFonts w:ascii="Comic Sans MS" w:hAnsi="Comic Sans MS"/>
          <w:b/>
          <w:bCs/>
          <w:color w:val="5B9BD5" w:themeColor="accent5"/>
          <w:sz w:val="36"/>
          <w:szCs w:val="36"/>
        </w:rPr>
        <w:t>Dictionary :</w:t>
      </w:r>
      <w:proofErr w:type="gramEnd"/>
    </w:p>
    <w:p w14:paraId="11C66861" w14:textId="77777777" w:rsidR="008648C9" w:rsidRPr="008648C9" w:rsidRDefault="008648C9" w:rsidP="008648C9">
      <w:pPr>
        <w:tabs>
          <w:tab w:val="left" w:pos="1200"/>
        </w:tabs>
        <w:rPr>
          <w:rFonts w:ascii="Comic Sans MS" w:hAnsi="Comic Sans MS"/>
          <w:b/>
          <w:bCs/>
          <w:color w:val="5B9BD5" w:themeColor="accent5"/>
          <w:sz w:val="36"/>
          <w:szCs w:val="36"/>
        </w:rPr>
      </w:pPr>
    </w:p>
    <w:p w14:paraId="24C7A1D6" w14:textId="092BF099" w:rsidR="008648C9" w:rsidRPr="008648C9" w:rsidRDefault="008648C9" w:rsidP="008648C9">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8648C9">
        <w:rPr>
          <w:rFonts w:ascii="Comic Sans MS" w:hAnsi="Comic Sans MS"/>
          <w:b/>
          <w:bCs/>
          <w:color w:val="808080" w:themeColor="background1" w:themeShade="80"/>
          <w:sz w:val="28"/>
          <w:szCs w:val="28"/>
        </w:rPr>
        <w:t>A set of information describing the contents, format, and structure of a database and the relationship between its elements, used to control access to and manipulation of the database.</w:t>
      </w:r>
    </w:p>
    <w:p w14:paraId="042FAEE5" w14:textId="366EF608" w:rsidR="008648C9" w:rsidRDefault="008648C9" w:rsidP="008F7E22">
      <w:pPr>
        <w:tabs>
          <w:tab w:val="left" w:pos="1200"/>
        </w:tabs>
        <w:rPr>
          <w:rFonts w:ascii="Comic Sans MS" w:hAnsi="Comic Sans MS"/>
          <w:sz w:val="28"/>
          <w:szCs w:val="28"/>
          <w:lang w:val="en-US"/>
        </w:rPr>
      </w:pPr>
    </w:p>
    <w:p w14:paraId="59E16C78" w14:textId="380B1016" w:rsidR="00E032EC" w:rsidRDefault="00E032EC" w:rsidP="008F7E22">
      <w:pPr>
        <w:tabs>
          <w:tab w:val="left" w:pos="1200"/>
        </w:tabs>
        <w:rPr>
          <w:rFonts w:ascii="Comic Sans MS" w:hAnsi="Comic Sans MS"/>
          <w:sz w:val="28"/>
          <w:szCs w:val="28"/>
          <w:lang w:val="en-US"/>
        </w:rPr>
      </w:pPr>
    </w:p>
    <w:p w14:paraId="1B74E354" w14:textId="6E41BDFE" w:rsidR="00E032EC" w:rsidRDefault="00E032EC" w:rsidP="008F7E22">
      <w:pPr>
        <w:tabs>
          <w:tab w:val="left" w:pos="1200"/>
        </w:tabs>
        <w:rPr>
          <w:rFonts w:ascii="Comic Sans MS" w:hAnsi="Comic Sans MS"/>
          <w:sz w:val="28"/>
          <w:szCs w:val="28"/>
          <w:lang w:val="en-US"/>
        </w:rPr>
      </w:pPr>
    </w:p>
    <w:p w14:paraId="146CF295" w14:textId="5C3C34BE" w:rsidR="00E032EC" w:rsidRPr="00E032EC" w:rsidRDefault="00E032EC" w:rsidP="00E032EC">
      <w:pPr>
        <w:tabs>
          <w:tab w:val="left" w:pos="1200"/>
        </w:tabs>
        <w:rPr>
          <w:rFonts w:ascii="Comic Sans MS" w:hAnsi="Comic Sans MS"/>
          <w:b/>
          <w:bCs/>
          <w:color w:val="5B9BD5" w:themeColor="accent5"/>
          <w:sz w:val="36"/>
          <w:szCs w:val="36"/>
        </w:rPr>
      </w:pPr>
      <w:r w:rsidRPr="00E032EC">
        <w:rPr>
          <w:rFonts w:ascii="Comic Sans MS" w:hAnsi="Comic Sans MS"/>
          <w:b/>
          <w:bCs/>
          <w:color w:val="5B9BD5" w:themeColor="accent5"/>
          <w:sz w:val="36"/>
          <w:szCs w:val="36"/>
        </w:rPr>
        <w:t xml:space="preserve">Data-Directed Decision </w:t>
      </w:r>
      <w:proofErr w:type="gramStart"/>
      <w:r w:rsidRPr="00E032EC">
        <w:rPr>
          <w:rFonts w:ascii="Comic Sans MS" w:hAnsi="Comic Sans MS"/>
          <w:b/>
          <w:bCs/>
          <w:color w:val="5B9BD5" w:themeColor="accent5"/>
          <w:sz w:val="36"/>
          <w:szCs w:val="36"/>
        </w:rPr>
        <w:t>Making :</w:t>
      </w:r>
      <w:proofErr w:type="gramEnd"/>
    </w:p>
    <w:p w14:paraId="0CC03C8F" w14:textId="77777777" w:rsidR="00E032EC" w:rsidRPr="00E032EC" w:rsidRDefault="00E032EC" w:rsidP="00E032EC">
      <w:pPr>
        <w:tabs>
          <w:tab w:val="left" w:pos="1200"/>
        </w:tabs>
        <w:rPr>
          <w:rFonts w:ascii="Comic Sans MS" w:hAnsi="Comic Sans MS"/>
          <w:b/>
          <w:bCs/>
          <w:sz w:val="28"/>
          <w:szCs w:val="28"/>
        </w:rPr>
      </w:pPr>
    </w:p>
    <w:p w14:paraId="32A30709" w14:textId="4150C446" w:rsidR="00E032EC" w:rsidRPr="00E032EC" w:rsidRDefault="00E032EC" w:rsidP="00E032EC">
      <w:pPr>
        <w:tabs>
          <w:tab w:val="left" w:pos="1200"/>
        </w:tabs>
        <w:rPr>
          <w:rFonts w:ascii="Comic Sans MS" w:hAnsi="Comic Sans MS"/>
          <w:b/>
          <w:bCs/>
          <w:color w:val="808080" w:themeColor="background1" w:themeShade="80"/>
          <w:sz w:val="28"/>
          <w:szCs w:val="28"/>
        </w:rPr>
      </w:pPr>
      <w:r>
        <w:rPr>
          <w:rFonts w:ascii="Comic Sans MS" w:hAnsi="Comic Sans MS"/>
          <w:sz w:val="28"/>
          <w:szCs w:val="28"/>
        </w:rPr>
        <w:t xml:space="preserve">                      </w:t>
      </w:r>
      <w:r w:rsidRPr="00E032EC">
        <w:rPr>
          <w:rFonts w:ascii="Comic Sans MS" w:hAnsi="Comic Sans MS"/>
          <w:b/>
          <w:bCs/>
          <w:color w:val="808080" w:themeColor="background1" w:themeShade="80"/>
          <w:sz w:val="28"/>
          <w:szCs w:val="28"/>
        </w:rPr>
        <w:t>The use of data to support making crucial decisions.</w:t>
      </w:r>
    </w:p>
    <w:p w14:paraId="6B22A71E" w14:textId="36AE129D" w:rsidR="00E032EC" w:rsidRDefault="00E032EC" w:rsidP="008F7E22">
      <w:pPr>
        <w:tabs>
          <w:tab w:val="left" w:pos="1200"/>
        </w:tabs>
        <w:rPr>
          <w:rFonts w:ascii="Comic Sans MS" w:hAnsi="Comic Sans MS"/>
          <w:sz w:val="28"/>
          <w:szCs w:val="28"/>
          <w:lang w:val="en-US"/>
        </w:rPr>
      </w:pPr>
    </w:p>
    <w:p w14:paraId="4F0CE328" w14:textId="3C73525E" w:rsidR="00225F03" w:rsidRDefault="00225F03" w:rsidP="008F7E22">
      <w:pPr>
        <w:tabs>
          <w:tab w:val="left" w:pos="1200"/>
        </w:tabs>
        <w:rPr>
          <w:rFonts w:ascii="Comic Sans MS" w:hAnsi="Comic Sans MS"/>
          <w:sz w:val="28"/>
          <w:szCs w:val="28"/>
          <w:lang w:val="en-US"/>
        </w:rPr>
      </w:pPr>
    </w:p>
    <w:p w14:paraId="20A39B22" w14:textId="4851C325" w:rsidR="00225F03" w:rsidRDefault="00225F03" w:rsidP="00225F03">
      <w:pPr>
        <w:tabs>
          <w:tab w:val="left" w:pos="1200"/>
        </w:tabs>
        <w:rPr>
          <w:rFonts w:ascii="Comic Sans MS" w:hAnsi="Comic Sans MS"/>
          <w:b/>
          <w:bCs/>
          <w:color w:val="5B9BD5" w:themeColor="accent5"/>
          <w:sz w:val="36"/>
          <w:szCs w:val="36"/>
        </w:rPr>
      </w:pPr>
      <w:r w:rsidRPr="00225F03">
        <w:rPr>
          <w:rFonts w:ascii="Comic Sans MS" w:hAnsi="Comic Sans MS"/>
          <w:b/>
          <w:bCs/>
          <w:color w:val="5B9BD5" w:themeColor="accent5"/>
          <w:sz w:val="36"/>
          <w:szCs w:val="36"/>
        </w:rPr>
        <w:t xml:space="preserve">Data </w:t>
      </w:r>
      <w:proofErr w:type="gramStart"/>
      <w:r w:rsidRPr="00225F03">
        <w:rPr>
          <w:rFonts w:ascii="Comic Sans MS" w:hAnsi="Comic Sans MS"/>
          <w:b/>
          <w:bCs/>
          <w:color w:val="5B9BD5" w:themeColor="accent5"/>
          <w:sz w:val="36"/>
          <w:szCs w:val="36"/>
        </w:rPr>
        <w:t>Engineer :</w:t>
      </w:r>
      <w:proofErr w:type="gramEnd"/>
    </w:p>
    <w:p w14:paraId="03B83B9C" w14:textId="77777777" w:rsidR="00225F03" w:rsidRPr="00225F03" w:rsidRDefault="00225F03" w:rsidP="00225F03">
      <w:pPr>
        <w:tabs>
          <w:tab w:val="left" w:pos="1200"/>
        </w:tabs>
        <w:rPr>
          <w:rFonts w:ascii="Comic Sans MS" w:hAnsi="Comic Sans MS"/>
          <w:b/>
          <w:bCs/>
          <w:color w:val="5B9BD5" w:themeColor="accent5"/>
          <w:sz w:val="36"/>
          <w:szCs w:val="36"/>
        </w:rPr>
      </w:pPr>
    </w:p>
    <w:p w14:paraId="3F832E4F" w14:textId="5679DC9C" w:rsidR="00225F03" w:rsidRPr="00225F03" w:rsidRDefault="00225F03" w:rsidP="00225F03">
      <w:pPr>
        <w:tabs>
          <w:tab w:val="left" w:pos="1200"/>
        </w:tabs>
        <w:rPr>
          <w:rFonts w:ascii="Comic Sans MS" w:hAnsi="Comic Sans MS"/>
          <w:b/>
          <w:bCs/>
          <w:color w:val="808080" w:themeColor="background1" w:themeShade="80"/>
          <w:sz w:val="28"/>
          <w:szCs w:val="28"/>
        </w:rPr>
      </w:pPr>
      <w:r>
        <w:rPr>
          <w:rFonts w:ascii="Comic Sans MS" w:hAnsi="Comic Sans MS"/>
          <w:sz w:val="28"/>
          <w:szCs w:val="28"/>
        </w:rPr>
        <w:t xml:space="preserve">                                      </w:t>
      </w:r>
      <w:r w:rsidRPr="00225F03">
        <w:rPr>
          <w:rFonts w:ascii="Comic Sans MS" w:hAnsi="Comic Sans MS"/>
          <w:b/>
          <w:bCs/>
          <w:color w:val="808080" w:themeColor="background1" w:themeShade="80"/>
          <w:sz w:val="28"/>
          <w:szCs w:val="28"/>
        </w:rPr>
        <w:t>A specialist in data wrangling.</w:t>
      </w:r>
    </w:p>
    <w:p w14:paraId="1D7D2672" w14:textId="1C9AA2D2" w:rsidR="00E77930" w:rsidRDefault="00E77930" w:rsidP="00E77930">
      <w:pPr>
        <w:tabs>
          <w:tab w:val="left" w:pos="1200"/>
        </w:tabs>
        <w:rPr>
          <w:rFonts w:ascii="Comic Sans MS" w:hAnsi="Comic Sans MS"/>
          <w:b/>
          <w:bCs/>
          <w:color w:val="5B9BD5" w:themeColor="accent5"/>
          <w:sz w:val="36"/>
          <w:szCs w:val="36"/>
        </w:rPr>
      </w:pPr>
      <w:r w:rsidRPr="00E77930">
        <w:rPr>
          <w:rFonts w:ascii="Comic Sans MS" w:hAnsi="Comic Sans MS"/>
          <w:b/>
          <w:bCs/>
          <w:color w:val="5B9BD5" w:themeColor="accent5"/>
          <w:sz w:val="36"/>
          <w:szCs w:val="36"/>
        </w:rPr>
        <w:lastRenderedPageBreak/>
        <w:t xml:space="preserve">Data </w:t>
      </w:r>
      <w:proofErr w:type="gramStart"/>
      <w:r w:rsidRPr="00E77930">
        <w:rPr>
          <w:rFonts w:ascii="Comic Sans MS" w:hAnsi="Comic Sans MS"/>
          <w:b/>
          <w:bCs/>
          <w:color w:val="5B9BD5" w:themeColor="accent5"/>
          <w:sz w:val="36"/>
          <w:szCs w:val="36"/>
        </w:rPr>
        <w:t>Exhaust :</w:t>
      </w:r>
      <w:proofErr w:type="gramEnd"/>
    </w:p>
    <w:p w14:paraId="7365016B" w14:textId="77777777" w:rsidR="00E77930" w:rsidRPr="00E77930" w:rsidRDefault="00E77930" w:rsidP="00E77930">
      <w:pPr>
        <w:tabs>
          <w:tab w:val="left" w:pos="1200"/>
        </w:tabs>
        <w:rPr>
          <w:rFonts w:ascii="Comic Sans MS" w:hAnsi="Comic Sans MS"/>
          <w:b/>
          <w:bCs/>
          <w:color w:val="5B9BD5" w:themeColor="accent5"/>
          <w:sz w:val="36"/>
          <w:szCs w:val="36"/>
        </w:rPr>
      </w:pPr>
    </w:p>
    <w:p w14:paraId="65389CA8" w14:textId="15BF02C0" w:rsidR="00E77930" w:rsidRDefault="00E77930" w:rsidP="00E77930">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E77930">
        <w:rPr>
          <w:rFonts w:ascii="Comic Sans MS" w:hAnsi="Comic Sans MS"/>
          <w:b/>
          <w:bCs/>
          <w:color w:val="808080" w:themeColor="background1" w:themeShade="80"/>
          <w:sz w:val="28"/>
          <w:szCs w:val="28"/>
        </w:rPr>
        <w:t xml:space="preserve">The data that a person creates as a </w:t>
      </w:r>
      <w:proofErr w:type="spellStart"/>
      <w:r w:rsidRPr="00E77930">
        <w:rPr>
          <w:rFonts w:ascii="Comic Sans MS" w:hAnsi="Comic Sans MS"/>
          <w:b/>
          <w:bCs/>
          <w:color w:val="808080" w:themeColor="background1" w:themeShade="80"/>
          <w:sz w:val="28"/>
          <w:szCs w:val="28"/>
        </w:rPr>
        <w:t>by</w:t>
      </w:r>
      <w:r w:rsidR="00E85A5D">
        <w:rPr>
          <w:rFonts w:ascii="Comic Sans MS" w:hAnsi="Comic Sans MS"/>
          <w:b/>
          <w:bCs/>
          <w:color w:val="808080" w:themeColor="background1" w:themeShade="80"/>
          <w:sz w:val="28"/>
          <w:szCs w:val="28"/>
        </w:rPr>
        <w:t xml:space="preserve"> </w:t>
      </w:r>
      <w:r w:rsidRPr="00E77930">
        <w:rPr>
          <w:rFonts w:ascii="Comic Sans MS" w:hAnsi="Comic Sans MS"/>
          <w:b/>
          <w:bCs/>
          <w:color w:val="808080" w:themeColor="background1" w:themeShade="80"/>
          <w:sz w:val="28"/>
          <w:szCs w:val="28"/>
        </w:rPr>
        <w:t>product</w:t>
      </w:r>
      <w:proofErr w:type="spellEnd"/>
      <w:r w:rsidRPr="00E77930">
        <w:rPr>
          <w:rFonts w:ascii="Comic Sans MS" w:hAnsi="Comic Sans MS"/>
          <w:b/>
          <w:bCs/>
          <w:color w:val="808080" w:themeColor="background1" w:themeShade="80"/>
          <w:sz w:val="28"/>
          <w:szCs w:val="28"/>
        </w:rPr>
        <w:t xml:space="preserve"> of a common activity—for example, a cell call log or web search history.</w:t>
      </w:r>
    </w:p>
    <w:p w14:paraId="5BD9395E" w14:textId="377ABF23" w:rsidR="004A2203" w:rsidRDefault="004A2203" w:rsidP="00E77930">
      <w:pPr>
        <w:tabs>
          <w:tab w:val="left" w:pos="1200"/>
        </w:tabs>
        <w:rPr>
          <w:rFonts w:ascii="Comic Sans MS" w:hAnsi="Comic Sans MS"/>
          <w:b/>
          <w:bCs/>
          <w:color w:val="808080" w:themeColor="background1" w:themeShade="80"/>
          <w:sz w:val="28"/>
          <w:szCs w:val="28"/>
        </w:rPr>
      </w:pPr>
    </w:p>
    <w:p w14:paraId="7B038272" w14:textId="50B03C5C" w:rsidR="004A2203" w:rsidRDefault="004A2203" w:rsidP="00E77930">
      <w:pPr>
        <w:tabs>
          <w:tab w:val="left" w:pos="1200"/>
        </w:tabs>
        <w:rPr>
          <w:rFonts w:ascii="Comic Sans MS" w:hAnsi="Comic Sans MS"/>
          <w:b/>
          <w:bCs/>
          <w:color w:val="808080" w:themeColor="background1" w:themeShade="80"/>
          <w:sz w:val="28"/>
          <w:szCs w:val="28"/>
        </w:rPr>
      </w:pPr>
    </w:p>
    <w:p w14:paraId="1C1D91C7" w14:textId="77777777" w:rsidR="004A2203" w:rsidRPr="004A2203" w:rsidRDefault="004A2203" w:rsidP="004A2203">
      <w:pPr>
        <w:tabs>
          <w:tab w:val="left" w:pos="1200"/>
        </w:tabs>
        <w:rPr>
          <w:rFonts w:ascii="Comic Sans MS" w:hAnsi="Comic Sans MS"/>
          <w:b/>
          <w:bCs/>
          <w:color w:val="5B9BD5" w:themeColor="accent5"/>
          <w:sz w:val="36"/>
          <w:szCs w:val="36"/>
        </w:rPr>
      </w:pPr>
      <w:r w:rsidRPr="004A2203">
        <w:rPr>
          <w:rFonts w:ascii="Comic Sans MS" w:hAnsi="Comic Sans MS"/>
          <w:b/>
          <w:bCs/>
          <w:color w:val="5B9BD5" w:themeColor="accent5"/>
          <w:sz w:val="36"/>
          <w:szCs w:val="36"/>
        </w:rPr>
        <w:t xml:space="preserve">Data </w:t>
      </w:r>
      <w:proofErr w:type="gramStart"/>
      <w:r w:rsidRPr="004A2203">
        <w:rPr>
          <w:rFonts w:ascii="Comic Sans MS" w:hAnsi="Comic Sans MS"/>
          <w:b/>
          <w:bCs/>
          <w:color w:val="5B9BD5" w:themeColor="accent5"/>
          <w:sz w:val="36"/>
          <w:szCs w:val="36"/>
        </w:rPr>
        <w:t>Feed :</w:t>
      </w:r>
      <w:proofErr w:type="gramEnd"/>
    </w:p>
    <w:p w14:paraId="4E8D3380" w14:textId="77777777" w:rsidR="004A2203" w:rsidRDefault="004A2203" w:rsidP="004A2203">
      <w:pPr>
        <w:tabs>
          <w:tab w:val="left" w:pos="1200"/>
        </w:tabs>
        <w:rPr>
          <w:rFonts w:ascii="Comic Sans MS" w:hAnsi="Comic Sans MS"/>
          <w:b/>
          <w:bCs/>
          <w:color w:val="808080" w:themeColor="background1" w:themeShade="80"/>
          <w:sz w:val="28"/>
          <w:szCs w:val="28"/>
        </w:rPr>
      </w:pPr>
    </w:p>
    <w:p w14:paraId="356E3312" w14:textId="3CC816E3" w:rsidR="004A2203" w:rsidRPr="004A2203" w:rsidRDefault="004A2203" w:rsidP="004A220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4A2203">
        <w:rPr>
          <w:rFonts w:ascii="Comic Sans MS" w:hAnsi="Comic Sans MS"/>
          <w:b/>
          <w:bCs/>
          <w:color w:val="808080" w:themeColor="background1" w:themeShade="80"/>
          <w:sz w:val="28"/>
          <w:szCs w:val="28"/>
        </w:rPr>
        <w:t>A means for a person to receive a stream of data. Examples of data feed mechanisms include RSS or Twitter.</w:t>
      </w:r>
    </w:p>
    <w:p w14:paraId="14087376" w14:textId="77777777" w:rsidR="004A2203" w:rsidRPr="00E77930" w:rsidRDefault="004A2203" w:rsidP="00E77930">
      <w:pPr>
        <w:tabs>
          <w:tab w:val="left" w:pos="1200"/>
        </w:tabs>
        <w:rPr>
          <w:rFonts w:ascii="Comic Sans MS" w:hAnsi="Comic Sans MS"/>
          <w:b/>
          <w:bCs/>
          <w:color w:val="808080" w:themeColor="background1" w:themeShade="80"/>
          <w:sz w:val="28"/>
          <w:szCs w:val="28"/>
        </w:rPr>
      </w:pPr>
    </w:p>
    <w:p w14:paraId="2F2BBC03" w14:textId="7CCC7C17" w:rsidR="00225F03" w:rsidRDefault="00225F03" w:rsidP="008F7E22">
      <w:pPr>
        <w:tabs>
          <w:tab w:val="left" w:pos="1200"/>
        </w:tabs>
        <w:rPr>
          <w:rFonts w:ascii="Comic Sans MS" w:hAnsi="Comic Sans MS"/>
          <w:sz w:val="28"/>
          <w:szCs w:val="28"/>
          <w:lang w:val="en-US"/>
        </w:rPr>
      </w:pPr>
    </w:p>
    <w:p w14:paraId="4BC17ABC" w14:textId="588E6C37" w:rsidR="00D82119" w:rsidRDefault="00D82119" w:rsidP="008F7E22">
      <w:pPr>
        <w:tabs>
          <w:tab w:val="left" w:pos="1200"/>
        </w:tabs>
        <w:rPr>
          <w:rFonts w:ascii="Comic Sans MS" w:hAnsi="Comic Sans MS"/>
          <w:sz w:val="28"/>
          <w:szCs w:val="28"/>
          <w:lang w:val="en-US"/>
        </w:rPr>
      </w:pPr>
    </w:p>
    <w:p w14:paraId="3A20516F" w14:textId="5018F015" w:rsidR="00D82119" w:rsidRDefault="00D82119" w:rsidP="00D82119">
      <w:pPr>
        <w:tabs>
          <w:tab w:val="left" w:pos="1200"/>
        </w:tabs>
        <w:rPr>
          <w:rFonts w:ascii="Comic Sans MS" w:hAnsi="Comic Sans MS"/>
          <w:b/>
          <w:bCs/>
          <w:color w:val="5B9BD5" w:themeColor="accent5"/>
          <w:sz w:val="36"/>
          <w:szCs w:val="36"/>
        </w:rPr>
      </w:pPr>
      <w:r w:rsidRPr="00D82119">
        <w:rPr>
          <w:rFonts w:ascii="Comic Sans MS" w:hAnsi="Comic Sans MS"/>
          <w:b/>
          <w:bCs/>
          <w:color w:val="5B9BD5" w:themeColor="accent5"/>
          <w:sz w:val="36"/>
          <w:szCs w:val="36"/>
        </w:rPr>
        <w:t xml:space="preserve">Data </w:t>
      </w:r>
      <w:proofErr w:type="gramStart"/>
      <w:r w:rsidRPr="00D82119">
        <w:rPr>
          <w:rFonts w:ascii="Comic Sans MS" w:hAnsi="Comic Sans MS"/>
          <w:b/>
          <w:bCs/>
          <w:color w:val="5B9BD5" w:themeColor="accent5"/>
          <w:sz w:val="36"/>
          <w:szCs w:val="36"/>
        </w:rPr>
        <w:t>Integrity :</w:t>
      </w:r>
      <w:proofErr w:type="gramEnd"/>
    </w:p>
    <w:p w14:paraId="67BF3F20" w14:textId="77777777" w:rsidR="00D82119" w:rsidRPr="00D82119" w:rsidRDefault="00D82119" w:rsidP="00D82119">
      <w:pPr>
        <w:tabs>
          <w:tab w:val="left" w:pos="1200"/>
        </w:tabs>
        <w:rPr>
          <w:rFonts w:ascii="Comic Sans MS" w:hAnsi="Comic Sans MS"/>
          <w:b/>
          <w:bCs/>
          <w:color w:val="5B9BD5" w:themeColor="accent5"/>
          <w:sz w:val="36"/>
          <w:szCs w:val="36"/>
        </w:rPr>
      </w:pPr>
    </w:p>
    <w:p w14:paraId="04E0EABE" w14:textId="4C0038C9" w:rsidR="00D82119" w:rsidRPr="00D82119" w:rsidRDefault="00D82119" w:rsidP="00D82119">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D82119">
        <w:rPr>
          <w:rFonts w:ascii="Comic Sans MS" w:hAnsi="Comic Sans MS"/>
          <w:b/>
          <w:bCs/>
          <w:color w:val="808080" w:themeColor="background1" w:themeShade="80"/>
          <w:sz w:val="28"/>
          <w:szCs w:val="28"/>
        </w:rPr>
        <w:t>The measure of trust an organization has in the accuracy, completeness, timeliness and validity of the data.</w:t>
      </w:r>
    </w:p>
    <w:p w14:paraId="6ADA65BA" w14:textId="0C0F835E" w:rsidR="00D82119" w:rsidRDefault="00D82119" w:rsidP="008F7E22">
      <w:pPr>
        <w:tabs>
          <w:tab w:val="left" w:pos="1200"/>
        </w:tabs>
        <w:rPr>
          <w:rFonts w:ascii="Comic Sans MS" w:hAnsi="Comic Sans MS"/>
          <w:sz w:val="28"/>
          <w:szCs w:val="28"/>
          <w:lang w:val="en-US"/>
        </w:rPr>
      </w:pPr>
    </w:p>
    <w:p w14:paraId="4A2F5B3B" w14:textId="15CBB51C" w:rsidR="001279B9" w:rsidRDefault="001279B9" w:rsidP="008F7E22">
      <w:pPr>
        <w:tabs>
          <w:tab w:val="left" w:pos="1200"/>
        </w:tabs>
        <w:rPr>
          <w:rFonts w:ascii="Comic Sans MS" w:hAnsi="Comic Sans MS"/>
          <w:sz w:val="28"/>
          <w:szCs w:val="28"/>
          <w:lang w:val="en-US"/>
        </w:rPr>
      </w:pPr>
    </w:p>
    <w:p w14:paraId="6C3DDB01" w14:textId="72F8220B" w:rsidR="001279B9" w:rsidRDefault="001279B9" w:rsidP="001279B9">
      <w:pPr>
        <w:tabs>
          <w:tab w:val="left" w:pos="1200"/>
        </w:tabs>
        <w:rPr>
          <w:rFonts w:ascii="Comic Sans MS" w:hAnsi="Comic Sans MS"/>
          <w:b/>
          <w:bCs/>
          <w:color w:val="5B9BD5" w:themeColor="accent5"/>
          <w:sz w:val="36"/>
          <w:szCs w:val="36"/>
        </w:rPr>
      </w:pPr>
      <w:r w:rsidRPr="001279B9">
        <w:rPr>
          <w:rFonts w:ascii="Comic Sans MS" w:hAnsi="Comic Sans MS"/>
          <w:b/>
          <w:bCs/>
          <w:color w:val="5B9BD5" w:themeColor="accent5"/>
          <w:sz w:val="36"/>
          <w:szCs w:val="36"/>
        </w:rPr>
        <w:t xml:space="preserve">Data </w:t>
      </w:r>
      <w:proofErr w:type="gramStart"/>
      <w:r w:rsidRPr="001279B9">
        <w:rPr>
          <w:rFonts w:ascii="Comic Sans MS" w:hAnsi="Comic Sans MS"/>
          <w:b/>
          <w:bCs/>
          <w:color w:val="5B9BD5" w:themeColor="accent5"/>
          <w:sz w:val="36"/>
          <w:szCs w:val="36"/>
        </w:rPr>
        <w:t>Mart :</w:t>
      </w:r>
      <w:proofErr w:type="gramEnd"/>
    </w:p>
    <w:p w14:paraId="1C0794C0" w14:textId="76221011" w:rsidR="001279B9" w:rsidRPr="001279B9" w:rsidRDefault="001279B9" w:rsidP="001279B9">
      <w:pPr>
        <w:tabs>
          <w:tab w:val="left" w:pos="1200"/>
        </w:tabs>
        <w:rPr>
          <w:rFonts w:ascii="Comic Sans MS" w:hAnsi="Comic Sans MS"/>
          <w:b/>
          <w:bCs/>
          <w:color w:val="5B9BD5" w:themeColor="accent5"/>
          <w:sz w:val="36"/>
          <w:szCs w:val="36"/>
        </w:rPr>
      </w:pPr>
      <w:r>
        <w:rPr>
          <w:rFonts w:ascii="Comic Sans MS" w:hAnsi="Comic Sans MS"/>
          <w:b/>
          <w:bCs/>
          <w:color w:val="5B9BD5" w:themeColor="accent5"/>
          <w:sz w:val="36"/>
          <w:szCs w:val="36"/>
        </w:rPr>
        <w:t xml:space="preserve">                </w:t>
      </w:r>
      <w:r w:rsidRPr="001279B9">
        <w:rPr>
          <w:rFonts w:ascii="Comic Sans MS" w:hAnsi="Comic Sans MS"/>
          <w:b/>
          <w:bCs/>
          <w:color w:val="808080" w:themeColor="background1" w:themeShade="80"/>
          <w:sz w:val="28"/>
          <w:szCs w:val="28"/>
        </w:rPr>
        <w:t>The access layer of a data warehouse used to provide data to users.</w:t>
      </w:r>
    </w:p>
    <w:p w14:paraId="3FA7111B" w14:textId="57AD642B" w:rsidR="0039749F" w:rsidRDefault="0039749F" w:rsidP="0039749F">
      <w:pPr>
        <w:tabs>
          <w:tab w:val="left" w:pos="1200"/>
        </w:tabs>
        <w:rPr>
          <w:rFonts w:ascii="Comic Sans MS" w:hAnsi="Comic Sans MS"/>
          <w:b/>
          <w:bCs/>
          <w:color w:val="5B9BD5" w:themeColor="accent5"/>
          <w:sz w:val="36"/>
          <w:szCs w:val="36"/>
        </w:rPr>
      </w:pPr>
      <w:r w:rsidRPr="0039749F">
        <w:rPr>
          <w:rFonts w:ascii="Comic Sans MS" w:hAnsi="Comic Sans MS"/>
          <w:b/>
          <w:bCs/>
          <w:color w:val="5B9BD5" w:themeColor="accent5"/>
          <w:sz w:val="36"/>
          <w:szCs w:val="36"/>
        </w:rPr>
        <w:lastRenderedPageBreak/>
        <w:t xml:space="preserve">Data </w:t>
      </w:r>
      <w:proofErr w:type="gramStart"/>
      <w:r w:rsidRPr="0039749F">
        <w:rPr>
          <w:rFonts w:ascii="Comic Sans MS" w:hAnsi="Comic Sans MS"/>
          <w:b/>
          <w:bCs/>
          <w:color w:val="5B9BD5" w:themeColor="accent5"/>
          <w:sz w:val="36"/>
          <w:szCs w:val="36"/>
        </w:rPr>
        <w:t>Migration :</w:t>
      </w:r>
      <w:proofErr w:type="gramEnd"/>
    </w:p>
    <w:p w14:paraId="31E8A47B" w14:textId="77777777" w:rsidR="0039749F" w:rsidRPr="0039749F" w:rsidRDefault="0039749F" w:rsidP="0039749F">
      <w:pPr>
        <w:tabs>
          <w:tab w:val="left" w:pos="1200"/>
        </w:tabs>
        <w:rPr>
          <w:rFonts w:ascii="Comic Sans MS" w:hAnsi="Comic Sans MS"/>
          <w:b/>
          <w:bCs/>
          <w:color w:val="5B9BD5" w:themeColor="accent5"/>
          <w:sz w:val="36"/>
          <w:szCs w:val="36"/>
        </w:rPr>
      </w:pPr>
    </w:p>
    <w:p w14:paraId="07481499" w14:textId="2CD02956" w:rsidR="0039749F" w:rsidRDefault="0039749F" w:rsidP="0039749F">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9749F">
        <w:rPr>
          <w:rFonts w:ascii="Comic Sans MS" w:hAnsi="Comic Sans MS"/>
          <w:b/>
          <w:bCs/>
          <w:color w:val="808080" w:themeColor="background1" w:themeShade="80"/>
          <w:sz w:val="28"/>
          <w:szCs w:val="28"/>
        </w:rPr>
        <w:t>The process of moving data between different storage types or formats, or between different computer systems.</w:t>
      </w:r>
    </w:p>
    <w:p w14:paraId="48CE816A" w14:textId="354789B0" w:rsidR="00177643" w:rsidRDefault="00177643" w:rsidP="0039749F">
      <w:pPr>
        <w:tabs>
          <w:tab w:val="left" w:pos="1200"/>
        </w:tabs>
        <w:rPr>
          <w:rFonts w:ascii="Comic Sans MS" w:hAnsi="Comic Sans MS"/>
          <w:b/>
          <w:bCs/>
          <w:color w:val="808080" w:themeColor="background1" w:themeShade="80"/>
          <w:sz w:val="28"/>
          <w:szCs w:val="28"/>
        </w:rPr>
      </w:pPr>
    </w:p>
    <w:p w14:paraId="1479F809" w14:textId="262D359B" w:rsidR="00177643" w:rsidRDefault="00177643" w:rsidP="0039749F">
      <w:pPr>
        <w:tabs>
          <w:tab w:val="left" w:pos="1200"/>
        </w:tabs>
        <w:rPr>
          <w:rFonts w:ascii="Comic Sans MS" w:hAnsi="Comic Sans MS"/>
          <w:b/>
          <w:bCs/>
          <w:color w:val="808080" w:themeColor="background1" w:themeShade="80"/>
          <w:sz w:val="28"/>
          <w:szCs w:val="28"/>
        </w:rPr>
      </w:pPr>
    </w:p>
    <w:p w14:paraId="6AEE9820" w14:textId="77777777" w:rsidR="0001728D" w:rsidRPr="0001728D" w:rsidRDefault="0001728D" w:rsidP="0001728D">
      <w:pPr>
        <w:tabs>
          <w:tab w:val="left" w:pos="1200"/>
        </w:tabs>
        <w:rPr>
          <w:rFonts w:ascii="Comic Sans MS" w:hAnsi="Comic Sans MS"/>
          <w:b/>
          <w:bCs/>
          <w:color w:val="5B9BD5" w:themeColor="accent5"/>
          <w:sz w:val="36"/>
          <w:szCs w:val="36"/>
        </w:rPr>
      </w:pPr>
      <w:r w:rsidRPr="0001728D">
        <w:rPr>
          <w:rFonts w:ascii="Comic Sans MS" w:hAnsi="Comic Sans MS"/>
          <w:b/>
          <w:bCs/>
          <w:color w:val="5B9BD5" w:themeColor="accent5"/>
          <w:sz w:val="36"/>
          <w:szCs w:val="36"/>
        </w:rPr>
        <w:t xml:space="preserve">Data </w:t>
      </w:r>
      <w:proofErr w:type="gramStart"/>
      <w:r w:rsidRPr="0001728D">
        <w:rPr>
          <w:rFonts w:ascii="Comic Sans MS" w:hAnsi="Comic Sans MS"/>
          <w:b/>
          <w:bCs/>
          <w:color w:val="5B9BD5" w:themeColor="accent5"/>
          <w:sz w:val="36"/>
          <w:szCs w:val="36"/>
        </w:rPr>
        <w:t>Mining :</w:t>
      </w:r>
      <w:proofErr w:type="gramEnd"/>
    </w:p>
    <w:p w14:paraId="36A8DE79" w14:textId="77777777" w:rsidR="0001728D" w:rsidRDefault="0001728D" w:rsidP="0001728D">
      <w:pPr>
        <w:tabs>
          <w:tab w:val="left" w:pos="1200"/>
        </w:tabs>
        <w:rPr>
          <w:rFonts w:ascii="Comic Sans MS" w:hAnsi="Comic Sans MS"/>
          <w:b/>
          <w:bCs/>
          <w:color w:val="808080" w:themeColor="background1" w:themeShade="80"/>
          <w:sz w:val="28"/>
          <w:szCs w:val="28"/>
        </w:rPr>
      </w:pPr>
    </w:p>
    <w:p w14:paraId="5E4EFF55" w14:textId="006CAFB2" w:rsidR="0001728D" w:rsidRPr="0001728D" w:rsidRDefault="0001728D" w:rsidP="0001728D">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01728D">
        <w:rPr>
          <w:rFonts w:ascii="Comic Sans MS" w:hAnsi="Comic Sans MS"/>
          <w:b/>
          <w:bCs/>
          <w:color w:val="808080" w:themeColor="background1" w:themeShade="80"/>
          <w:sz w:val="28"/>
          <w:szCs w:val="28"/>
        </w:rPr>
        <w:t>The process of deriving patterns or knowledge from large data sets.</w:t>
      </w:r>
    </w:p>
    <w:p w14:paraId="2F6E47F6" w14:textId="77777777" w:rsidR="00177643" w:rsidRPr="0039749F" w:rsidRDefault="00177643" w:rsidP="0039749F">
      <w:pPr>
        <w:tabs>
          <w:tab w:val="left" w:pos="1200"/>
        </w:tabs>
        <w:rPr>
          <w:rFonts w:ascii="Comic Sans MS" w:hAnsi="Comic Sans MS"/>
          <w:b/>
          <w:bCs/>
          <w:color w:val="808080" w:themeColor="background1" w:themeShade="80"/>
          <w:sz w:val="28"/>
          <w:szCs w:val="28"/>
        </w:rPr>
      </w:pPr>
    </w:p>
    <w:p w14:paraId="42EFC25F" w14:textId="68BB22EA" w:rsidR="001279B9" w:rsidRDefault="001279B9" w:rsidP="008F7E22">
      <w:pPr>
        <w:tabs>
          <w:tab w:val="left" w:pos="1200"/>
        </w:tabs>
        <w:rPr>
          <w:rFonts w:ascii="Comic Sans MS" w:hAnsi="Comic Sans MS"/>
          <w:sz w:val="28"/>
          <w:szCs w:val="28"/>
          <w:lang w:val="en-US"/>
        </w:rPr>
      </w:pPr>
    </w:p>
    <w:p w14:paraId="0F4BCD27" w14:textId="77777777" w:rsidR="006C7983" w:rsidRPr="006C7983" w:rsidRDefault="006C7983" w:rsidP="006C7983">
      <w:pPr>
        <w:tabs>
          <w:tab w:val="left" w:pos="1200"/>
        </w:tabs>
        <w:rPr>
          <w:rFonts w:ascii="Comic Sans MS" w:hAnsi="Comic Sans MS"/>
          <w:b/>
          <w:bCs/>
          <w:color w:val="5B9BD5" w:themeColor="accent5"/>
          <w:sz w:val="36"/>
          <w:szCs w:val="36"/>
        </w:rPr>
      </w:pPr>
      <w:r w:rsidRPr="006C7983">
        <w:rPr>
          <w:rFonts w:ascii="Comic Sans MS" w:hAnsi="Comic Sans MS"/>
          <w:b/>
          <w:bCs/>
          <w:color w:val="5B9BD5" w:themeColor="accent5"/>
          <w:sz w:val="36"/>
          <w:szCs w:val="36"/>
        </w:rPr>
        <w:t xml:space="preserve">Data Model, Data </w:t>
      </w:r>
      <w:proofErr w:type="spellStart"/>
      <w:proofErr w:type="gramStart"/>
      <w:r w:rsidRPr="006C7983">
        <w:rPr>
          <w:rFonts w:ascii="Comic Sans MS" w:hAnsi="Comic Sans MS"/>
          <w:b/>
          <w:bCs/>
          <w:color w:val="5B9BD5" w:themeColor="accent5"/>
          <w:sz w:val="36"/>
          <w:szCs w:val="36"/>
        </w:rPr>
        <w:t>Modeling</w:t>
      </w:r>
      <w:proofErr w:type="spellEnd"/>
      <w:r w:rsidRPr="006C7983">
        <w:rPr>
          <w:rFonts w:ascii="Comic Sans MS" w:hAnsi="Comic Sans MS"/>
          <w:b/>
          <w:bCs/>
          <w:color w:val="5B9BD5" w:themeColor="accent5"/>
          <w:sz w:val="36"/>
          <w:szCs w:val="36"/>
        </w:rPr>
        <w:t xml:space="preserve"> :</w:t>
      </w:r>
      <w:proofErr w:type="gramEnd"/>
    </w:p>
    <w:p w14:paraId="7090CF3E" w14:textId="77777777" w:rsidR="006C7983" w:rsidRDefault="006C7983" w:rsidP="006C7983">
      <w:pPr>
        <w:tabs>
          <w:tab w:val="left" w:pos="1200"/>
        </w:tabs>
        <w:rPr>
          <w:rFonts w:ascii="Comic Sans MS" w:hAnsi="Comic Sans MS"/>
          <w:sz w:val="28"/>
          <w:szCs w:val="28"/>
        </w:rPr>
      </w:pPr>
    </w:p>
    <w:p w14:paraId="6A0A04F1" w14:textId="6B4E4829" w:rsidR="006C7983" w:rsidRPr="006C7983" w:rsidRDefault="006C7983" w:rsidP="006C798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6C7983">
        <w:rPr>
          <w:rFonts w:ascii="Comic Sans MS" w:hAnsi="Comic Sans MS"/>
          <w:b/>
          <w:bCs/>
          <w:color w:val="808080" w:themeColor="background1" w:themeShade="80"/>
          <w:sz w:val="28"/>
          <w:szCs w:val="28"/>
        </w:rPr>
        <w:t>An agreed upon data structure. This structure is used to pass data from one individual, group, or organization to another, so that all parties know what the different data components mean. Often meant for both technical and non-technical users.</w:t>
      </w:r>
    </w:p>
    <w:p w14:paraId="6E376A75" w14:textId="623A39C1" w:rsidR="006C7983" w:rsidRDefault="006C7983" w:rsidP="008F7E22">
      <w:pPr>
        <w:tabs>
          <w:tab w:val="left" w:pos="1200"/>
        </w:tabs>
        <w:rPr>
          <w:rFonts w:ascii="Comic Sans MS" w:hAnsi="Comic Sans MS"/>
          <w:sz w:val="28"/>
          <w:szCs w:val="28"/>
          <w:lang w:val="en-US"/>
        </w:rPr>
      </w:pPr>
    </w:p>
    <w:p w14:paraId="6601C852" w14:textId="7D3CC8DE" w:rsidR="007F108B" w:rsidRDefault="007F108B" w:rsidP="007F108B">
      <w:pPr>
        <w:tabs>
          <w:tab w:val="left" w:pos="1200"/>
        </w:tabs>
        <w:rPr>
          <w:rFonts w:ascii="Comic Sans MS" w:hAnsi="Comic Sans MS"/>
          <w:b/>
          <w:bCs/>
          <w:color w:val="5B9BD5" w:themeColor="accent5"/>
          <w:sz w:val="36"/>
          <w:szCs w:val="36"/>
        </w:rPr>
      </w:pPr>
      <w:r w:rsidRPr="007F108B">
        <w:rPr>
          <w:rFonts w:ascii="Comic Sans MS" w:hAnsi="Comic Sans MS"/>
          <w:b/>
          <w:bCs/>
          <w:color w:val="5B9BD5" w:themeColor="accent5"/>
          <w:sz w:val="36"/>
          <w:szCs w:val="36"/>
        </w:rPr>
        <w:t xml:space="preserve">Data </w:t>
      </w:r>
      <w:proofErr w:type="gramStart"/>
      <w:r w:rsidRPr="007F108B">
        <w:rPr>
          <w:rFonts w:ascii="Comic Sans MS" w:hAnsi="Comic Sans MS"/>
          <w:b/>
          <w:bCs/>
          <w:color w:val="5B9BD5" w:themeColor="accent5"/>
          <w:sz w:val="36"/>
          <w:szCs w:val="36"/>
        </w:rPr>
        <w:t>Profiling :</w:t>
      </w:r>
      <w:proofErr w:type="gramEnd"/>
    </w:p>
    <w:p w14:paraId="1FF2EAAE" w14:textId="77777777" w:rsidR="007F108B" w:rsidRPr="007F108B" w:rsidRDefault="007F108B" w:rsidP="007F108B">
      <w:pPr>
        <w:tabs>
          <w:tab w:val="left" w:pos="1200"/>
        </w:tabs>
        <w:rPr>
          <w:rFonts w:ascii="Comic Sans MS" w:hAnsi="Comic Sans MS"/>
          <w:b/>
          <w:bCs/>
          <w:color w:val="5B9BD5" w:themeColor="accent5"/>
          <w:sz w:val="36"/>
          <w:szCs w:val="36"/>
        </w:rPr>
      </w:pPr>
    </w:p>
    <w:p w14:paraId="6D6EE1F4" w14:textId="2F0BCD6F" w:rsidR="007F108B" w:rsidRPr="007F108B" w:rsidRDefault="007F108B" w:rsidP="007F108B">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7F108B">
        <w:rPr>
          <w:rFonts w:ascii="Comic Sans MS" w:hAnsi="Comic Sans MS"/>
          <w:b/>
          <w:bCs/>
          <w:color w:val="808080" w:themeColor="background1" w:themeShade="80"/>
          <w:sz w:val="28"/>
          <w:szCs w:val="28"/>
        </w:rPr>
        <w:t>The process of collecting statistics and information about data in an existing source.</w:t>
      </w:r>
    </w:p>
    <w:p w14:paraId="0FFE43F3" w14:textId="56CDE0A2" w:rsidR="00D223E9" w:rsidRDefault="00D223E9" w:rsidP="00D223E9">
      <w:pPr>
        <w:tabs>
          <w:tab w:val="left" w:pos="1200"/>
        </w:tabs>
        <w:rPr>
          <w:rFonts w:ascii="Comic Sans MS" w:hAnsi="Comic Sans MS"/>
          <w:b/>
          <w:bCs/>
          <w:color w:val="5B9BD5" w:themeColor="accent5"/>
          <w:sz w:val="36"/>
          <w:szCs w:val="36"/>
        </w:rPr>
      </w:pPr>
      <w:r w:rsidRPr="00D223E9">
        <w:rPr>
          <w:rFonts w:ascii="Comic Sans MS" w:hAnsi="Comic Sans MS"/>
          <w:b/>
          <w:bCs/>
          <w:color w:val="5B9BD5" w:themeColor="accent5"/>
          <w:sz w:val="36"/>
          <w:szCs w:val="36"/>
        </w:rPr>
        <w:lastRenderedPageBreak/>
        <w:t xml:space="preserve">Data </w:t>
      </w:r>
      <w:proofErr w:type="gramStart"/>
      <w:r w:rsidRPr="00D223E9">
        <w:rPr>
          <w:rFonts w:ascii="Comic Sans MS" w:hAnsi="Comic Sans MS"/>
          <w:b/>
          <w:bCs/>
          <w:color w:val="5B9BD5" w:themeColor="accent5"/>
          <w:sz w:val="36"/>
          <w:szCs w:val="36"/>
        </w:rPr>
        <w:t>Quality :</w:t>
      </w:r>
      <w:proofErr w:type="gramEnd"/>
    </w:p>
    <w:p w14:paraId="332F8C02" w14:textId="77777777" w:rsidR="00D223E9" w:rsidRPr="00D223E9" w:rsidRDefault="00D223E9" w:rsidP="00D223E9">
      <w:pPr>
        <w:tabs>
          <w:tab w:val="left" w:pos="1200"/>
        </w:tabs>
        <w:rPr>
          <w:rFonts w:ascii="Comic Sans MS" w:hAnsi="Comic Sans MS"/>
          <w:b/>
          <w:bCs/>
          <w:color w:val="5B9BD5" w:themeColor="accent5"/>
          <w:sz w:val="36"/>
          <w:szCs w:val="36"/>
        </w:rPr>
      </w:pPr>
    </w:p>
    <w:p w14:paraId="28817847" w14:textId="3AB65928" w:rsidR="00D223E9" w:rsidRDefault="00D223E9" w:rsidP="00D223E9">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D223E9">
        <w:rPr>
          <w:rFonts w:ascii="Comic Sans MS" w:hAnsi="Comic Sans MS"/>
          <w:b/>
          <w:bCs/>
          <w:color w:val="808080" w:themeColor="background1" w:themeShade="80"/>
          <w:sz w:val="28"/>
          <w:szCs w:val="28"/>
        </w:rPr>
        <w:t>The measure of data to determine its worthiness for decision making, planning or operations.</w:t>
      </w:r>
    </w:p>
    <w:p w14:paraId="00873611" w14:textId="5E31D82E" w:rsidR="00F76AD8" w:rsidRDefault="00F76AD8" w:rsidP="00D223E9">
      <w:pPr>
        <w:tabs>
          <w:tab w:val="left" w:pos="1200"/>
        </w:tabs>
        <w:rPr>
          <w:rFonts w:ascii="Comic Sans MS" w:hAnsi="Comic Sans MS"/>
          <w:b/>
          <w:bCs/>
          <w:color w:val="808080" w:themeColor="background1" w:themeShade="80"/>
          <w:sz w:val="28"/>
          <w:szCs w:val="28"/>
        </w:rPr>
      </w:pPr>
    </w:p>
    <w:p w14:paraId="393F4AC8" w14:textId="4C24B971" w:rsidR="00F76AD8" w:rsidRDefault="00F76AD8" w:rsidP="00D223E9">
      <w:pPr>
        <w:tabs>
          <w:tab w:val="left" w:pos="1200"/>
        </w:tabs>
        <w:rPr>
          <w:rFonts w:ascii="Comic Sans MS" w:hAnsi="Comic Sans MS"/>
          <w:b/>
          <w:bCs/>
          <w:color w:val="808080" w:themeColor="background1" w:themeShade="80"/>
          <w:sz w:val="28"/>
          <w:szCs w:val="28"/>
        </w:rPr>
      </w:pPr>
    </w:p>
    <w:p w14:paraId="07398AD2" w14:textId="77777777" w:rsidR="00F76AD8" w:rsidRPr="00F76AD8" w:rsidRDefault="00F76AD8" w:rsidP="00F76AD8">
      <w:pPr>
        <w:tabs>
          <w:tab w:val="left" w:pos="1200"/>
        </w:tabs>
        <w:rPr>
          <w:rFonts w:ascii="Comic Sans MS" w:hAnsi="Comic Sans MS"/>
          <w:b/>
          <w:bCs/>
          <w:color w:val="5B9BD5" w:themeColor="accent5"/>
          <w:sz w:val="36"/>
          <w:szCs w:val="36"/>
        </w:rPr>
      </w:pPr>
      <w:r w:rsidRPr="00F76AD8">
        <w:rPr>
          <w:rFonts w:ascii="Comic Sans MS" w:hAnsi="Comic Sans MS"/>
          <w:b/>
          <w:bCs/>
          <w:color w:val="5B9BD5" w:themeColor="accent5"/>
          <w:sz w:val="36"/>
          <w:szCs w:val="36"/>
        </w:rPr>
        <w:t xml:space="preserve">Data </w:t>
      </w:r>
      <w:proofErr w:type="gramStart"/>
      <w:r w:rsidRPr="00F76AD8">
        <w:rPr>
          <w:rFonts w:ascii="Comic Sans MS" w:hAnsi="Comic Sans MS"/>
          <w:b/>
          <w:bCs/>
          <w:color w:val="5B9BD5" w:themeColor="accent5"/>
          <w:sz w:val="36"/>
          <w:szCs w:val="36"/>
        </w:rPr>
        <w:t>Replication :</w:t>
      </w:r>
      <w:proofErr w:type="gramEnd"/>
    </w:p>
    <w:p w14:paraId="57F02C0B" w14:textId="77777777" w:rsidR="00F76AD8" w:rsidRDefault="00F76AD8" w:rsidP="00F76AD8">
      <w:pPr>
        <w:tabs>
          <w:tab w:val="left" w:pos="1200"/>
        </w:tabs>
        <w:rPr>
          <w:rFonts w:ascii="Comic Sans MS" w:hAnsi="Comic Sans MS"/>
          <w:b/>
          <w:bCs/>
          <w:color w:val="808080" w:themeColor="background1" w:themeShade="80"/>
          <w:sz w:val="28"/>
          <w:szCs w:val="28"/>
        </w:rPr>
      </w:pPr>
    </w:p>
    <w:p w14:paraId="458F5F99" w14:textId="5C2F8D18" w:rsidR="00F76AD8" w:rsidRDefault="00F76AD8" w:rsidP="00F76AD8">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F76AD8">
        <w:rPr>
          <w:rFonts w:ascii="Comic Sans MS" w:hAnsi="Comic Sans MS"/>
          <w:b/>
          <w:bCs/>
          <w:color w:val="808080" w:themeColor="background1" w:themeShade="80"/>
          <w:sz w:val="28"/>
          <w:szCs w:val="28"/>
        </w:rPr>
        <w:t>The process of sharing information to ensure consistency between redundant sources.</w:t>
      </w:r>
    </w:p>
    <w:p w14:paraId="2744C75C" w14:textId="14A0CEA5" w:rsidR="004858B8" w:rsidRDefault="004858B8" w:rsidP="00F76AD8">
      <w:pPr>
        <w:tabs>
          <w:tab w:val="left" w:pos="1200"/>
        </w:tabs>
        <w:rPr>
          <w:rFonts w:ascii="Comic Sans MS" w:hAnsi="Comic Sans MS"/>
          <w:b/>
          <w:bCs/>
          <w:color w:val="808080" w:themeColor="background1" w:themeShade="80"/>
          <w:sz w:val="28"/>
          <w:szCs w:val="28"/>
        </w:rPr>
      </w:pPr>
    </w:p>
    <w:p w14:paraId="78244896" w14:textId="4F035A2F" w:rsidR="004858B8" w:rsidRDefault="004858B8" w:rsidP="00F76AD8">
      <w:pPr>
        <w:tabs>
          <w:tab w:val="left" w:pos="1200"/>
        </w:tabs>
        <w:rPr>
          <w:rFonts w:ascii="Comic Sans MS" w:hAnsi="Comic Sans MS"/>
          <w:b/>
          <w:bCs/>
          <w:color w:val="808080" w:themeColor="background1" w:themeShade="80"/>
          <w:sz w:val="28"/>
          <w:szCs w:val="28"/>
        </w:rPr>
      </w:pPr>
    </w:p>
    <w:p w14:paraId="46EECDAB" w14:textId="77777777" w:rsidR="00E82475" w:rsidRPr="00E82475" w:rsidRDefault="00E82475" w:rsidP="00E82475">
      <w:pPr>
        <w:tabs>
          <w:tab w:val="left" w:pos="1200"/>
        </w:tabs>
        <w:rPr>
          <w:rFonts w:ascii="Comic Sans MS" w:hAnsi="Comic Sans MS"/>
          <w:b/>
          <w:bCs/>
          <w:color w:val="5B9BD5" w:themeColor="accent5"/>
          <w:sz w:val="36"/>
          <w:szCs w:val="36"/>
        </w:rPr>
      </w:pPr>
      <w:r w:rsidRPr="00E82475">
        <w:rPr>
          <w:rFonts w:ascii="Comic Sans MS" w:hAnsi="Comic Sans MS"/>
          <w:b/>
          <w:bCs/>
          <w:color w:val="5B9BD5" w:themeColor="accent5"/>
          <w:sz w:val="36"/>
          <w:szCs w:val="36"/>
        </w:rPr>
        <w:t xml:space="preserve">Data </w:t>
      </w:r>
      <w:proofErr w:type="gramStart"/>
      <w:r w:rsidRPr="00E82475">
        <w:rPr>
          <w:rFonts w:ascii="Comic Sans MS" w:hAnsi="Comic Sans MS"/>
          <w:b/>
          <w:bCs/>
          <w:color w:val="5B9BD5" w:themeColor="accent5"/>
          <w:sz w:val="36"/>
          <w:szCs w:val="36"/>
        </w:rPr>
        <w:t>Repository :</w:t>
      </w:r>
      <w:proofErr w:type="gramEnd"/>
    </w:p>
    <w:p w14:paraId="1ADBF0C5" w14:textId="77777777" w:rsidR="00E82475" w:rsidRDefault="00E82475" w:rsidP="00E8247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p>
    <w:p w14:paraId="5254F249" w14:textId="7F24DBD4" w:rsidR="00E82475" w:rsidRDefault="00E82475" w:rsidP="00E8247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E82475">
        <w:rPr>
          <w:rFonts w:ascii="Comic Sans MS" w:hAnsi="Comic Sans MS"/>
          <w:b/>
          <w:bCs/>
          <w:color w:val="808080" w:themeColor="background1" w:themeShade="80"/>
          <w:sz w:val="28"/>
          <w:szCs w:val="28"/>
        </w:rPr>
        <w:t>The location of permanently stored data.</w:t>
      </w:r>
    </w:p>
    <w:p w14:paraId="44123F9D" w14:textId="0B1F3D95" w:rsidR="00CC51BD" w:rsidRDefault="00CC51BD" w:rsidP="00E82475">
      <w:pPr>
        <w:tabs>
          <w:tab w:val="left" w:pos="1200"/>
        </w:tabs>
        <w:rPr>
          <w:rFonts w:ascii="Comic Sans MS" w:hAnsi="Comic Sans MS"/>
          <w:b/>
          <w:bCs/>
          <w:color w:val="808080" w:themeColor="background1" w:themeShade="80"/>
          <w:sz w:val="28"/>
          <w:szCs w:val="28"/>
        </w:rPr>
      </w:pPr>
    </w:p>
    <w:p w14:paraId="488A44E9" w14:textId="7B8278EE" w:rsidR="00CC51BD" w:rsidRDefault="00CC51BD" w:rsidP="00E82475">
      <w:pPr>
        <w:tabs>
          <w:tab w:val="left" w:pos="1200"/>
        </w:tabs>
        <w:rPr>
          <w:rFonts w:ascii="Comic Sans MS" w:hAnsi="Comic Sans MS"/>
          <w:b/>
          <w:bCs/>
          <w:color w:val="808080" w:themeColor="background1" w:themeShade="80"/>
          <w:sz w:val="28"/>
          <w:szCs w:val="28"/>
        </w:rPr>
      </w:pPr>
    </w:p>
    <w:p w14:paraId="0D3EEA4F" w14:textId="533D65A7" w:rsidR="00CC51BD" w:rsidRDefault="00CC51BD" w:rsidP="00CC51BD">
      <w:pPr>
        <w:tabs>
          <w:tab w:val="left" w:pos="1200"/>
        </w:tabs>
        <w:rPr>
          <w:rFonts w:ascii="Comic Sans MS" w:hAnsi="Comic Sans MS"/>
          <w:b/>
          <w:bCs/>
          <w:color w:val="5B9BD5" w:themeColor="accent5"/>
          <w:sz w:val="36"/>
          <w:szCs w:val="36"/>
        </w:rPr>
      </w:pPr>
      <w:r w:rsidRPr="00CC51BD">
        <w:rPr>
          <w:rFonts w:ascii="Comic Sans MS" w:hAnsi="Comic Sans MS"/>
          <w:b/>
          <w:bCs/>
          <w:color w:val="5B9BD5" w:themeColor="accent5"/>
          <w:sz w:val="36"/>
          <w:szCs w:val="36"/>
        </w:rPr>
        <w:t xml:space="preserve">Data </w:t>
      </w:r>
      <w:proofErr w:type="gramStart"/>
      <w:r w:rsidRPr="00CC51BD">
        <w:rPr>
          <w:rFonts w:ascii="Comic Sans MS" w:hAnsi="Comic Sans MS"/>
          <w:b/>
          <w:bCs/>
          <w:color w:val="5B9BD5" w:themeColor="accent5"/>
          <w:sz w:val="36"/>
          <w:szCs w:val="36"/>
        </w:rPr>
        <w:t>Science :</w:t>
      </w:r>
      <w:proofErr w:type="gramEnd"/>
    </w:p>
    <w:p w14:paraId="7571976C" w14:textId="77777777" w:rsidR="00CC51BD" w:rsidRPr="00CC51BD" w:rsidRDefault="00CC51BD" w:rsidP="00CC51BD">
      <w:pPr>
        <w:tabs>
          <w:tab w:val="left" w:pos="1200"/>
        </w:tabs>
        <w:rPr>
          <w:rFonts w:ascii="Comic Sans MS" w:hAnsi="Comic Sans MS"/>
          <w:b/>
          <w:bCs/>
          <w:color w:val="5B9BD5" w:themeColor="accent5"/>
          <w:sz w:val="36"/>
          <w:szCs w:val="36"/>
        </w:rPr>
      </w:pPr>
    </w:p>
    <w:p w14:paraId="41AF84D5" w14:textId="7E673B2F" w:rsidR="00CC51BD" w:rsidRPr="00CC51BD" w:rsidRDefault="00CC51BD" w:rsidP="00CC51BD">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CC51BD">
        <w:rPr>
          <w:rFonts w:ascii="Comic Sans MS" w:hAnsi="Comic Sans MS"/>
          <w:b/>
          <w:bCs/>
          <w:color w:val="808080" w:themeColor="background1" w:themeShade="80"/>
          <w:sz w:val="28"/>
          <w:szCs w:val="28"/>
        </w:rPr>
        <w:t>The discipline that incorporates statistics, data visualization, computer programming, data mining, machine learning and database engineering to solve complex problems.</w:t>
      </w:r>
    </w:p>
    <w:p w14:paraId="57663DF1" w14:textId="77777777" w:rsidR="00CC51BD" w:rsidRPr="00E82475" w:rsidRDefault="00CC51BD" w:rsidP="00E82475">
      <w:pPr>
        <w:tabs>
          <w:tab w:val="left" w:pos="1200"/>
        </w:tabs>
        <w:rPr>
          <w:rFonts w:ascii="Comic Sans MS" w:hAnsi="Comic Sans MS"/>
          <w:b/>
          <w:bCs/>
          <w:color w:val="808080" w:themeColor="background1" w:themeShade="80"/>
          <w:sz w:val="28"/>
          <w:szCs w:val="28"/>
        </w:rPr>
      </w:pPr>
    </w:p>
    <w:p w14:paraId="573F0625" w14:textId="77777777" w:rsidR="007F1285" w:rsidRPr="007F1285" w:rsidRDefault="007F1285" w:rsidP="007F1285">
      <w:pPr>
        <w:tabs>
          <w:tab w:val="left" w:pos="1200"/>
        </w:tabs>
        <w:rPr>
          <w:rFonts w:ascii="Comic Sans MS" w:hAnsi="Comic Sans MS"/>
          <w:b/>
          <w:bCs/>
          <w:color w:val="5B9BD5" w:themeColor="accent5"/>
          <w:sz w:val="36"/>
          <w:szCs w:val="36"/>
        </w:rPr>
      </w:pPr>
      <w:r w:rsidRPr="007F1285">
        <w:rPr>
          <w:rFonts w:ascii="Comic Sans MS" w:hAnsi="Comic Sans MS"/>
          <w:b/>
          <w:bCs/>
          <w:color w:val="5B9BD5" w:themeColor="accent5"/>
          <w:sz w:val="36"/>
          <w:szCs w:val="36"/>
        </w:rPr>
        <w:lastRenderedPageBreak/>
        <w:t xml:space="preserve">Data </w:t>
      </w:r>
      <w:proofErr w:type="gramStart"/>
      <w:r w:rsidRPr="007F1285">
        <w:rPr>
          <w:rFonts w:ascii="Comic Sans MS" w:hAnsi="Comic Sans MS"/>
          <w:b/>
          <w:bCs/>
          <w:color w:val="5B9BD5" w:themeColor="accent5"/>
          <w:sz w:val="36"/>
          <w:szCs w:val="36"/>
        </w:rPr>
        <w:t>Scientist :</w:t>
      </w:r>
      <w:proofErr w:type="gramEnd"/>
    </w:p>
    <w:p w14:paraId="37FDD4DA" w14:textId="77777777" w:rsidR="007F1285" w:rsidRDefault="007F1285" w:rsidP="007F1285">
      <w:pPr>
        <w:tabs>
          <w:tab w:val="left" w:pos="1200"/>
        </w:tabs>
        <w:rPr>
          <w:rFonts w:ascii="Comic Sans MS" w:hAnsi="Comic Sans MS"/>
          <w:b/>
          <w:bCs/>
          <w:color w:val="808080" w:themeColor="background1" w:themeShade="80"/>
          <w:sz w:val="28"/>
          <w:szCs w:val="28"/>
        </w:rPr>
      </w:pPr>
    </w:p>
    <w:p w14:paraId="27DBA245" w14:textId="04DB6F4C" w:rsidR="007F1285" w:rsidRDefault="007F1285" w:rsidP="007F128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7F1285">
        <w:rPr>
          <w:rFonts w:ascii="Comic Sans MS" w:hAnsi="Comic Sans MS"/>
          <w:b/>
          <w:bCs/>
          <w:color w:val="808080" w:themeColor="background1" w:themeShade="80"/>
          <w:sz w:val="28"/>
          <w:szCs w:val="28"/>
        </w:rPr>
        <w:t>A practitioner of data science.</w:t>
      </w:r>
    </w:p>
    <w:p w14:paraId="71496F7A" w14:textId="2946965B" w:rsidR="001F6D54" w:rsidRDefault="001F6D54" w:rsidP="007F1285">
      <w:pPr>
        <w:tabs>
          <w:tab w:val="left" w:pos="1200"/>
        </w:tabs>
        <w:rPr>
          <w:rFonts w:ascii="Comic Sans MS" w:hAnsi="Comic Sans MS"/>
          <w:b/>
          <w:bCs/>
          <w:color w:val="808080" w:themeColor="background1" w:themeShade="80"/>
          <w:sz w:val="28"/>
          <w:szCs w:val="28"/>
        </w:rPr>
      </w:pPr>
    </w:p>
    <w:p w14:paraId="1402DE6E" w14:textId="344B323B" w:rsidR="001F6D54" w:rsidRDefault="001F6D54" w:rsidP="007F1285">
      <w:pPr>
        <w:tabs>
          <w:tab w:val="left" w:pos="1200"/>
        </w:tabs>
        <w:rPr>
          <w:rFonts w:ascii="Comic Sans MS" w:hAnsi="Comic Sans MS"/>
          <w:b/>
          <w:bCs/>
          <w:color w:val="808080" w:themeColor="background1" w:themeShade="80"/>
          <w:sz w:val="28"/>
          <w:szCs w:val="28"/>
        </w:rPr>
      </w:pPr>
    </w:p>
    <w:p w14:paraId="1004D8BB" w14:textId="77777777" w:rsidR="00DE08F1" w:rsidRPr="00DE08F1" w:rsidRDefault="00DE08F1" w:rsidP="00DE08F1">
      <w:pPr>
        <w:tabs>
          <w:tab w:val="left" w:pos="1200"/>
        </w:tabs>
        <w:rPr>
          <w:rFonts w:ascii="Comic Sans MS" w:hAnsi="Comic Sans MS"/>
          <w:b/>
          <w:bCs/>
          <w:color w:val="5B9BD5" w:themeColor="accent5"/>
          <w:sz w:val="36"/>
          <w:szCs w:val="36"/>
        </w:rPr>
      </w:pPr>
      <w:r w:rsidRPr="00DE08F1">
        <w:rPr>
          <w:rFonts w:ascii="Comic Sans MS" w:hAnsi="Comic Sans MS"/>
          <w:b/>
          <w:bCs/>
          <w:color w:val="5B9BD5" w:themeColor="accent5"/>
          <w:sz w:val="36"/>
          <w:szCs w:val="36"/>
        </w:rPr>
        <w:t xml:space="preserve">Data </w:t>
      </w:r>
      <w:proofErr w:type="gramStart"/>
      <w:r w:rsidRPr="00DE08F1">
        <w:rPr>
          <w:rFonts w:ascii="Comic Sans MS" w:hAnsi="Comic Sans MS"/>
          <w:b/>
          <w:bCs/>
          <w:color w:val="5B9BD5" w:themeColor="accent5"/>
          <w:sz w:val="36"/>
          <w:szCs w:val="36"/>
        </w:rPr>
        <w:t>Security :</w:t>
      </w:r>
      <w:proofErr w:type="gramEnd"/>
    </w:p>
    <w:p w14:paraId="2935C3EE" w14:textId="77777777" w:rsidR="00DE08F1" w:rsidRDefault="00DE08F1" w:rsidP="00DE08F1">
      <w:pPr>
        <w:tabs>
          <w:tab w:val="left" w:pos="1200"/>
        </w:tabs>
        <w:rPr>
          <w:rFonts w:ascii="Comic Sans MS" w:hAnsi="Comic Sans MS"/>
          <w:b/>
          <w:bCs/>
          <w:color w:val="808080" w:themeColor="background1" w:themeShade="80"/>
          <w:sz w:val="28"/>
          <w:szCs w:val="28"/>
        </w:rPr>
      </w:pPr>
    </w:p>
    <w:p w14:paraId="24FB27D2" w14:textId="38F53F89" w:rsidR="00DE08F1" w:rsidRPr="00DE08F1" w:rsidRDefault="00DE08F1" w:rsidP="00DE08F1">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DE08F1">
        <w:rPr>
          <w:rFonts w:ascii="Comic Sans MS" w:hAnsi="Comic Sans MS"/>
          <w:b/>
          <w:bCs/>
          <w:color w:val="808080" w:themeColor="background1" w:themeShade="80"/>
          <w:sz w:val="28"/>
          <w:szCs w:val="28"/>
        </w:rPr>
        <w:t>The practice of protecting data from destruction or unauthorized access.</w:t>
      </w:r>
    </w:p>
    <w:p w14:paraId="43D2C82A" w14:textId="77777777" w:rsidR="00DE08F1" w:rsidRPr="007F1285" w:rsidRDefault="00DE08F1" w:rsidP="007F1285">
      <w:pPr>
        <w:tabs>
          <w:tab w:val="left" w:pos="1200"/>
        </w:tabs>
        <w:rPr>
          <w:rFonts w:ascii="Comic Sans MS" w:hAnsi="Comic Sans MS"/>
          <w:b/>
          <w:bCs/>
          <w:color w:val="808080" w:themeColor="background1" w:themeShade="80"/>
          <w:sz w:val="28"/>
          <w:szCs w:val="28"/>
        </w:rPr>
      </w:pPr>
    </w:p>
    <w:p w14:paraId="4EA7A72C" w14:textId="7A11AB2E" w:rsidR="00E82475" w:rsidRDefault="00E82475" w:rsidP="00F76AD8">
      <w:pPr>
        <w:tabs>
          <w:tab w:val="left" w:pos="1200"/>
        </w:tabs>
        <w:rPr>
          <w:rFonts w:ascii="Comic Sans MS" w:hAnsi="Comic Sans MS"/>
          <w:b/>
          <w:bCs/>
          <w:color w:val="808080" w:themeColor="background1" w:themeShade="80"/>
          <w:sz w:val="28"/>
          <w:szCs w:val="28"/>
        </w:rPr>
      </w:pPr>
    </w:p>
    <w:p w14:paraId="72734ED7" w14:textId="77777777" w:rsidR="00AF37FC" w:rsidRPr="00AF37FC" w:rsidRDefault="00AF37FC" w:rsidP="00AF37FC">
      <w:pPr>
        <w:tabs>
          <w:tab w:val="left" w:pos="1200"/>
        </w:tabs>
        <w:rPr>
          <w:rFonts w:ascii="Comic Sans MS" w:hAnsi="Comic Sans MS"/>
          <w:b/>
          <w:bCs/>
          <w:color w:val="5B9BD5" w:themeColor="accent5"/>
          <w:sz w:val="36"/>
          <w:szCs w:val="36"/>
        </w:rPr>
      </w:pPr>
      <w:r w:rsidRPr="00AF37FC">
        <w:rPr>
          <w:rFonts w:ascii="Comic Sans MS" w:hAnsi="Comic Sans MS"/>
          <w:b/>
          <w:bCs/>
          <w:color w:val="5B9BD5" w:themeColor="accent5"/>
          <w:sz w:val="36"/>
          <w:szCs w:val="36"/>
        </w:rPr>
        <w:t xml:space="preserve">Data </w:t>
      </w:r>
      <w:proofErr w:type="gramStart"/>
      <w:r w:rsidRPr="00AF37FC">
        <w:rPr>
          <w:rFonts w:ascii="Comic Sans MS" w:hAnsi="Comic Sans MS"/>
          <w:b/>
          <w:bCs/>
          <w:color w:val="5B9BD5" w:themeColor="accent5"/>
          <w:sz w:val="36"/>
          <w:szCs w:val="36"/>
        </w:rPr>
        <w:t>Steward :</w:t>
      </w:r>
      <w:proofErr w:type="gramEnd"/>
    </w:p>
    <w:p w14:paraId="5DAB8213" w14:textId="77777777" w:rsidR="00AF37FC" w:rsidRDefault="00AF37FC" w:rsidP="00AF37FC">
      <w:pPr>
        <w:tabs>
          <w:tab w:val="left" w:pos="1200"/>
        </w:tabs>
        <w:rPr>
          <w:rFonts w:ascii="Comic Sans MS" w:hAnsi="Comic Sans MS"/>
          <w:b/>
          <w:bCs/>
          <w:color w:val="808080" w:themeColor="background1" w:themeShade="80"/>
          <w:sz w:val="28"/>
          <w:szCs w:val="28"/>
        </w:rPr>
      </w:pPr>
    </w:p>
    <w:p w14:paraId="4CA49593" w14:textId="1C21BF96" w:rsidR="00AF37FC" w:rsidRPr="00AF37FC" w:rsidRDefault="00AF37FC" w:rsidP="00AF37FC">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F37FC">
        <w:rPr>
          <w:rFonts w:ascii="Comic Sans MS" w:hAnsi="Comic Sans MS"/>
          <w:b/>
          <w:bCs/>
          <w:color w:val="808080" w:themeColor="background1" w:themeShade="80"/>
          <w:sz w:val="28"/>
          <w:szCs w:val="28"/>
        </w:rPr>
        <w:t>A person responsible for data stored in a data field.</w:t>
      </w:r>
    </w:p>
    <w:p w14:paraId="12E0FC59" w14:textId="6588E004" w:rsidR="00AF37FC" w:rsidRDefault="00AF37FC" w:rsidP="00F76AD8">
      <w:pPr>
        <w:tabs>
          <w:tab w:val="left" w:pos="1200"/>
        </w:tabs>
        <w:rPr>
          <w:rFonts w:ascii="Comic Sans MS" w:hAnsi="Comic Sans MS"/>
          <w:b/>
          <w:bCs/>
          <w:color w:val="808080" w:themeColor="background1" w:themeShade="80"/>
          <w:sz w:val="28"/>
          <w:szCs w:val="28"/>
        </w:rPr>
      </w:pPr>
    </w:p>
    <w:p w14:paraId="4F06EAAB" w14:textId="57658D91" w:rsidR="005B6C38" w:rsidRDefault="005B6C38" w:rsidP="00F76AD8">
      <w:pPr>
        <w:tabs>
          <w:tab w:val="left" w:pos="1200"/>
        </w:tabs>
        <w:rPr>
          <w:rFonts w:ascii="Comic Sans MS" w:hAnsi="Comic Sans MS"/>
          <w:b/>
          <w:bCs/>
          <w:color w:val="808080" w:themeColor="background1" w:themeShade="80"/>
          <w:sz w:val="28"/>
          <w:szCs w:val="28"/>
        </w:rPr>
      </w:pPr>
    </w:p>
    <w:p w14:paraId="64C053A4" w14:textId="6FA3F75E" w:rsidR="005B6C38" w:rsidRDefault="005B6C38" w:rsidP="005B6C38">
      <w:pPr>
        <w:tabs>
          <w:tab w:val="left" w:pos="1200"/>
        </w:tabs>
        <w:rPr>
          <w:rFonts w:ascii="Comic Sans MS" w:hAnsi="Comic Sans MS"/>
          <w:b/>
          <w:bCs/>
          <w:color w:val="5B9BD5" w:themeColor="accent5"/>
          <w:sz w:val="36"/>
          <w:szCs w:val="36"/>
        </w:rPr>
      </w:pPr>
      <w:r w:rsidRPr="005B6C38">
        <w:rPr>
          <w:rFonts w:ascii="Comic Sans MS" w:hAnsi="Comic Sans MS"/>
          <w:b/>
          <w:bCs/>
          <w:color w:val="5B9BD5" w:themeColor="accent5"/>
          <w:sz w:val="36"/>
          <w:szCs w:val="36"/>
        </w:rPr>
        <w:t xml:space="preserve">Data </w:t>
      </w:r>
      <w:proofErr w:type="gramStart"/>
      <w:r w:rsidRPr="005B6C38">
        <w:rPr>
          <w:rFonts w:ascii="Comic Sans MS" w:hAnsi="Comic Sans MS"/>
          <w:b/>
          <w:bCs/>
          <w:color w:val="5B9BD5" w:themeColor="accent5"/>
          <w:sz w:val="36"/>
          <w:szCs w:val="36"/>
        </w:rPr>
        <w:t>Structure</w:t>
      </w:r>
      <w:r w:rsidR="00582FE4">
        <w:rPr>
          <w:rFonts w:ascii="Comic Sans MS" w:hAnsi="Comic Sans MS"/>
          <w:b/>
          <w:bCs/>
          <w:color w:val="5B9BD5" w:themeColor="accent5"/>
          <w:sz w:val="36"/>
          <w:szCs w:val="36"/>
        </w:rPr>
        <w:t xml:space="preserve"> :</w:t>
      </w:r>
      <w:proofErr w:type="gramEnd"/>
      <w:r w:rsidR="00582FE4">
        <w:rPr>
          <w:rFonts w:ascii="Comic Sans MS" w:hAnsi="Comic Sans MS"/>
          <w:b/>
          <w:bCs/>
          <w:color w:val="5B9BD5" w:themeColor="accent5"/>
          <w:sz w:val="36"/>
          <w:szCs w:val="36"/>
        </w:rPr>
        <w:t xml:space="preserve"> </w:t>
      </w:r>
    </w:p>
    <w:p w14:paraId="20FEEDCC" w14:textId="77777777" w:rsidR="00582FE4" w:rsidRPr="00582FE4" w:rsidRDefault="00582FE4" w:rsidP="005B6C38">
      <w:pPr>
        <w:tabs>
          <w:tab w:val="left" w:pos="1200"/>
        </w:tabs>
        <w:rPr>
          <w:rFonts w:ascii="Comic Sans MS" w:hAnsi="Comic Sans MS"/>
          <w:b/>
          <w:bCs/>
          <w:color w:val="5B9BD5" w:themeColor="accent5"/>
          <w:sz w:val="36"/>
          <w:szCs w:val="36"/>
        </w:rPr>
      </w:pPr>
    </w:p>
    <w:p w14:paraId="787D2223" w14:textId="0239AEFA" w:rsidR="005B6C38" w:rsidRDefault="005B6C38" w:rsidP="005B6C38">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5B6C38">
        <w:rPr>
          <w:rFonts w:ascii="Comic Sans MS" w:hAnsi="Comic Sans MS"/>
          <w:b/>
          <w:bCs/>
          <w:color w:val="808080" w:themeColor="background1" w:themeShade="80"/>
          <w:sz w:val="28"/>
          <w:szCs w:val="28"/>
        </w:rPr>
        <w:t>A specific way of storing and organizing data.</w:t>
      </w:r>
    </w:p>
    <w:p w14:paraId="386664B1" w14:textId="4B31AF7E" w:rsidR="00582FE4" w:rsidRDefault="00582FE4" w:rsidP="005B6C38">
      <w:pPr>
        <w:tabs>
          <w:tab w:val="left" w:pos="1200"/>
        </w:tabs>
        <w:rPr>
          <w:rFonts w:ascii="Comic Sans MS" w:hAnsi="Comic Sans MS"/>
          <w:b/>
          <w:bCs/>
          <w:color w:val="808080" w:themeColor="background1" w:themeShade="80"/>
          <w:sz w:val="28"/>
          <w:szCs w:val="28"/>
        </w:rPr>
      </w:pPr>
    </w:p>
    <w:p w14:paraId="1FEE1A52" w14:textId="77777777" w:rsidR="002C7BB4" w:rsidRDefault="002C7BB4" w:rsidP="002C7BB4">
      <w:pPr>
        <w:tabs>
          <w:tab w:val="left" w:pos="1200"/>
        </w:tabs>
        <w:rPr>
          <w:rFonts w:ascii="Comic Sans MS" w:hAnsi="Comic Sans MS"/>
          <w:b/>
          <w:bCs/>
          <w:color w:val="5B9BD5" w:themeColor="accent5"/>
          <w:sz w:val="36"/>
          <w:szCs w:val="36"/>
        </w:rPr>
      </w:pPr>
    </w:p>
    <w:p w14:paraId="6B6FC344" w14:textId="77777777" w:rsidR="002C7BB4" w:rsidRDefault="002C7BB4" w:rsidP="002C7BB4">
      <w:pPr>
        <w:tabs>
          <w:tab w:val="left" w:pos="1200"/>
        </w:tabs>
        <w:rPr>
          <w:rFonts w:ascii="Comic Sans MS" w:hAnsi="Comic Sans MS"/>
          <w:b/>
          <w:bCs/>
          <w:color w:val="5B9BD5" w:themeColor="accent5"/>
          <w:sz w:val="36"/>
          <w:szCs w:val="36"/>
        </w:rPr>
      </w:pPr>
    </w:p>
    <w:p w14:paraId="4F6537F2" w14:textId="0C7479C2" w:rsidR="002C7BB4" w:rsidRPr="002C7BB4" w:rsidRDefault="002C7BB4" w:rsidP="002C7BB4">
      <w:pPr>
        <w:tabs>
          <w:tab w:val="left" w:pos="1200"/>
        </w:tabs>
        <w:rPr>
          <w:rFonts w:ascii="Comic Sans MS" w:hAnsi="Comic Sans MS"/>
          <w:b/>
          <w:bCs/>
          <w:color w:val="5B9BD5" w:themeColor="accent5"/>
          <w:sz w:val="36"/>
          <w:szCs w:val="36"/>
        </w:rPr>
      </w:pPr>
      <w:r w:rsidRPr="002C7BB4">
        <w:rPr>
          <w:rFonts w:ascii="Comic Sans MS" w:hAnsi="Comic Sans MS"/>
          <w:b/>
          <w:bCs/>
          <w:color w:val="5B9BD5" w:themeColor="accent5"/>
          <w:sz w:val="36"/>
          <w:szCs w:val="36"/>
        </w:rPr>
        <w:lastRenderedPageBreak/>
        <w:t xml:space="preserve">Data </w:t>
      </w:r>
      <w:proofErr w:type="gramStart"/>
      <w:r w:rsidRPr="002C7BB4">
        <w:rPr>
          <w:rFonts w:ascii="Comic Sans MS" w:hAnsi="Comic Sans MS"/>
          <w:b/>
          <w:bCs/>
          <w:color w:val="5B9BD5" w:themeColor="accent5"/>
          <w:sz w:val="36"/>
          <w:szCs w:val="36"/>
        </w:rPr>
        <w:t>Visualization :</w:t>
      </w:r>
      <w:proofErr w:type="gramEnd"/>
    </w:p>
    <w:p w14:paraId="3E286464" w14:textId="77777777" w:rsidR="002C7BB4" w:rsidRDefault="002C7BB4" w:rsidP="002C7BB4">
      <w:pPr>
        <w:tabs>
          <w:tab w:val="left" w:pos="1200"/>
        </w:tabs>
        <w:rPr>
          <w:rFonts w:ascii="Comic Sans MS" w:hAnsi="Comic Sans MS"/>
          <w:b/>
          <w:bCs/>
          <w:color w:val="808080" w:themeColor="background1" w:themeShade="80"/>
          <w:sz w:val="28"/>
          <w:szCs w:val="28"/>
        </w:rPr>
      </w:pPr>
    </w:p>
    <w:p w14:paraId="792026C3" w14:textId="35B9EE55" w:rsidR="002C7BB4" w:rsidRPr="002C7BB4" w:rsidRDefault="002C7BB4" w:rsidP="002C7BB4">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2C7BB4">
        <w:rPr>
          <w:rFonts w:ascii="Comic Sans MS" w:hAnsi="Comic Sans MS"/>
          <w:b/>
          <w:bCs/>
          <w:color w:val="808080" w:themeColor="background1" w:themeShade="80"/>
          <w:sz w:val="28"/>
          <w:szCs w:val="28"/>
        </w:rPr>
        <w:t>A visual abstraction of data designed for the purpose of deriving meaning or communicating information more effectively.</w:t>
      </w:r>
    </w:p>
    <w:p w14:paraId="6DF4DFA5" w14:textId="77777777" w:rsidR="005B6C38" w:rsidRPr="00F76AD8" w:rsidRDefault="005B6C38" w:rsidP="00F76AD8">
      <w:pPr>
        <w:tabs>
          <w:tab w:val="left" w:pos="1200"/>
        </w:tabs>
        <w:rPr>
          <w:rFonts w:ascii="Comic Sans MS" w:hAnsi="Comic Sans MS"/>
          <w:b/>
          <w:bCs/>
          <w:color w:val="808080" w:themeColor="background1" w:themeShade="80"/>
          <w:sz w:val="28"/>
          <w:szCs w:val="28"/>
        </w:rPr>
      </w:pPr>
    </w:p>
    <w:p w14:paraId="37EAF546" w14:textId="72C0A071" w:rsidR="00F76AD8" w:rsidRDefault="00F76AD8" w:rsidP="00D223E9">
      <w:pPr>
        <w:tabs>
          <w:tab w:val="left" w:pos="1200"/>
        </w:tabs>
        <w:rPr>
          <w:rFonts w:ascii="Comic Sans MS" w:hAnsi="Comic Sans MS"/>
          <w:b/>
          <w:bCs/>
          <w:color w:val="808080" w:themeColor="background1" w:themeShade="80"/>
          <w:sz w:val="28"/>
          <w:szCs w:val="28"/>
        </w:rPr>
      </w:pPr>
    </w:p>
    <w:p w14:paraId="551B2D23" w14:textId="77777777" w:rsidR="00391641" w:rsidRPr="00391641" w:rsidRDefault="00391641" w:rsidP="00391641">
      <w:pPr>
        <w:tabs>
          <w:tab w:val="left" w:pos="1200"/>
        </w:tabs>
        <w:rPr>
          <w:rFonts w:ascii="Comic Sans MS" w:hAnsi="Comic Sans MS"/>
          <w:b/>
          <w:bCs/>
          <w:color w:val="5B9BD5" w:themeColor="accent5"/>
          <w:sz w:val="36"/>
          <w:szCs w:val="36"/>
        </w:rPr>
      </w:pPr>
      <w:r w:rsidRPr="00391641">
        <w:rPr>
          <w:rFonts w:ascii="Comic Sans MS" w:hAnsi="Comic Sans MS"/>
          <w:b/>
          <w:bCs/>
          <w:color w:val="5B9BD5" w:themeColor="accent5"/>
          <w:sz w:val="36"/>
          <w:szCs w:val="36"/>
        </w:rPr>
        <w:t xml:space="preserve">Data </w:t>
      </w:r>
      <w:proofErr w:type="gramStart"/>
      <w:r w:rsidRPr="00391641">
        <w:rPr>
          <w:rFonts w:ascii="Comic Sans MS" w:hAnsi="Comic Sans MS"/>
          <w:b/>
          <w:bCs/>
          <w:color w:val="5B9BD5" w:themeColor="accent5"/>
          <w:sz w:val="36"/>
          <w:szCs w:val="36"/>
        </w:rPr>
        <w:t>Warehouse :</w:t>
      </w:r>
      <w:proofErr w:type="gramEnd"/>
    </w:p>
    <w:p w14:paraId="1AA78690" w14:textId="77777777" w:rsidR="00391641" w:rsidRDefault="00391641" w:rsidP="00391641">
      <w:pPr>
        <w:tabs>
          <w:tab w:val="left" w:pos="1200"/>
        </w:tabs>
        <w:rPr>
          <w:rFonts w:ascii="Comic Sans MS" w:hAnsi="Comic Sans MS"/>
          <w:b/>
          <w:bCs/>
          <w:color w:val="808080" w:themeColor="background1" w:themeShade="80"/>
          <w:sz w:val="28"/>
          <w:szCs w:val="28"/>
        </w:rPr>
      </w:pPr>
    </w:p>
    <w:p w14:paraId="0E9F7F7E" w14:textId="334B5214" w:rsidR="00391641" w:rsidRPr="00391641" w:rsidRDefault="00391641" w:rsidP="00391641">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91641">
        <w:rPr>
          <w:rFonts w:ascii="Comic Sans MS" w:hAnsi="Comic Sans MS"/>
          <w:b/>
          <w:bCs/>
          <w:color w:val="808080" w:themeColor="background1" w:themeShade="80"/>
          <w:sz w:val="28"/>
          <w:szCs w:val="28"/>
        </w:rPr>
        <w:t>A place to store data for the purpose of reporting and analysis.</w:t>
      </w:r>
    </w:p>
    <w:p w14:paraId="62D7F553" w14:textId="77777777" w:rsidR="002D62E7" w:rsidRPr="00D223E9" w:rsidRDefault="002D62E7" w:rsidP="00D223E9">
      <w:pPr>
        <w:tabs>
          <w:tab w:val="left" w:pos="1200"/>
        </w:tabs>
        <w:rPr>
          <w:rFonts w:ascii="Comic Sans MS" w:hAnsi="Comic Sans MS"/>
          <w:b/>
          <w:bCs/>
          <w:color w:val="808080" w:themeColor="background1" w:themeShade="80"/>
          <w:sz w:val="28"/>
          <w:szCs w:val="28"/>
        </w:rPr>
      </w:pPr>
    </w:p>
    <w:p w14:paraId="6EC6964C" w14:textId="1BE745EB" w:rsidR="007F108B" w:rsidRDefault="007F108B" w:rsidP="008F7E22">
      <w:pPr>
        <w:tabs>
          <w:tab w:val="left" w:pos="1200"/>
        </w:tabs>
        <w:rPr>
          <w:rFonts w:ascii="Comic Sans MS" w:hAnsi="Comic Sans MS"/>
          <w:sz w:val="28"/>
          <w:szCs w:val="28"/>
          <w:lang w:val="en-US"/>
        </w:rPr>
      </w:pPr>
    </w:p>
    <w:p w14:paraId="0DA30131" w14:textId="77777777" w:rsidR="00B9140B" w:rsidRPr="00B9140B" w:rsidRDefault="00B9140B" w:rsidP="00B9140B">
      <w:pPr>
        <w:tabs>
          <w:tab w:val="left" w:pos="1200"/>
        </w:tabs>
        <w:rPr>
          <w:rFonts w:ascii="Comic Sans MS" w:hAnsi="Comic Sans MS"/>
          <w:b/>
          <w:bCs/>
          <w:color w:val="5B9BD5" w:themeColor="accent5"/>
          <w:sz w:val="36"/>
          <w:szCs w:val="36"/>
        </w:rPr>
      </w:pPr>
      <w:r w:rsidRPr="00B9140B">
        <w:rPr>
          <w:rFonts w:ascii="Comic Sans MS" w:hAnsi="Comic Sans MS"/>
          <w:b/>
          <w:bCs/>
          <w:color w:val="5B9BD5" w:themeColor="accent5"/>
          <w:sz w:val="36"/>
          <w:szCs w:val="36"/>
        </w:rPr>
        <w:t xml:space="preserve">Data </w:t>
      </w:r>
      <w:proofErr w:type="gramStart"/>
      <w:r w:rsidRPr="00B9140B">
        <w:rPr>
          <w:rFonts w:ascii="Comic Sans MS" w:hAnsi="Comic Sans MS"/>
          <w:b/>
          <w:bCs/>
          <w:color w:val="5B9BD5" w:themeColor="accent5"/>
          <w:sz w:val="36"/>
          <w:szCs w:val="36"/>
        </w:rPr>
        <w:t>Wrangling :</w:t>
      </w:r>
      <w:proofErr w:type="gramEnd"/>
    </w:p>
    <w:p w14:paraId="672BE6D9" w14:textId="77777777" w:rsidR="00B9140B" w:rsidRDefault="00B9140B" w:rsidP="00B9140B">
      <w:pPr>
        <w:tabs>
          <w:tab w:val="left" w:pos="1200"/>
        </w:tabs>
        <w:rPr>
          <w:rFonts w:ascii="Comic Sans MS" w:hAnsi="Comic Sans MS"/>
          <w:sz w:val="28"/>
          <w:szCs w:val="28"/>
        </w:rPr>
      </w:pPr>
    </w:p>
    <w:p w14:paraId="41716CB3" w14:textId="429DD648" w:rsidR="00B9140B" w:rsidRPr="00B9140B" w:rsidRDefault="00B9140B" w:rsidP="00B9140B">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B9140B">
        <w:rPr>
          <w:rFonts w:ascii="Comic Sans MS" w:hAnsi="Comic Sans MS"/>
          <w:b/>
          <w:bCs/>
          <w:color w:val="808080" w:themeColor="background1" w:themeShade="80"/>
          <w:sz w:val="28"/>
          <w:szCs w:val="28"/>
        </w:rPr>
        <w:t>The process of transforming and cleaning data from raw formats to appropriate formats for later use. Also called data munging.</w:t>
      </w:r>
    </w:p>
    <w:p w14:paraId="1271F7CE" w14:textId="1D79E3C8" w:rsidR="00B9140B" w:rsidRDefault="00B9140B" w:rsidP="008F7E22">
      <w:pPr>
        <w:tabs>
          <w:tab w:val="left" w:pos="1200"/>
        </w:tabs>
        <w:rPr>
          <w:rFonts w:ascii="Comic Sans MS" w:hAnsi="Comic Sans MS"/>
          <w:sz w:val="28"/>
          <w:szCs w:val="28"/>
          <w:lang w:val="en-US"/>
        </w:rPr>
      </w:pPr>
    </w:p>
    <w:p w14:paraId="68243E8E" w14:textId="5180B1B0" w:rsidR="00533EB0" w:rsidRDefault="00533EB0" w:rsidP="008F7E22">
      <w:pPr>
        <w:tabs>
          <w:tab w:val="left" w:pos="1200"/>
        </w:tabs>
        <w:rPr>
          <w:rFonts w:ascii="Comic Sans MS" w:hAnsi="Comic Sans MS"/>
          <w:sz w:val="28"/>
          <w:szCs w:val="28"/>
          <w:lang w:val="en-US"/>
        </w:rPr>
      </w:pPr>
    </w:p>
    <w:p w14:paraId="4BCCDB21" w14:textId="77777777" w:rsidR="00533EB0" w:rsidRPr="00533EB0" w:rsidRDefault="00533EB0" w:rsidP="00533EB0">
      <w:pPr>
        <w:tabs>
          <w:tab w:val="left" w:pos="1200"/>
        </w:tabs>
        <w:rPr>
          <w:rFonts w:ascii="Comic Sans MS" w:hAnsi="Comic Sans MS"/>
          <w:b/>
          <w:bCs/>
          <w:color w:val="5B9BD5" w:themeColor="accent5"/>
          <w:sz w:val="36"/>
          <w:szCs w:val="36"/>
        </w:rPr>
      </w:pPr>
      <w:r w:rsidRPr="00533EB0">
        <w:rPr>
          <w:rFonts w:ascii="Comic Sans MS" w:hAnsi="Comic Sans MS"/>
          <w:b/>
          <w:bCs/>
          <w:color w:val="5B9BD5" w:themeColor="accent5"/>
          <w:sz w:val="36"/>
          <w:szCs w:val="36"/>
        </w:rPr>
        <w:t xml:space="preserve">Data </w:t>
      </w:r>
      <w:proofErr w:type="gramStart"/>
      <w:r w:rsidRPr="00533EB0">
        <w:rPr>
          <w:rFonts w:ascii="Comic Sans MS" w:hAnsi="Comic Sans MS"/>
          <w:b/>
          <w:bCs/>
          <w:color w:val="5B9BD5" w:themeColor="accent5"/>
          <w:sz w:val="36"/>
          <w:szCs w:val="36"/>
        </w:rPr>
        <w:t>Munging :</w:t>
      </w:r>
      <w:proofErr w:type="gramEnd"/>
    </w:p>
    <w:p w14:paraId="0CFF6DF0" w14:textId="35D3A1EE" w:rsidR="00533EB0" w:rsidRPr="00533EB0" w:rsidRDefault="00533EB0" w:rsidP="00533EB0">
      <w:pPr>
        <w:tabs>
          <w:tab w:val="left" w:pos="1200"/>
        </w:tabs>
        <w:rPr>
          <w:rFonts w:ascii="Comic Sans MS" w:hAnsi="Comic Sans MS"/>
          <w:sz w:val="28"/>
          <w:szCs w:val="28"/>
        </w:rPr>
      </w:pPr>
      <w:r>
        <w:rPr>
          <w:rFonts w:ascii="Comic Sans MS" w:hAnsi="Comic Sans MS"/>
          <w:sz w:val="28"/>
          <w:szCs w:val="28"/>
        </w:rPr>
        <w:t xml:space="preserve">                                   </w:t>
      </w:r>
      <w:r w:rsidRPr="00533EB0">
        <w:rPr>
          <w:rFonts w:ascii="Comic Sans MS" w:hAnsi="Comic Sans MS"/>
          <w:b/>
          <w:bCs/>
          <w:color w:val="808080" w:themeColor="background1" w:themeShade="80"/>
          <w:sz w:val="28"/>
          <w:szCs w:val="28"/>
        </w:rPr>
        <w:t>See data wrangling</w:t>
      </w:r>
      <w:r w:rsidRPr="00533EB0">
        <w:rPr>
          <w:rFonts w:ascii="Comic Sans MS" w:hAnsi="Comic Sans MS"/>
          <w:sz w:val="28"/>
          <w:szCs w:val="28"/>
        </w:rPr>
        <w:t>.</w:t>
      </w:r>
    </w:p>
    <w:p w14:paraId="512DA08D" w14:textId="43F27DDF" w:rsidR="00533EB0" w:rsidRDefault="00533EB0" w:rsidP="008F7E22">
      <w:pPr>
        <w:tabs>
          <w:tab w:val="left" w:pos="1200"/>
        </w:tabs>
        <w:rPr>
          <w:rFonts w:ascii="Comic Sans MS" w:hAnsi="Comic Sans MS"/>
          <w:sz w:val="28"/>
          <w:szCs w:val="28"/>
          <w:lang w:val="en-US"/>
        </w:rPr>
      </w:pPr>
    </w:p>
    <w:p w14:paraId="48D3A276" w14:textId="42C02038" w:rsidR="00623D5C" w:rsidRDefault="00623D5C" w:rsidP="008F7E22">
      <w:pPr>
        <w:tabs>
          <w:tab w:val="left" w:pos="1200"/>
        </w:tabs>
        <w:rPr>
          <w:rFonts w:ascii="Comic Sans MS" w:hAnsi="Comic Sans MS"/>
          <w:sz w:val="28"/>
          <w:szCs w:val="28"/>
          <w:lang w:val="en-US"/>
        </w:rPr>
      </w:pPr>
    </w:p>
    <w:p w14:paraId="13112ACB" w14:textId="7D94D14E" w:rsidR="00623D5C" w:rsidRDefault="00623D5C" w:rsidP="00623D5C">
      <w:pPr>
        <w:tabs>
          <w:tab w:val="left" w:pos="1200"/>
        </w:tabs>
        <w:rPr>
          <w:rFonts w:ascii="Comic Sans MS" w:hAnsi="Comic Sans MS"/>
          <w:b/>
          <w:bCs/>
          <w:color w:val="5B9BD5" w:themeColor="accent5"/>
          <w:sz w:val="36"/>
          <w:szCs w:val="36"/>
        </w:rPr>
      </w:pPr>
      <w:r w:rsidRPr="00623D5C">
        <w:rPr>
          <w:rFonts w:ascii="Comic Sans MS" w:hAnsi="Comic Sans MS"/>
          <w:b/>
          <w:bCs/>
          <w:color w:val="5B9BD5" w:themeColor="accent5"/>
          <w:sz w:val="36"/>
          <w:szCs w:val="36"/>
        </w:rPr>
        <w:lastRenderedPageBreak/>
        <w:t>Errors-at-</w:t>
      </w:r>
      <w:proofErr w:type="gramStart"/>
      <w:r w:rsidRPr="00623D5C">
        <w:rPr>
          <w:rFonts w:ascii="Comic Sans MS" w:hAnsi="Comic Sans MS"/>
          <w:b/>
          <w:bCs/>
          <w:color w:val="5B9BD5" w:themeColor="accent5"/>
          <w:sz w:val="36"/>
          <w:szCs w:val="36"/>
        </w:rPr>
        <w:t>Random :</w:t>
      </w:r>
      <w:proofErr w:type="gramEnd"/>
    </w:p>
    <w:p w14:paraId="512E9BAA" w14:textId="77777777" w:rsidR="00623D5C" w:rsidRPr="00623D5C" w:rsidRDefault="00623D5C" w:rsidP="00623D5C">
      <w:pPr>
        <w:tabs>
          <w:tab w:val="left" w:pos="1200"/>
        </w:tabs>
        <w:rPr>
          <w:rFonts w:ascii="Comic Sans MS" w:hAnsi="Comic Sans MS"/>
          <w:b/>
          <w:bCs/>
          <w:color w:val="5B9BD5" w:themeColor="accent5"/>
          <w:sz w:val="36"/>
          <w:szCs w:val="36"/>
        </w:rPr>
      </w:pPr>
    </w:p>
    <w:p w14:paraId="14A365B8" w14:textId="6926522F" w:rsidR="00623D5C" w:rsidRPr="00623D5C" w:rsidRDefault="00623D5C" w:rsidP="00623D5C">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623D5C">
        <w:rPr>
          <w:rFonts w:ascii="Comic Sans MS" w:hAnsi="Comic Sans MS"/>
          <w:b/>
          <w:bCs/>
          <w:color w:val="808080" w:themeColor="background1" w:themeShade="80"/>
          <w:sz w:val="28"/>
          <w:szCs w:val="28"/>
        </w:rPr>
        <w:t>Errors-at-random are data errors such as missing or mismeasured data that are random with respect to the data we observe. Errors are not-at-random if the probability that an observation is missing or erroneous is correlated with the observed data. Errors-not-at-random are especially problematic if errors are correlated with labels.</w:t>
      </w:r>
    </w:p>
    <w:p w14:paraId="5FA0CFDF" w14:textId="5CDA1489" w:rsidR="00623D5C" w:rsidRDefault="00623D5C" w:rsidP="008F7E22">
      <w:pPr>
        <w:tabs>
          <w:tab w:val="left" w:pos="1200"/>
        </w:tabs>
        <w:rPr>
          <w:rFonts w:ascii="Comic Sans MS" w:hAnsi="Comic Sans MS"/>
          <w:sz w:val="28"/>
          <w:szCs w:val="28"/>
          <w:lang w:val="en-US"/>
        </w:rPr>
      </w:pPr>
    </w:p>
    <w:p w14:paraId="3552BBA3" w14:textId="41F53D52" w:rsidR="00714C8C" w:rsidRDefault="00714C8C" w:rsidP="008F7E22">
      <w:pPr>
        <w:tabs>
          <w:tab w:val="left" w:pos="1200"/>
        </w:tabs>
        <w:rPr>
          <w:rFonts w:ascii="Comic Sans MS" w:hAnsi="Comic Sans MS"/>
          <w:sz w:val="28"/>
          <w:szCs w:val="28"/>
          <w:lang w:val="en-US"/>
        </w:rPr>
      </w:pPr>
    </w:p>
    <w:p w14:paraId="55FDE287" w14:textId="77777777" w:rsidR="00714C8C" w:rsidRPr="00714C8C" w:rsidRDefault="00714C8C" w:rsidP="00714C8C">
      <w:pPr>
        <w:tabs>
          <w:tab w:val="left" w:pos="1200"/>
        </w:tabs>
        <w:rPr>
          <w:rFonts w:ascii="Comic Sans MS" w:hAnsi="Comic Sans MS"/>
          <w:b/>
          <w:bCs/>
          <w:color w:val="5B9BD5" w:themeColor="accent5"/>
          <w:sz w:val="36"/>
          <w:szCs w:val="36"/>
        </w:rPr>
      </w:pPr>
      <w:proofErr w:type="gramStart"/>
      <w:r w:rsidRPr="00714C8C">
        <w:rPr>
          <w:rFonts w:ascii="Comic Sans MS" w:hAnsi="Comic Sans MS"/>
          <w:b/>
          <w:bCs/>
          <w:color w:val="5B9BD5" w:themeColor="accent5"/>
          <w:sz w:val="36"/>
          <w:szCs w:val="36"/>
        </w:rPr>
        <w:t>ETL :</w:t>
      </w:r>
      <w:proofErr w:type="gramEnd"/>
    </w:p>
    <w:p w14:paraId="6787BA95" w14:textId="77777777" w:rsidR="00714C8C" w:rsidRDefault="00714C8C" w:rsidP="00714C8C">
      <w:pPr>
        <w:tabs>
          <w:tab w:val="left" w:pos="1200"/>
        </w:tabs>
        <w:rPr>
          <w:rFonts w:ascii="Comic Sans MS" w:hAnsi="Comic Sans MS"/>
          <w:sz w:val="28"/>
          <w:szCs w:val="28"/>
        </w:rPr>
      </w:pPr>
    </w:p>
    <w:p w14:paraId="07E82D03" w14:textId="412EB658" w:rsidR="00714C8C" w:rsidRPr="00714C8C" w:rsidRDefault="00714C8C" w:rsidP="00714C8C">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714C8C">
        <w:rPr>
          <w:rFonts w:ascii="Comic Sans MS" w:hAnsi="Comic Sans MS"/>
          <w:b/>
          <w:bCs/>
          <w:color w:val="808080" w:themeColor="background1" w:themeShade="80"/>
          <w:sz w:val="28"/>
          <w:szCs w:val="28"/>
        </w:rPr>
        <w:t>ETL is short for extract, transform, load, three database functions that are combined into one tool to pull data from a primary source and place it into a database.</w:t>
      </w:r>
    </w:p>
    <w:p w14:paraId="783E5C36" w14:textId="60DE87BC" w:rsidR="00714C8C" w:rsidRDefault="00714C8C" w:rsidP="008F7E22">
      <w:pPr>
        <w:tabs>
          <w:tab w:val="left" w:pos="1200"/>
        </w:tabs>
        <w:rPr>
          <w:rFonts w:ascii="Comic Sans MS" w:hAnsi="Comic Sans MS"/>
          <w:sz w:val="28"/>
          <w:szCs w:val="28"/>
          <w:lang w:val="en-US"/>
        </w:rPr>
      </w:pPr>
    </w:p>
    <w:p w14:paraId="540A2DC2" w14:textId="258A4BFC" w:rsidR="00255B7F" w:rsidRDefault="00255B7F" w:rsidP="008F7E22">
      <w:pPr>
        <w:tabs>
          <w:tab w:val="left" w:pos="1200"/>
        </w:tabs>
        <w:rPr>
          <w:rFonts w:ascii="Comic Sans MS" w:hAnsi="Comic Sans MS"/>
          <w:sz w:val="28"/>
          <w:szCs w:val="28"/>
          <w:lang w:val="en-US"/>
        </w:rPr>
      </w:pPr>
    </w:p>
    <w:p w14:paraId="04D043D1" w14:textId="77777777" w:rsidR="00255B7F" w:rsidRPr="00255B7F" w:rsidRDefault="00255B7F" w:rsidP="00255B7F">
      <w:pPr>
        <w:tabs>
          <w:tab w:val="left" w:pos="1200"/>
        </w:tabs>
        <w:rPr>
          <w:rFonts w:ascii="Comic Sans MS" w:hAnsi="Comic Sans MS"/>
          <w:b/>
          <w:bCs/>
          <w:color w:val="5B9BD5" w:themeColor="accent5"/>
          <w:sz w:val="36"/>
          <w:szCs w:val="36"/>
        </w:rPr>
      </w:pPr>
      <w:r w:rsidRPr="00255B7F">
        <w:rPr>
          <w:rFonts w:ascii="Comic Sans MS" w:hAnsi="Comic Sans MS"/>
          <w:b/>
          <w:bCs/>
          <w:color w:val="5B9BD5" w:themeColor="accent5"/>
          <w:sz w:val="36"/>
          <w:szCs w:val="36"/>
        </w:rPr>
        <w:t xml:space="preserve">Expert </w:t>
      </w:r>
      <w:proofErr w:type="gramStart"/>
      <w:r w:rsidRPr="00255B7F">
        <w:rPr>
          <w:rFonts w:ascii="Comic Sans MS" w:hAnsi="Comic Sans MS"/>
          <w:b/>
          <w:bCs/>
          <w:color w:val="5B9BD5" w:themeColor="accent5"/>
          <w:sz w:val="36"/>
          <w:szCs w:val="36"/>
        </w:rPr>
        <w:t>System :</w:t>
      </w:r>
      <w:proofErr w:type="gramEnd"/>
    </w:p>
    <w:p w14:paraId="674F39E2" w14:textId="77777777" w:rsidR="00255B7F" w:rsidRDefault="00255B7F" w:rsidP="00255B7F">
      <w:pPr>
        <w:tabs>
          <w:tab w:val="left" w:pos="1200"/>
        </w:tabs>
        <w:rPr>
          <w:rFonts w:ascii="Comic Sans MS" w:hAnsi="Comic Sans MS"/>
          <w:sz w:val="28"/>
          <w:szCs w:val="28"/>
        </w:rPr>
      </w:pPr>
    </w:p>
    <w:p w14:paraId="44C65210" w14:textId="7A8367FF" w:rsidR="00255B7F" w:rsidRPr="00255B7F" w:rsidRDefault="00255B7F" w:rsidP="00255B7F">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255B7F">
        <w:rPr>
          <w:rFonts w:ascii="Comic Sans MS" w:hAnsi="Comic Sans MS"/>
          <w:b/>
          <w:bCs/>
          <w:color w:val="808080" w:themeColor="background1" w:themeShade="80"/>
          <w:sz w:val="28"/>
          <w:szCs w:val="28"/>
        </w:rPr>
        <w:t>An expert system is a computer system that emulates the decision-making ability of a human expert. Expert systems are designed to solve complex problems processing data describing the context of the decision being made and applying logic, mainly in the form of if-then rules.</w:t>
      </w:r>
    </w:p>
    <w:p w14:paraId="4591DA96" w14:textId="2AC8808F" w:rsidR="00255B7F" w:rsidRDefault="00255B7F" w:rsidP="008F7E22">
      <w:pPr>
        <w:tabs>
          <w:tab w:val="left" w:pos="1200"/>
        </w:tabs>
        <w:rPr>
          <w:rFonts w:ascii="Comic Sans MS" w:hAnsi="Comic Sans MS"/>
          <w:sz w:val="28"/>
          <w:szCs w:val="28"/>
          <w:lang w:val="en-US"/>
        </w:rPr>
      </w:pPr>
    </w:p>
    <w:p w14:paraId="68F8BA99" w14:textId="291B78D1" w:rsidR="008E0941" w:rsidRDefault="008E0941" w:rsidP="008F7E22">
      <w:pPr>
        <w:tabs>
          <w:tab w:val="left" w:pos="1200"/>
        </w:tabs>
        <w:rPr>
          <w:rFonts w:ascii="Comic Sans MS" w:hAnsi="Comic Sans MS"/>
          <w:sz w:val="28"/>
          <w:szCs w:val="28"/>
          <w:lang w:val="en-US"/>
        </w:rPr>
      </w:pPr>
    </w:p>
    <w:p w14:paraId="4E98A44B" w14:textId="77777777" w:rsidR="00562B9B" w:rsidRPr="00562B9B" w:rsidRDefault="00562B9B" w:rsidP="00562B9B">
      <w:pPr>
        <w:tabs>
          <w:tab w:val="left" w:pos="1200"/>
        </w:tabs>
        <w:rPr>
          <w:rFonts w:ascii="Comic Sans MS" w:hAnsi="Comic Sans MS"/>
          <w:b/>
          <w:bCs/>
          <w:color w:val="5B9BD5" w:themeColor="accent5"/>
          <w:sz w:val="36"/>
          <w:szCs w:val="36"/>
        </w:rPr>
      </w:pPr>
      <w:proofErr w:type="gramStart"/>
      <w:r w:rsidRPr="00562B9B">
        <w:rPr>
          <w:rFonts w:ascii="Comic Sans MS" w:hAnsi="Comic Sans MS"/>
          <w:b/>
          <w:bCs/>
          <w:color w:val="5B9BD5" w:themeColor="accent5"/>
          <w:sz w:val="36"/>
          <w:szCs w:val="36"/>
        </w:rPr>
        <w:lastRenderedPageBreak/>
        <w:t>Hadoop :</w:t>
      </w:r>
      <w:proofErr w:type="gramEnd"/>
    </w:p>
    <w:p w14:paraId="50FBBAAE" w14:textId="77777777" w:rsidR="00562B9B" w:rsidRDefault="00562B9B" w:rsidP="00562B9B">
      <w:pPr>
        <w:tabs>
          <w:tab w:val="left" w:pos="1200"/>
        </w:tabs>
        <w:rPr>
          <w:rFonts w:ascii="Comic Sans MS" w:hAnsi="Comic Sans MS"/>
          <w:sz w:val="28"/>
          <w:szCs w:val="28"/>
        </w:rPr>
      </w:pPr>
    </w:p>
    <w:p w14:paraId="50E3B5E0" w14:textId="2A925863" w:rsidR="00562B9B" w:rsidRDefault="00562B9B" w:rsidP="00562B9B">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562B9B">
        <w:rPr>
          <w:rFonts w:ascii="Comic Sans MS" w:hAnsi="Comic Sans MS"/>
          <w:b/>
          <w:bCs/>
          <w:color w:val="808080" w:themeColor="background1" w:themeShade="80"/>
          <w:sz w:val="28"/>
          <w:szCs w:val="28"/>
        </w:rPr>
        <w:t xml:space="preserve">Hadoop is a collection of software that facilitate using a network of many computers to solve problems involving large amounts of data and computation. It consists of two main functional components. One, the Hadoop Distributed File System (HDFS), is a utility that allows data to be stored over multiple networked machines in a failure-tolerant manner while still being treated as a single file from the perspective of the user. The other, Hadoop MapReduce, is a programming paradigm that allows the user to process and </w:t>
      </w:r>
      <w:proofErr w:type="spellStart"/>
      <w:r w:rsidRPr="00562B9B">
        <w:rPr>
          <w:rFonts w:ascii="Comic Sans MS" w:hAnsi="Comic Sans MS"/>
          <w:b/>
          <w:bCs/>
          <w:color w:val="808080" w:themeColor="background1" w:themeShade="80"/>
          <w:sz w:val="28"/>
          <w:szCs w:val="28"/>
        </w:rPr>
        <w:t>analyze</w:t>
      </w:r>
      <w:proofErr w:type="spellEnd"/>
      <w:r w:rsidRPr="00562B9B">
        <w:rPr>
          <w:rFonts w:ascii="Comic Sans MS" w:hAnsi="Comic Sans MS"/>
          <w:b/>
          <w:bCs/>
          <w:color w:val="808080" w:themeColor="background1" w:themeShade="80"/>
          <w:sz w:val="28"/>
          <w:szCs w:val="28"/>
        </w:rPr>
        <w:t xml:space="preserve"> this data in parallel over large numbers of individual processing units located across multiple machines.</w:t>
      </w:r>
    </w:p>
    <w:p w14:paraId="4B558B2E" w14:textId="2BC94CE9" w:rsidR="00583652" w:rsidRDefault="00583652" w:rsidP="00562B9B">
      <w:pPr>
        <w:tabs>
          <w:tab w:val="left" w:pos="1200"/>
        </w:tabs>
        <w:rPr>
          <w:rFonts w:ascii="Comic Sans MS" w:hAnsi="Comic Sans MS"/>
          <w:b/>
          <w:bCs/>
          <w:color w:val="808080" w:themeColor="background1" w:themeShade="80"/>
          <w:sz w:val="28"/>
          <w:szCs w:val="28"/>
        </w:rPr>
      </w:pPr>
    </w:p>
    <w:p w14:paraId="64986161" w14:textId="44DCC52B" w:rsidR="00583652" w:rsidRDefault="00583652" w:rsidP="00562B9B">
      <w:pPr>
        <w:tabs>
          <w:tab w:val="left" w:pos="1200"/>
        </w:tabs>
        <w:rPr>
          <w:rFonts w:ascii="Comic Sans MS" w:hAnsi="Comic Sans MS"/>
          <w:b/>
          <w:bCs/>
          <w:color w:val="808080" w:themeColor="background1" w:themeShade="80"/>
          <w:sz w:val="28"/>
          <w:szCs w:val="28"/>
        </w:rPr>
      </w:pPr>
    </w:p>
    <w:p w14:paraId="74534182" w14:textId="77777777" w:rsidR="00583652" w:rsidRPr="00583652" w:rsidRDefault="00583652" w:rsidP="00583652">
      <w:pPr>
        <w:tabs>
          <w:tab w:val="left" w:pos="1200"/>
        </w:tabs>
        <w:rPr>
          <w:rFonts w:ascii="Comic Sans MS" w:hAnsi="Comic Sans MS"/>
          <w:b/>
          <w:bCs/>
          <w:color w:val="5B9BD5" w:themeColor="accent5"/>
          <w:sz w:val="36"/>
          <w:szCs w:val="36"/>
        </w:rPr>
      </w:pPr>
      <w:proofErr w:type="spellStart"/>
      <w:proofErr w:type="gramStart"/>
      <w:r w:rsidRPr="00583652">
        <w:rPr>
          <w:rFonts w:ascii="Comic Sans MS" w:hAnsi="Comic Sans MS"/>
          <w:b/>
          <w:bCs/>
          <w:color w:val="5B9BD5" w:themeColor="accent5"/>
          <w:sz w:val="36"/>
          <w:szCs w:val="36"/>
        </w:rPr>
        <w:t>HiPPO</w:t>
      </w:r>
      <w:proofErr w:type="spellEnd"/>
      <w:r w:rsidRPr="00583652">
        <w:rPr>
          <w:rFonts w:ascii="Comic Sans MS" w:hAnsi="Comic Sans MS"/>
          <w:b/>
          <w:bCs/>
          <w:color w:val="5B9BD5" w:themeColor="accent5"/>
          <w:sz w:val="36"/>
          <w:szCs w:val="36"/>
        </w:rPr>
        <w:t xml:space="preserve"> :</w:t>
      </w:r>
      <w:proofErr w:type="gramEnd"/>
    </w:p>
    <w:p w14:paraId="71789EF4" w14:textId="77777777" w:rsidR="00583652" w:rsidRDefault="00583652" w:rsidP="00583652">
      <w:pPr>
        <w:tabs>
          <w:tab w:val="left" w:pos="1200"/>
        </w:tabs>
        <w:rPr>
          <w:rFonts w:ascii="Comic Sans MS" w:hAnsi="Comic Sans MS"/>
          <w:b/>
          <w:bCs/>
          <w:color w:val="808080" w:themeColor="background1" w:themeShade="80"/>
          <w:sz w:val="28"/>
          <w:szCs w:val="28"/>
        </w:rPr>
      </w:pPr>
    </w:p>
    <w:p w14:paraId="39050C71" w14:textId="52E025C7" w:rsidR="00583652" w:rsidRDefault="00583652" w:rsidP="00583652">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583652">
        <w:rPr>
          <w:rFonts w:ascii="Comic Sans MS" w:hAnsi="Comic Sans MS"/>
          <w:b/>
          <w:bCs/>
          <w:color w:val="808080" w:themeColor="background1" w:themeShade="80"/>
          <w:sz w:val="28"/>
          <w:szCs w:val="28"/>
        </w:rPr>
        <w:t>Highest Paid Person’s Opinion. A paradigm for decision-making within businesses that is inconsistent with data-driven cultures.</w:t>
      </w:r>
    </w:p>
    <w:p w14:paraId="7C162BBD" w14:textId="7998F9CD" w:rsidR="00AC2583" w:rsidRDefault="00AC2583" w:rsidP="00583652">
      <w:pPr>
        <w:tabs>
          <w:tab w:val="left" w:pos="1200"/>
        </w:tabs>
        <w:rPr>
          <w:rFonts w:ascii="Comic Sans MS" w:hAnsi="Comic Sans MS"/>
          <w:b/>
          <w:bCs/>
          <w:color w:val="808080" w:themeColor="background1" w:themeShade="80"/>
          <w:sz w:val="28"/>
          <w:szCs w:val="28"/>
        </w:rPr>
      </w:pPr>
    </w:p>
    <w:p w14:paraId="7CB42F52" w14:textId="278854C0" w:rsidR="00AC2583" w:rsidRDefault="00AC2583" w:rsidP="00583652">
      <w:pPr>
        <w:tabs>
          <w:tab w:val="left" w:pos="1200"/>
        </w:tabs>
        <w:rPr>
          <w:rFonts w:ascii="Comic Sans MS" w:hAnsi="Comic Sans MS"/>
          <w:b/>
          <w:bCs/>
          <w:color w:val="808080" w:themeColor="background1" w:themeShade="80"/>
          <w:sz w:val="28"/>
          <w:szCs w:val="28"/>
        </w:rPr>
      </w:pPr>
    </w:p>
    <w:p w14:paraId="509F0E98" w14:textId="77777777" w:rsidR="00AC2583" w:rsidRPr="00AC2583" w:rsidRDefault="00AC2583" w:rsidP="00AC2583">
      <w:pPr>
        <w:tabs>
          <w:tab w:val="left" w:pos="1200"/>
        </w:tabs>
        <w:rPr>
          <w:rFonts w:ascii="Comic Sans MS" w:hAnsi="Comic Sans MS"/>
          <w:b/>
          <w:bCs/>
          <w:color w:val="5B9BD5" w:themeColor="accent5"/>
          <w:sz w:val="36"/>
          <w:szCs w:val="36"/>
        </w:rPr>
      </w:pPr>
      <w:proofErr w:type="gramStart"/>
      <w:r w:rsidRPr="00AC2583">
        <w:rPr>
          <w:rFonts w:ascii="Comic Sans MS" w:hAnsi="Comic Sans MS"/>
          <w:b/>
          <w:bCs/>
          <w:color w:val="5B9BD5" w:themeColor="accent5"/>
          <w:sz w:val="36"/>
          <w:szCs w:val="36"/>
        </w:rPr>
        <w:t>Hive :</w:t>
      </w:r>
      <w:proofErr w:type="gramEnd"/>
    </w:p>
    <w:p w14:paraId="00FFCB25" w14:textId="06493638" w:rsidR="00AC2583" w:rsidRPr="00AC2583" w:rsidRDefault="00AC2583" w:rsidP="00AC258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C2583">
        <w:rPr>
          <w:rFonts w:ascii="Comic Sans MS" w:hAnsi="Comic Sans MS"/>
          <w:b/>
          <w:bCs/>
          <w:color w:val="808080" w:themeColor="background1" w:themeShade="80"/>
          <w:sz w:val="28"/>
          <w:szCs w:val="28"/>
        </w:rPr>
        <w:t>Hive is a data warehouse software project built on top of Hadoop for providing data query and analysis. Hive gives a SQL-like interface to query data stored in various databases and file systems that integrate with Hadoop.</w:t>
      </w:r>
    </w:p>
    <w:p w14:paraId="226E4053" w14:textId="77777777" w:rsidR="009E02B2" w:rsidRPr="009E02B2" w:rsidRDefault="009E02B2" w:rsidP="009E02B2">
      <w:pPr>
        <w:tabs>
          <w:tab w:val="left" w:pos="1200"/>
        </w:tabs>
        <w:rPr>
          <w:rFonts w:ascii="Comic Sans MS" w:hAnsi="Comic Sans MS"/>
          <w:b/>
          <w:bCs/>
          <w:color w:val="5B9BD5" w:themeColor="accent5"/>
          <w:sz w:val="36"/>
          <w:szCs w:val="36"/>
        </w:rPr>
      </w:pPr>
      <w:r w:rsidRPr="009E02B2">
        <w:rPr>
          <w:rFonts w:ascii="Comic Sans MS" w:hAnsi="Comic Sans MS"/>
          <w:b/>
          <w:bCs/>
          <w:color w:val="5B9BD5" w:themeColor="accent5"/>
          <w:sz w:val="36"/>
          <w:szCs w:val="36"/>
        </w:rPr>
        <w:lastRenderedPageBreak/>
        <w:t>Internet of Things (IoT</w:t>
      </w:r>
      <w:proofErr w:type="gramStart"/>
      <w:r w:rsidRPr="009E02B2">
        <w:rPr>
          <w:rFonts w:ascii="Comic Sans MS" w:hAnsi="Comic Sans MS"/>
          <w:b/>
          <w:bCs/>
          <w:color w:val="5B9BD5" w:themeColor="accent5"/>
          <w:sz w:val="36"/>
          <w:szCs w:val="36"/>
        </w:rPr>
        <w:t>) :</w:t>
      </w:r>
      <w:proofErr w:type="gramEnd"/>
    </w:p>
    <w:p w14:paraId="6E0E6FFE" w14:textId="77777777" w:rsidR="009E02B2" w:rsidRDefault="009E02B2" w:rsidP="009E02B2">
      <w:pPr>
        <w:tabs>
          <w:tab w:val="left" w:pos="1200"/>
        </w:tabs>
        <w:rPr>
          <w:rFonts w:ascii="Comic Sans MS" w:hAnsi="Comic Sans MS"/>
          <w:b/>
          <w:bCs/>
          <w:color w:val="808080" w:themeColor="background1" w:themeShade="80"/>
          <w:sz w:val="28"/>
          <w:szCs w:val="28"/>
        </w:rPr>
      </w:pPr>
    </w:p>
    <w:p w14:paraId="7AA66725" w14:textId="1928EFFC" w:rsidR="009E02B2" w:rsidRDefault="009E02B2" w:rsidP="009E02B2">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9E02B2">
        <w:rPr>
          <w:rFonts w:ascii="Comic Sans MS" w:hAnsi="Comic Sans MS"/>
          <w:b/>
          <w:bCs/>
          <w:color w:val="808080" w:themeColor="background1" w:themeShade="80"/>
          <w:sz w:val="28"/>
          <w:szCs w:val="28"/>
        </w:rPr>
        <w:t>The Internet of things (IoT) is the extension of internet connectivity into physical devices and everyday objects. Embedded with electronics, internet connectivity, artificial intelligence, and other forms of hardware, these devices can communicate and interact with others over the Internet, and they can be remotely monitored and controlled</w:t>
      </w:r>
    </w:p>
    <w:p w14:paraId="528B42FB" w14:textId="43956602" w:rsidR="00527DEC" w:rsidRDefault="00527DEC" w:rsidP="009E02B2">
      <w:pPr>
        <w:tabs>
          <w:tab w:val="left" w:pos="1200"/>
        </w:tabs>
        <w:rPr>
          <w:rFonts w:ascii="Comic Sans MS" w:hAnsi="Comic Sans MS"/>
          <w:b/>
          <w:bCs/>
          <w:color w:val="808080" w:themeColor="background1" w:themeShade="80"/>
          <w:sz w:val="28"/>
          <w:szCs w:val="28"/>
        </w:rPr>
      </w:pPr>
    </w:p>
    <w:p w14:paraId="557737DD" w14:textId="59A6EAA8" w:rsidR="00527DEC" w:rsidRDefault="00527DEC" w:rsidP="009E02B2">
      <w:pPr>
        <w:tabs>
          <w:tab w:val="left" w:pos="1200"/>
        </w:tabs>
        <w:rPr>
          <w:rFonts w:ascii="Comic Sans MS" w:hAnsi="Comic Sans MS"/>
          <w:b/>
          <w:bCs/>
          <w:color w:val="808080" w:themeColor="background1" w:themeShade="80"/>
          <w:sz w:val="28"/>
          <w:szCs w:val="28"/>
        </w:rPr>
      </w:pPr>
    </w:p>
    <w:p w14:paraId="04B34106" w14:textId="77777777" w:rsidR="00527DEC" w:rsidRPr="00527DEC" w:rsidRDefault="00527DEC" w:rsidP="00527DEC">
      <w:pPr>
        <w:tabs>
          <w:tab w:val="left" w:pos="1200"/>
        </w:tabs>
        <w:rPr>
          <w:rFonts w:ascii="Comic Sans MS" w:hAnsi="Comic Sans MS"/>
          <w:b/>
          <w:bCs/>
          <w:color w:val="5B9BD5" w:themeColor="accent5"/>
          <w:sz w:val="36"/>
          <w:szCs w:val="36"/>
        </w:rPr>
      </w:pPr>
      <w:proofErr w:type="gramStart"/>
      <w:r w:rsidRPr="00527DEC">
        <w:rPr>
          <w:rFonts w:ascii="Comic Sans MS" w:hAnsi="Comic Sans MS"/>
          <w:b/>
          <w:bCs/>
          <w:color w:val="5B9BD5" w:themeColor="accent5"/>
          <w:sz w:val="36"/>
          <w:szCs w:val="36"/>
        </w:rPr>
        <w:t>Java :</w:t>
      </w:r>
      <w:proofErr w:type="gramEnd"/>
    </w:p>
    <w:p w14:paraId="6D67E9D9" w14:textId="77777777" w:rsidR="00527DEC" w:rsidRDefault="00527DEC" w:rsidP="00527DEC">
      <w:pPr>
        <w:tabs>
          <w:tab w:val="left" w:pos="1200"/>
        </w:tabs>
        <w:rPr>
          <w:rFonts w:ascii="Comic Sans MS" w:hAnsi="Comic Sans MS"/>
          <w:b/>
          <w:bCs/>
          <w:color w:val="808080" w:themeColor="background1" w:themeShade="80"/>
          <w:sz w:val="28"/>
          <w:szCs w:val="28"/>
        </w:rPr>
      </w:pPr>
    </w:p>
    <w:p w14:paraId="6BD2438A" w14:textId="01293CBA" w:rsidR="00527DEC" w:rsidRPr="00527DEC" w:rsidRDefault="00527DEC" w:rsidP="00527DEC">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527DEC">
        <w:rPr>
          <w:rFonts w:ascii="Comic Sans MS" w:hAnsi="Comic Sans MS"/>
          <w:b/>
          <w:bCs/>
          <w:color w:val="808080" w:themeColor="background1" w:themeShade="80"/>
          <w:sz w:val="28"/>
          <w:szCs w:val="28"/>
        </w:rPr>
        <w:t>Java is a general-purpose, object-oriented, compiled programming language. While it is not among the most common languages used by data scientists, it and its close relative Scala are the native language of many distributed computing frameworks such as Hadoop and Spark.</w:t>
      </w:r>
    </w:p>
    <w:p w14:paraId="738512E8" w14:textId="77777777" w:rsidR="00527DEC" w:rsidRPr="009E02B2" w:rsidRDefault="00527DEC" w:rsidP="009E02B2">
      <w:pPr>
        <w:tabs>
          <w:tab w:val="left" w:pos="1200"/>
        </w:tabs>
        <w:rPr>
          <w:rFonts w:ascii="Comic Sans MS" w:hAnsi="Comic Sans MS"/>
          <w:b/>
          <w:bCs/>
          <w:color w:val="808080" w:themeColor="background1" w:themeShade="80"/>
          <w:sz w:val="28"/>
          <w:szCs w:val="28"/>
        </w:rPr>
      </w:pPr>
    </w:p>
    <w:p w14:paraId="34281C3F" w14:textId="77777777" w:rsidR="00AC2583" w:rsidRPr="00583652" w:rsidRDefault="00AC2583" w:rsidP="00583652">
      <w:pPr>
        <w:tabs>
          <w:tab w:val="left" w:pos="1200"/>
        </w:tabs>
        <w:rPr>
          <w:rFonts w:ascii="Comic Sans MS" w:hAnsi="Comic Sans MS"/>
          <w:b/>
          <w:bCs/>
          <w:color w:val="808080" w:themeColor="background1" w:themeShade="80"/>
          <w:sz w:val="28"/>
          <w:szCs w:val="28"/>
        </w:rPr>
      </w:pPr>
    </w:p>
    <w:p w14:paraId="097AB551" w14:textId="77777777" w:rsidR="007256D7" w:rsidRDefault="007256D7" w:rsidP="00362865">
      <w:pPr>
        <w:tabs>
          <w:tab w:val="left" w:pos="1200"/>
        </w:tabs>
        <w:rPr>
          <w:rFonts w:ascii="Comic Sans MS" w:hAnsi="Comic Sans MS"/>
          <w:b/>
          <w:bCs/>
          <w:color w:val="5B9BD5" w:themeColor="accent5"/>
          <w:sz w:val="36"/>
          <w:szCs w:val="36"/>
        </w:rPr>
      </w:pPr>
    </w:p>
    <w:p w14:paraId="4EFC5C26" w14:textId="77777777" w:rsidR="00A92C28" w:rsidRPr="00A92C28" w:rsidRDefault="00A92C28" w:rsidP="00A92C28">
      <w:pPr>
        <w:tabs>
          <w:tab w:val="left" w:pos="1200"/>
        </w:tabs>
        <w:rPr>
          <w:rFonts w:ascii="Comic Sans MS" w:hAnsi="Comic Sans MS"/>
          <w:b/>
          <w:bCs/>
          <w:color w:val="5B9BD5" w:themeColor="accent5"/>
          <w:sz w:val="36"/>
          <w:szCs w:val="36"/>
        </w:rPr>
      </w:pPr>
      <w:proofErr w:type="gramStart"/>
      <w:r w:rsidRPr="00A92C28">
        <w:rPr>
          <w:rFonts w:ascii="Comic Sans MS" w:hAnsi="Comic Sans MS"/>
          <w:b/>
          <w:bCs/>
          <w:color w:val="5B9BD5" w:themeColor="accent5"/>
          <w:sz w:val="36"/>
          <w:szCs w:val="36"/>
        </w:rPr>
        <w:t>Leakage :</w:t>
      </w:r>
      <w:proofErr w:type="gramEnd"/>
    </w:p>
    <w:p w14:paraId="7FA5BA91" w14:textId="77777777" w:rsidR="00A92C28" w:rsidRDefault="00A92C28" w:rsidP="00A92C28">
      <w:pPr>
        <w:tabs>
          <w:tab w:val="left" w:pos="1200"/>
        </w:tabs>
        <w:rPr>
          <w:rFonts w:ascii="Comic Sans MS" w:hAnsi="Comic Sans MS"/>
          <w:b/>
          <w:bCs/>
          <w:color w:val="808080" w:themeColor="background1" w:themeShade="80"/>
          <w:sz w:val="28"/>
          <w:szCs w:val="28"/>
        </w:rPr>
      </w:pPr>
    </w:p>
    <w:p w14:paraId="4267F41F" w14:textId="3E35995B" w:rsidR="00A92C28" w:rsidRPr="00A92C28" w:rsidRDefault="00A92C28" w:rsidP="00A92C28">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92C28">
        <w:rPr>
          <w:rFonts w:ascii="Comic Sans MS" w:hAnsi="Comic Sans MS"/>
          <w:b/>
          <w:bCs/>
          <w:color w:val="808080" w:themeColor="background1" w:themeShade="80"/>
          <w:sz w:val="28"/>
          <w:szCs w:val="28"/>
        </w:rPr>
        <w:t>Leakage is the introduction of information during training that will not be germane or available to the deployed algorithm.</w:t>
      </w:r>
    </w:p>
    <w:p w14:paraId="23A17B6F" w14:textId="68F67969" w:rsidR="00362865" w:rsidRPr="00362865" w:rsidRDefault="00362865" w:rsidP="00362865">
      <w:pPr>
        <w:tabs>
          <w:tab w:val="left" w:pos="1200"/>
        </w:tabs>
        <w:rPr>
          <w:rFonts w:ascii="Comic Sans MS" w:hAnsi="Comic Sans MS"/>
          <w:b/>
          <w:bCs/>
          <w:color w:val="5B9BD5" w:themeColor="accent5"/>
          <w:sz w:val="36"/>
          <w:szCs w:val="36"/>
        </w:rPr>
      </w:pPr>
      <w:proofErr w:type="gramStart"/>
      <w:r w:rsidRPr="00362865">
        <w:rPr>
          <w:rFonts w:ascii="Comic Sans MS" w:hAnsi="Comic Sans MS"/>
          <w:b/>
          <w:bCs/>
          <w:color w:val="5B9BD5" w:themeColor="accent5"/>
          <w:sz w:val="36"/>
          <w:szCs w:val="36"/>
        </w:rPr>
        <w:lastRenderedPageBreak/>
        <w:t>Label :</w:t>
      </w:r>
      <w:proofErr w:type="gramEnd"/>
    </w:p>
    <w:p w14:paraId="483F6083" w14:textId="77777777" w:rsidR="00362865" w:rsidRDefault="00362865" w:rsidP="0036286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p>
    <w:p w14:paraId="05090F4B" w14:textId="7F2DBE12" w:rsidR="00362865" w:rsidRPr="00362865" w:rsidRDefault="00362865" w:rsidP="0036286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62865">
        <w:rPr>
          <w:rFonts w:ascii="Comic Sans MS" w:hAnsi="Comic Sans MS"/>
          <w:b/>
          <w:bCs/>
          <w:color w:val="808080" w:themeColor="background1" w:themeShade="80"/>
          <w:sz w:val="28"/>
          <w:szCs w:val="28"/>
        </w:rPr>
        <w:t>In supervised learning applications, labels are the components of the data that indicate the desired predictions or decisions we would like the machine learning algorithm to make for each observation we pass into the algorithm. Supervised learning algorithms learn to use other features in the data to predict labels so that these algorithms can learn to predict labels in other instances when the labels are not known or determined. In certain fields, labels are called targets. See also supervised learning, classification, regression.</w:t>
      </w:r>
    </w:p>
    <w:p w14:paraId="6484D0EB" w14:textId="77777777" w:rsidR="00583652" w:rsidRPr="00562B9B" w:rsidRDefault="00583652" w:rsidP="00562B9B">
      <w:pPr>
        <w:tabs>
          <w:tab w:val="left" w:pos="1200"/>
        </w:tabs>
        <w:rPr>
          <w:rFonts w:ascii="Comic Sans MS" w:hAnsi="Comic Sans MS"/>
          <w:b/>
          <w:bCs/>
          <w:color w:val="808080" w:themeColor="background1" w:themeShade="80"/>
          <w:sz w:val="28"/>
          <w:szCs w:val="28"/>
        </w:rPr>
      </w:pPr>
    </w:p>
    <w:p w14:paraId="1DF6BFB9" w14:textId="2B7BDF23" w:rsidR="008E0941" w:rsidRDefault="008E0941" w:rsidP="008F7E22">
      <w:pPr>
        <w:tabs>
          <w:tab w:val="left" w:pos="1200"/>
        </w:tabs>
        <w:rPr>
          <w:rFonts w:ascii="Comic Sans MS" w:hAnsi="Comic Sans MS"/>
          <w:sz w:val="28"/>
          <w:szCs w:val="28"/>
          <w:lang w:val="en-US"/>
        </w:rPr>
      </w:pPr>
    </w:p>
    <w:p w14:paraId="3C8B2F44" w14:textId="42A12928" w:rsidR="00022CBB" w:rsidRDefault="00022CBB" w:rsidP="008F7E22">
      <w:pPr>
        <w:tabs>
          <w:tab w:val="left" w:pos="1200"/>
        </w:tabs>
        <w:rPr>
          <w:rFonts w:ascii="Comic Sans MS" w:hAnsi="Comic Sans MS"/>
          <w:sz w:val="28"/>
          <w:szCs w:val="28"/>
          <w:lang w:val="en-US"/>
        </w:rPr>
      </w:pPr>
    </w:p>
    <w:p w14:paraId="62402A85" w14:textId="77777777" w:rsidR="00022CBB" w:rsidRPr="00022CBB" w:rsidRDefault="00022CBB" w:rsidP="00022CBB">
      <w:pPr>
        <w:tabs>
          <w:tab w:val="left" w:pos="1200"/>
        </w:tabs>
        <w:rPr>
          <w:rFonts w:ascii="Comic Sans MS" w:hAnsi="Comic Sans MS"/>
          <w:b/>
          <w:bCs/>
          <w:color w:val="5B9BD5" w:themeColor="accent5"/>
          <w:sz w:val="36"/>
          <w:szCs w:val="36"/>
        </w:rPr>
      </w:pPr>
      <w:proofErr w:type="gramStart"/>
      <w:r w:rsidRPr="00022CBB">
        <w:rPr>
          <w:rFonts w:ascii="Comic Sans MS" w:hAnsi="Comic Sans MS"/>
          <w:b/>
          <w:bCs/>
          <w:color w:val="5B9BD5" w:themeColor="accent5"/>
          <w:sz w:val="36"/>
          <w:szCs w:val="36"/>
        </w:rPr>
        <w:t>Length :</w:t>
      </w:r>
      <w:proofErr w:type="gramEnd"/>
    </w:p>
    <w:p w14:paraId="40B430EC" w14:textId="77777777" w:rsidR="00022CBB" w:rsidRDefault="00022CBB" w:rsidP="00022CBB">
      <w:pPr>
        <w:tabs>
          <w:tab w:val="left" w:pos="1200"/>
        </w:tabs>
        <w:rPr>
          <w:rFonts w:ascii="Comic Sans MS" w:hAnsi="Comic Sans MS"/>
          <w:sz w:val="28"/>
          <w:szCs w:val="28"/>
        </w:rPr>
      </w:pPr>
    </w:p>
    <w:p w14:paraId="52AC13E5" w14:textId="5CAF21F8" w:rsidR="00022CBB" w:rsidRPr="00022CBB" w:rsidRDefault="00022CBB" w:rsidP="00022CBB">
      <w:pPr>
        <w:tabs>
          <w:tab w:val="left" w:pos="1200"/>
        </w:tabs>
        <w:rPr>
          <w:rFonts w:ascii="Comic Sans MS" w:hAnsi="Comic Sans MS"/>
          <w:sz w:val="28"/>
          <w:szCs w:val="28"/>
        </w:rPr>
      </w:pPr>
      <w:r>
        <w:rPr>
          <w:rFonts w:ascii="Comic Sans MS" w:hAnsi="Comic Sans MS"/>
          <w:sz w:val="28"/>
          <w:szCs w:val="28"/>
        </w:rPr>
        <w:t xml:space="preserve">                      </w:t>
      </w:r>
      <w:r w:rsidRPr="00022CBB">
        <w:rPr>
          <w:rFonts w:ascii="Comic Sans MS" w:hAnsi="Comic Sans MS"/>
          <w:b/>
          <w:bCs/>
          <w:color w:val="808080" w:themeColor="background1" w:themeShade="80"/>
          <w:sz w:val="28"/>
          <w:szCs w:val="28"/>
        </w:rPr>
        <w:t>Length measures the number of observations in our dataset</w:t>
      </w:r>
      <w:r w:rsidRPr="00022CBB">
        <w:rPr>
          <w:rFonts w:ascii="Comic Sans MS" w:hAnsi="Comic Sans MS"/>
          <w:sz w:val="28"/>
          <w:szCs w:val="28"/>
        </w:rPr>
        <w:t>.</w:t>
      </w:r>
    </w:p>
    <w:p w14:paraId="3BB4BB1F" w14:textId="718B7FA4" w:rsidR="00022CBB" w:rsidRDefault="00022CBB" w:rsidP="008F7E22">
      <w:pPr>
        <w:tabs>
          <w:tab w:val="left" w:pos="1200"/>
        </w:tabs>
        <w:rPr>
          <w:rFonts w:ascii="Comic Sans MS" w:hAnsi="Comic Sans MS"/>
          <w:sz w:val="28"/>
          <w:szCs w:val="28"/>
          <w:lang w:val="en-US"/>
        </w:rPr>
      </w:pPr>
    </w:p>
    <w:p w14:paraId="0FACA447" w14:textId="6D26E845" w:rsidR="00802BC9" w:rsidRDefault="00802BC9" w:rsidP="008F7E22">
      <w:pPr>
        <w:tabs>
          <w:tab w:val="left" w:pos="1200"/>
        </w:tabs>
        <w:rPr>
          <w:rFonts w:ascii="Comic Sans MS" w:hAnsi="Comic Sans MS"/>
          <w:sz w:val="28"/>
          <w:szCs w:val="28"/>
          <w:lang w:val="en-US"/>
        </w:rPr>
      </w:pPr>
    </w:p>
    <w:p w14:paraId="2A9EB3BA" w14:textId="77777777" w:rsidR="00802BC9" w:rsidRPr="00802BC9" w:rsidRDefault="00802BC9" w:rsidP="00802BC9">
      <w:pPr>
        <w:tabs>
          <w:tab w:val="left" w:pos="1200"/>
        </w:tabs>
        <w:rPr>
          <w:rFonts w:ascii="Comic Sans MS" w:hAnsi="Comic Sans MS"/>
          <w:b/>
          <w:bCs/>
          <w:color w:val="5B9BD5" w:themeColor="accent5"/>
          <w:sz w:val="36"/>
          <w:szCs w:val="36"/>
        </w:rPr>
      </w:pPr>
      <w:r w:rsidRPr="00802BC9">
        <w:rPr>
          <w:rFonts w:ascii="Comic Sans MS" w:hAnsi="Comic Sans MS"/>
          <w:b/>
          <w:bCs/>
          <w:color w:val="5B9BD5" w:themeColor="accent5"/>
          <w:sz w:val="36"/>
          <w:szCs w:val="36"/>
        </w:rPr>
        <w:t xml:space="preserve">Linear </w:t>
      </w:r>
      <w:proofErr w:type="gramStart"/>
      <w:r w:rsidRPr="00802BC9">
        <w:rPr>
          <w:rFonts w:ascii="Comic Sans MS" w:hAnsi="Comic Sans MS"/>
          <w:b/>
          <w:bCs/>
          <w:color w:val="5B9BD5" w:themeColor="accent5"/>
          <w:sz w:val="36"/>
          <w:szCs w:val="36"/>
        </w:rPr>
        <w:t>Relationship :</w:t>
      </w:r>
      <w:proofErr w:type="gramEnd"/>
    </w:p>
    <w:p w14:paraId="07ABE913" w14:textId="77777777" w:rsidR="00802BC9" w:rsidRDefault="00802BC9" w:rsidP="00802BC9">
      <w:pPr>
        <w:tabs>
          <w:tab w:val="left" w:pos="1200"/>
        </w:tabs>
        <w:rPr>
          <w:rFonts w:ascii="Comic Sans MS" w:hAnsi="Comic Sans MS"/>
          <w:b/>
          <w:bCs/>
          <w:color w:val="808080" w:themeColor="background1" w:themeShade="80"/>
          <w:sz w:val="28"/>
          <w:szCs w:val="28"/>
        </w:rPr>
      </w:pPr>
    </w:p>
    <w:p w14:paraId="2561B3AC" w14:textId="304BEE22" w:rsidR="00802BC9" w:rsidRPr="00802BC9" w:rsidRDefault="00802BC9" w:rsidP="00802BC9">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802BC9">
        <w:rPr>
          <w:rFonts w:ascii="Comic Sans MS" w:hAnsi="Comic Sans MS"/>
          <w:b/>
          <w:bCs/>
          <w:color w:val="808080" w:themeColor="background1" w:themeShade="80"/>
          <w:sz w:val="28"/>
          <w:szCs w:val="28"/>
        </w:rPr>
        <w:t>The relationship between two varying amounts, such as price and sales, that can be expressed with an equation that can be represented as a straight line on a graph.</w:t>
      </w:r>
    </w:p>
    <w:p w14:paraId="08A98CEA" w14:textId="4C6D1DC1" w:rsidR="00802BC9" w:rsidRDefault="00802BC9" w:rsidP="008F7E22">
      <w:pPr>
        <w:tabs>
          <w:tab w:val="left" w:pos="1200"/>
        </w:tabs>
        <w:rPr>
          <w:rFonts w:ascii="Comic Sans MS" w:hAnsi="Comic Sans MS"/>
          <w:sz w:val="28"/>
          <w:szCs w:val="28"/>
          <w:lang w:val="en-US"/>
        </w:rPr>
      </w:pPr>
    </w:p>
    <w:p w14:paraId="6914078D" w14:textId="77777777" w:rsidR="007D10D5" w:rsidRPr="007D10D5" w:rsidRDefault="007D10D5" w:rsidP="007D10D5">
      <w:pPr>
        <w:tabs>
          <w:tab w:val="left" w:pos="1200"/>
        </w:tabs>
        <w:rPr>
          <w:rFonts w:ascii="Comic Sans MS" w:hAnsi="Comic Sans MS"/>
          <w:b/>
          <w:bCs/>
          <w:color w:val="5B9BD5" w:themeColor="accent5"/>
          <w:sz w:val="36"/>
          <w:szCs w:val="36"/>
        </w:rPr>
      </w:pPr>
      <w:r w:rsidRPr="007D10D5">
        <w:rPr>
          <w:rFonts w:ascii="Comic Sans MS" w:hAnsi="Comic Sans MS"/>
          <w:b/>
          <w:bCs/>
          <w:color w:val="5B9BD5" w:themeColor="accent5"/>
          <w:sz w:val="36"/>
          <w:szCs w:val="36"/>
        </w:rPr>
        <w:lastRenderedPageBreak/>
        <w:t xml:space="preserve">Linear </w:t>
      </w:r>
      <w:proofErr w:type="gramStart"/>
      <w:r w:rsidRPr="007D10D5">
        <w:rPr>
          <w:rFonts w:ascii="Comic Sans MS" w:hAnsi="Comic Sans MS"/>
          <w:b/>
          <w:bCs/>
          <w:color w:val="5B9BD5" w:themeColor="accent5"/>
          <w:sz w:val="36"/>
          <w:szCs w:val="36"/>
        </w:rPr>
        <w:t>Regression :</w:t>
      </w:r>
      <w:proofErr w:type="gramEnd"/>
    </w:p>
    <w:p w14:paraId="0EBC303D" w14:textId="77777777" w:rsidR="007D10D5" w:rsidRDefault="007D10D5" w:rsidP="007D10D5">
      <w:pPr>
        <w:tabs>
          <w:tab w:val="left" w:pos="1200"/>
        </w:tabs>
        <w:rPr>
          <w:rFonts w:ascii="Comic Sans MS" w:hAnsi="Comic Sans MS"/>
          <w:b/>
          <w:bCs/>
          <w:color w:val="808080" w:themeColor="background1" w:themeShade="80"/>
          <w:sz w:val="28"/>
          <w:szCs w:val="28"/>
        </w:rPr>
      </w:pPr>
    </w:p>
    <w:p w14:paraId="4072914D" w14:textId="0ABCCD40" w:rsidR="007D10D5" w:rsidRPr="007D10D5" w:rsidRDefault="007D10D5" w:rsidP="007D10D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00984314">
        <w:rPr>
          <w:rFonts w:ascii="Comic Sans MS" w:hAnsi="Comic Sans MS"/>
          <w:b/>
          <w:bCs/>
          <w:color w:val="808080" w:themeColor="background1" w:themeShade="80"/>
          <w:sz w:val="28"/>
          <w:szCs w:val="28"/>
        </w:rPr>
        <w:t xml:space="preserve"> </w:t>
      </w:r>
      <w:r w:rsidRPr="007D10D5">
        <w:rPr>
          <w:rFonts w:ascii="Comic Sans MS" w:hAnsi="Comic Sans MS"/>
          <w:b/>
          <w:bCs/>
          <w:color w:val="808080" w:themeColor="background1" w:themeShade="80"/>
          <w:sz w:val="28"/>
          <w:szCs w:val="28"/>
        </w:rPr>
        <w:t>A technique to look for a linear relationship by starting with a set of data points that don’t necessarily line up nicely. This is accomplished by computing the “least squares” line: on an x-y graph, the line that has the smallest possible sum of squared distances to the actual data point y values. Statistical software packages and typical spreadsheet packages offer automated ways to calculate this.</w:t>
      </w:r>
    </w:p>
    <w:p w14:paraId="111B4DFB" w14:textId="6E5E74A8" w:rsidR="00BD1A26" w:rsidRDefault="00BD1A26" w:rsidP="008F7E22">
      <w:pPr>
        <w:tabs>
          <w:tab w:val="left" w:pos="1200"/>
        </w:tabs>
        <w:rPr>
          <w:rFonts w:ascii="Comic Sans MS" w:hAnsi="Comic Sans MS"/>
          <w:sz w:val="28"/>
          <w:szCs w:val="28"/>
          <w:lang w:val="en-US"/>
        </w:rPr>
      </w:pPr>
    </w:p>
    <w:p w14:paraId="38AE48FE" w14:textId="11330AC6" w:rsidR="00C53528" w:rsidRDefault="00C53528" w:rsidP="008F7E22">
      <w:pPr>
        <w:tabs>
          <w:tab w:val="left" w:pos="1200"/>
        </w:tabs>
        <w:rPr>
          <w:rFonts w:ascii="Comic Sans MS" w:hAnsi="Comic Sans MS"/>
          <w:sz w:val="28"/>
          <w:szCs w:val="28"/>
          <w:lang w:val="en-US"/>
        </w:rPr>
      </w:pPr>
    </w:p>
    <w:p w14:paraId="47720C7F" w14:textId="77777777" w:rsidR="001C0C21" w:rsidRPr="001C0C21" w:rsidRDefault="001C0C21" w:rsidP="001C0C21">
      <w:pPr>
        <w:tabs>
          <w:tab w:val="left" w:pos="1200"/>
        </w:tabs>
        <w:rPr>
          <w:rFonts w:ascii="Comic Sans MS" w:hAnsi="Comic Sans MS"/>
          <w:b/>
          <w:bCs/>
          <w:color w:val="5B9BD5" w:themeColor="accent5"/>
          <w:sz w:val="36"/>
          <w:szCs w:val="36"/>
        </w:rPr>
      </w:pPr>
      <w:r w:rsidRPr="001C0C21">
        <w:rPr>
          <w:rFonts w:ascii="Comic Sans MS" w:hAnsi="Comic Sans MS"/>
          <w:b/>
          <w:bCs/>
          <w:color w:val="5B9BD5" w:themeColor="accent5"/>
          <w:sz w:val="36"/>
          <w:szCs w:val="36"/>
        </w:rPr>
        <w:t xml:space="preserve">Machine </w:t>
      </w:r>
      <w:proofErr w:type="gramStart"/>
      <w:r w:rsidRPr="001C0C21">
        <w:rPr>
          <w:rFonts w:ascii="Comic Sans MS" w:hAnsi="Comic Sans MS"/>
          <w:b/>
          <w:bCs/>
          <w:color w:val="5B9BD5" w:themeColor="accent5"/>
          <w:sz w:val="36"/>
          <w:szCs w:val="36"/>
        </w:rPr>
        <w:t>Learning :</w:t>
      </w:r>
      <w:proofErr w:type="gramEnd"/>
    </w:p>
    <w:p w14:paraId="1150BAE4" w14:textId="77777777" w:rsidR="001C0C21" w:rsidRDefault="001C0C21" w:rsidP="001C0C21">
      <w:pPr>
        <w:tabs>
          <w:tab w:val="left" w:pos="1200"/>
        </w:tabs>
        <w:rPr>
          <w:rFonts w:ascii="Comic Sans MS" w:hAnsi="Comic Sans MS"/>
          <w:b/>
          <w:bCs/>
          <w:color w:val="808080" w:themeColor="background1" w:themeShade="80"/>
          <w:sz w:val="28"/>
          <w:szCs w:val="28"/>
        </w:rPr>
      </w:pPr>
    </w:p>
    <w:p w14:paraId="7D563F05" w14:textId="000EFD4B" w:rsidR="001C0C21" w:rsidRPr="001C0C21" w:rsidRDefault="001C0C21" w:rsidP="001C0C21">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1C0C21">
        <w:rPr>
          <w:rFonts w:ascii="Comic Sans MS" w:hAnsi="Comic Sans MS"/>
          <w:b/>
          <w:bCs/>
          <w:color w:val="808080" w:themeColor="background1" w:themeShade="80"/>
          <w:sz w:val="28"/>
          <w:szCs w:val="28"/>
        </w:rPr>
        <w:t xml:space="preserve">The use of data-driven algorithms that perform better as they have more data to work with, redefining their models or “learning” from this additional data. This involves </w:t>
      </w:r>
      <w:proofErr w:type="spellStart"/>
      <w:r w:rsidRPr="001C0C21">
        <w:rPr>
          <w:rFonts w:ascii="Comic Sans MS" w:hAnsi="Comic Sans MS"/>
          <w:b/>
          <w:bCs/>
          <w:color w:val="808080" w:themeColor="background1" w:themeShade="80"/>
          <w:sz w:val="28"/>
          <w:szCs w:val="28"/>
        </w:rPr>
        <w:t>crossvalidation</w:t>
      </w:r>
      <w:proofErr w:type="spellEnd"/>
      <w:r w:rsidRPr="001C0C21">
        <w:rPr>
          <w:rFonts w:ascii="Comic Sans MS" w:hAnsi="Comic Sans MS"/>
          <w:b/>
          <w:bCs/>
          <w:color w:val="808080" w:themeColor="background1" w:themeShade="80"/>
          <w:sz w:val="28"/>
          <w:szCs w:val="28"/>
        </w:rPr>
        <w:t xml:space="preserve"> with training and test data sets. Studying the practical application of machine learning usually means researching which machine learning algorithms are best for which situations.</w:t>
      </w:r>
    </w:p>
    <w:p w14:paraId="6E3100E1" w14:textId="1CED7695" w:rsidR="00C53528" w:rsidRDefault="00C53528" w:rsidP="008F7E22">
      <w:pPr>
        <w:tabs>
          <w:tab w:val="left" w:pos="1200"/>
        </w:tabs>
        <w:rPr>
          <w:rFonts w:ascii="Comic Sans MS" w:hAnsi="Comic Sans MS"/>
          <w:sz w:val="28"/>
          <w:szCs w:val="28"/>
          <w:lang w:val="en-US"/>
        </w:rPr>
      </w:pPr>
    </w:p>
    <w:p w14:paraId="5CEAE501" w14:textId="3A603E04" w:rsidR="00AA1BEE" w:rsidRDefault="00AA1BEE" w:rsidP="008F7E22">
      <w:pPr>
        <w:tabs>
          <w:tab w:val="left" w:pos="1200"/>
        </w:tabs>
        <w:rPr>
          <w:rFonts w:ascii="Comic Sans MS" w:hAnsi="Comic Sans MS"/>
          <w:sz w:val="28"/>
          <w:szCs w:val="28"/>
          <w:lang w:val="en-US"/>
        </w:rPr>
      </w:pPr>
    </w:p>
    <w:p w14:paraId="00F4FEF2" w14:textId="77777777" w:rsidR="00AA1BEE" w:rsidRPr="00AA1BEE" w:rsidRDefault="00AA1BEE" w:rsidP="00AA1BEE">
      <w:pPr>
        <w:tabs>
          <w:tab w:val="left" w:pos="1200"/>
        </w:tabs>
        <w:rPr>
          <w:rFonts w:ascii="Comic Sans MS" w:hAnsi="Comic Sans MS"/>
          <w:b/>
          <w:bCs/>
          <w:color w:val="5B9BD5" w:themeColor="accent5"/>
          <w:sz w:val="36"/>
          <w:szCs w:val="36"/>
        </w:rPr>
      </w:pPr>
      <w:r w:rsidRPr="00AA1BEE">
        <w:rPr>
          <w:rFonts w:ascii="Comic Sans MS" w:hAnsi="Comic Sans MS"/>
          <w:b/>
          <w:bCs/>
          <w:color w:val="5B9BD5" w:themeColor="accent5"/>
          <w:sz w:val="36"/>
          <w:szCs w:val="36"/>
        </w:rPr>
        <w:t xml:space="preserve">Machine Learning </w:t>
      </w:r>
      <w:proofErr w:type="gramStart"/>
      <w:r w:rsidRPr="00AA1BEE">
        <w:rPr>
          <w:rFonts w:ascii="Comic Sans MS" w:hAnsi="Comic Sans MS"/>
          <w:b/>
          <w:bCs/>
          <w:color w:val="5B9BD5" w:themeColor="accent5"/>
          <w:sz w:val="36"/>
          <w:szCs w:val="36"/>
        </w:rPr>
        <w:t>Model :</w:t>
      </w:r>
      <w:proofErr w:type="gramEnd"/>
    </w:p>
    <w:p w14:paraId="51E3DECE" w14:textId="77777777" w:rsidR="00AA1BEE" w:rsidRDefault="00AA1BEE" w:rsidP="00AA1BEE">
      <w:pPr>
        <w:tabs>
          <w:tab w:val="left" w:pos="1200"/>
        </w:tabs>
        <w:rPr>
          <w:rFonts w:ascii="Comic Sans MS" w:hAnsi="Comic Sans MS"/>
          <w:b/>
          <w:bCs/>
          <w:color w:val="808080" w:themeColor="background1" w:themeShade="80"/>
          <w:sz w:val="28"/>
          <w:szCs w:val="28"/>
        </w:rPr>
      </w:pPr>
    </w:p>
    <w:p w14:paraId="1937F373" w14:textId="451CC32A" w:rsidR="00AA1BEE" w:rsidRDefault="00AA1BEE" w:rsidP="008F7E22">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A1BEE">
        <w:rPr>
          <w:rFonts w:ascii="Comic Sans MS" w:hAnsi="Comic Sans MS"/>
          <w:b/>
          <w:bCs/>
          <w:color w:val="808080" w:themeColor="background1" w:themeShade="80"/>
          <w:sz w:val="28"/>
          <w:szCs w:val="28"/>
        </w:rPr>
        <w:t>The model artifact that is created in the process of providing a machine learning algorithm with training data from which to learn.</w:t>
      </w:r>
    </w:p>
    <w:p w14:paraId="3AF5A83B" w14:textId="77777777" w:rsidR="007D4078" w:rsidRPr="007D4078" w:rsidRDefault="007D4078" w:rsidP="007D4078">
      <w:pPr>
        <w:tabs>
          <w:tab w:val="left" w:pos="1200"/>
        </w:tabs>
        <w:rPr>
          <w:rFonts w:ascii="Comic Sans MS" w:hAnsi="Comic Sans MS"/>
          <w:b/>
          <w:bCs/>
          <w:color w:val="5B9BD5" w:themeColor="accent5"/>
          <w:sz w:val="36"/>
          <w:szCs w:val="36"/>
        </w:rPr>
      </w:pPr>
      <w:proofErr w:type="gramStart"/>
      <w:r w:rsidRPr="007D4078">
        <w:rPr>
          <w:rFonts w:ascii="Comic Sans MS" w:hAnsi="Comic Sans MS"/>
          <w:b/>
          <w:bCs/>
          <w:color w:val="5B9BD5" w:themeColor="accent5"/>
          <w:sz w:val="36"/>
          <w:szCs w:val="36"/>
        </w:rPr>
        <w:lastRenderedPageBreak/>
        <w:t>MapReduce :</w:t>
      </w:r>
      <w:proofErr w:type="gramEnd"/>
    </w:p>
    <w:p w14:paraId="17A1FBD1" w14:textId="77777777" w:rsidR="007D4078" w:rsidRDefault="007D4078" w:rsidP="007D4078">
      <w:pPr>
        <w:tabs>
          <w:tab w:val="left" w:pos="1200"/>
        </w:tabs>
        <w:rPr>
          <w:rFonts w:ascii="Comic Sans MS" w:hAnsi="Comic Sans MS"/>
          <w:b/>
          <w:bCs/>
          <w:color w:val="808080" w:themeColor="background1" w:themeShade="80"/>
          <w:sz w:val="28"/>
          <w:szCs w:val="28"/>
        </w:rPr>
      </w:pPr>
    </w:p>
    <w:p w14:paraId="7D43A3C4" w14:textId="6F43781B" w:rsidR="007D4078" w:rsidRPr="007D4078" w:rsidRDefault="007D4078" w:rsidP="007D4078">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009B5F35">
        <w:rPr>
          <w:rFonts w:ascii="Comic Sans MS" w:hAnsi="Comic Sans MS"/>
          <w:b/>
          <w:bCs/>
          <w:color w:val="808080" w:themeColor="background1" w:themeShade="80"/>
          <w:sz w:val="28"/>
          <w:szCs w:val="28"/>
        </w:rPr>
        <w:t xml:space="preserve">  </w:t>
      </w:r>
      <w:r w:rsidRPr="007D4078">
        <w:rPr>
          <w:rFonts w:ascii="Comic Sans MS" w:hAnsi="Comic Sans MS"/>
          <w:b/>
          <w:bCs/>
          <w:color w:val="808080" w:themeColor="background1" w:themeShade="80"/>
          <w:sz w:val="28"/>
          <w:szCs w:val="28"/>
        </w:rPr>
        <w:t>MapReduce is a programming model and implementation designed to work with big data sets in parallel on a distributed cluster system. MapReduce programs consist of two steps. First, a map step takes chunks of data and processes it in some way (</w:t>
      </w:r>
      <w:proofErr w:type="gramStart"/>
      <w:r w:rsidRPr="007D4078">
        <w:rPr>
          <w:rFonts w:ascii="Comic Sans MS" w:hAnsi="Comic Sans MS"/>
          <w:b/>
          <w:bCs/>
          <w:color w:val="808080" w:themeColor="background1" w:themeShade="80"/>
          <w:sz w:val="28"/>
          <w:szCs w:val="28"/>
        </w:rPr>
        <w:t>e.g.</w:t>
      </w:r>
      <w:proofErr w:type="gramEnd"/>
      <w:r w:rsidRPr="007D4078">
        <w:rPr>
          <w:rFonts w:ascii="Comic Sans MS" w:hAnsi="Comic Sans MS"/>
          <w:b/>
          <w:bCs/>
          <w:color w:val="808080" w:themeColor="background1" w:themeShade="80"/>
          <w:sz w:val="28"/>
          <w:szCs w:val="28"/>
        </w:rPr>
        <w:t xml:space="preserve"> parsing text into words). Second, a reduce step takes the data that are generated by the map step and performs some kind of summary calculation (</w:t>
      </w:r>
      <w:proofErr w:type="gramStart"/>
      <w:r w:rsidRPr="007D4078">
        <w:rPr>
          <w:rFonts w:ascii="Comic Sans MS" w:hAnsi="Comic Sans MS"/>
          <w:b/>
          <w:bCs/>
          <w:color w:val="808080" w:themeColor="background1" w:themeShade="80"/>
          <w:sz w:val="28"/>
          <w:szCs w:val="28"/>
        </w:rPr>
        <w:t>e.g.</w:t>
      </w:r>
      <w:proofErr w:type="gramEnd"/>
      <w:r w:rsidRPr="007D4078">
        <w:rPr>
          <w:rFonts w:ascii="Comic Sans MS" w:hAnsi="Comic Sans MS"/>
          <w:b/>
          <w:bCs/>
          <w:color w:val="808080" w:themeColor="background1" w:themeShade="80"/>
          <w:sz w:val="28"/>
          <w:szCs w:val="28"/>
        </w:rPr>
        <w:t xml:space="preserve"> counting word occurrences). In between the map and reduce step, data move between machines using a key-value pair system that guarantees that each reducer has the information it needs to complete its calculation (</w:t>
      </w:r>
      <w:proofErr w:type="gramStart"/>
      <w:r w:rsidRPr="007D4078">
        <w:rPr>
          <w:rFonts w:ascii="Comic Sans MS" w:hAnsi="Comic Sans MS"/>
          <w:b/>
          <w:bCs/>
          <w:color w:val="808080" w:themeColor="background1" w:themeShade="80"/>
          <w:sz w:val="28"/>
          <w:szCs w:val="28"/>
        </w:rPr>
        <w:t>e.g.</w:t>
      </w:r>
      <w:proofErr w:type="gramEnd"/>
      <w:r w:rsidRPr="007D4078">
        <w:rPr>
          <w:rFonts w:ascii="Comic Sans MS" w:hAnsi="Comic Sans MS"/>
          <w:b/>
          <w:bCs/>
          <w:color w:val="808080" w:themeColor="background1" w:themeShade="80"/>
          <w:sz w:val="28"/>
          <w:szCs w:val="28"/>
        </w:rPr>
        <w:t xml:space="preserve"> all of the occurrences of the word “Python” get routed to a single processor so they can be counted in aggregate).</w:t>
      </w:r>
    </w:p>
    <w:p w14:paraId="7B77EC96" w14:textId="57DF405A" w:rsidR="007D4078" w:rsidRDefault="007D4078" w:rsidP="008F7E22">
      <w:pPr>
        <w:tabs>
          <w:tab w:val="left" w:pos="1200"/>
        </w:tabs>
        <w:rPr>
          <w:rFonts w:ascii="Comic Sans MS" w:hAnsi="Comic Sans MS"/>
          <w:b/>
          <w:bCs/>
          <w:color w:val="808080" w:themeColor="background1" w:themeShade="80"/>
          <w:sz w:val="28"/>
          <w:szCs w:val="28"/>
        </w:rPr>
      </w:pPr>
    </w:p>
    <w:p w14:paraId="2AB4A97E" w14:textId="6FD716B8" w:rsidR="0090234C" w:rsidRDefault="0090234C" w:rsidP="008F7E22">
      <w:pPr>
        <w:tabs>
          <w:tab w:val="left" w:pos="1200"/>
        </w:tabs>
        <w:rPr>
          <w:rFonts w:ascii="Comic Sans MS" w:hAnsi="Comic Sans MS"/>
          <w:b/>
          <w:bCs/>
          <w:color w:val="808080" w:themeColor="background1" w:themeShade="80"/>
          <w:sz w:val="28"/>
          <w:szCs w:val="28"/>
        </w:rPr>
      </w:pPr>
    </w:p>
    <w:p w14:paraId="0714A04E" w14:textId="77777777" w:rsidR="0090234C" w:rsidRPr="0090234C" w:rsidRDefault="0090234C" w:rsidP="0090234C">
      <w:pPr>
        <w:tabs>
          <w:tab w:val="left" w:pos="1200"/>
        </w:tabs>
        <w:rPr>
          <w:rFonts w:ascii="Comic Sans MS" w:hAnsi="Comic Sans MS"/>
          <w:b/>
          <w:bCs/>
          <w:color w:val="5B9BD5" w:themeColor="accent5"/>
          <w:sz w:val="36"/>
          <w:szCs w:val="36"/>
        </w:rPr>
      </w:pPr>
      <w:r w:rsidRPr="0090234C">
        <w:rPr>
          <w:rFonts w:ascii="Comic Sans MS" w:hAnsi="Comic Sans MS"/>
          <w:b/>
          <w:bCs/>
          <w:color w:val="5B9BD5" w:themeColor="accent5"/>
          <w:sz w:val="36"/>
          <w:szCs w:val="36"/>
        </w:rPr>
        <w:t>Minimum Viable Product (MVP</w:t>
      </w:r>
      <w:proofErr w:type="gramStart"/>
      <w:r w:rsidRPr="0090234C">
        <w:rPr>
          <w:rFonts w:ascii="Comic Sans MS" w:hAnsi="Comic Sans MS"/>
          <w:b/>
          <w:bCs/>
          <w:color w:val="5B9BD5" w:themeColor="accent5"/>
          <w:sz w:val="36"/>
          <w:szCs w:val="36"/>
        </w:rPr>
        <w:t>) :</w:t>
      </w:r>
      <w:proofErr w:type="gramEnd"/>
    </w:p>
    <w:p w14:paraId="6F92AA00" w14:textId="77777777" w:rsidR="0090234C" w:rsidRDefault="0090234C" w:rsidP="0090234C">
      <w:pPr>
        <w:tabs>
          <w:tab w:val="left" w:pos="1200"/>
        </w:tabs>
        <w:rPr>
          <w:rFonts w:ascii="Comic Sans MS" w:hAnsi="Comic Sans MS"/>
          <w:b/>
          <w:bCs/>
          <w:color w:val="808080" w:themeColor="background1" w:themeShade="80"/>
          <w:sz w:val="28"/>
          <w:szCs w:val="28"/>
        </w:rPr>
      </w:pPr>
    </w:p>
    <w:p w14:paraId="3D568011" w14:textId="7B381F4D" w:rsidR="0090234C" w:rsidRPr="0090234C" w:rsidRDefault="0090234C" w:rsidP="0090234C">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90234C">
        <w:rPr>
          <w:rFonts w:ascii="Comic Sans MS" w:hAnsi="Comic Sans MS"/>
          <w:b/>
          <w:bCs/>
          <w:color w:val="808080" w:themeColor="background1" w:themeShade="80"/>
          <w:sz w:val="28"/>
          <w:szCs w:val="28"/>
        </w:rPr>
        <w:t>The minimum viable product is the smallest complete unit of work that would be valuable in its own right, even if the rest of the project fizzled out.</w:t>
      </w:r>
    </w:p>
    <w:p w14:paraId="298F89C8" w14:textId="406A6C76" w:rsidR="0090234C" w:rsidRDefault="0090234C" w:rsidP="008F7E22">
      <w:pPr>
        <w:tabs>
          <w:tab w:val="left" w:pos="1200"/>
        </w:tabs>
        <w:rPr>
          <w:rFonts w:ascii="Comic Sans MS" w:hAnsi="Comic Sans MS"/>
          <w:b/>
          <w:bCs/>
          <w:color w:val="808080" w:themeColor="background1" w:themeShade="80"/>
          <w:sz w:val="28"/>
          <w:szCs w:val="28"/>
        </w:rPr>
      </w:pPr>
    </w:p>
    <w:p w14:paraId="13F14A33" w14:textId="77777777" w:rsidR="003D02B3" w:rsidRDefault="003D02B3" w:rsidP="003D02B3">
      <w:pPr>
        <w:tabs>
          <w:tab w:val="left" w:pos="1200"/>
        </w:tabs>
        <w:rPr>
          <w:rFonts w:ascii="Comic Sans MS" w:hAnsi="Comic Sans MS"/>
          <w:b/>
          <w:bCs/>
          <w:color w:val="808080" w:themeColor="background1" w:themeShade="80"/>
          <w:sz w:val="28"/>
          <w:szCs w:val="28"/>
        </w:rPr>
      </w:pPr>
    </w:p>
    <w:p w14:paraId="7BC9452D" w14:textId="77777777" w:rsidR="003D02B3" w:rsidRDefault="003D02B3" w:rsidP="003D02B3">
      <w:pPr>
        <w:tabs>
          <w:tab w:val="left" w:pos="1200"/>
        </w:tabs>
        <w:rPr>
          <w:rFonts w:ascii="Comic Sans MS" w:hAnsi="Comic Sans MS"/>
          <w:b/>
          <w:bCs/>
          <w:color w:val="808080" w:themeColor="background1" w:themeShade="80"/>
          <w:sz w:val="28"/>
          <w:szCs w:val="28"/>
        </w:rPr>
      </w:pPr>
    </w:p>
    <w:p w14:paraId="1FDF6F8F" w14:textId="77777777" w:rsidR="003D02B3" w:rsidRDefault="003D02B3" w:rsidP="003D02B3">
      <w:pPr>
        <w:tabs>
          <w:tab w:val="left" w:pos="1200"/>
        </w:tabs>
        <w:rPr>
          <w:rFonts w:ascii="Comic Sans MS" w:hAnsi="Comic Sans MS"/>
          <w:b/>
          <w:bCs/>
          <w:color w:val="808080" w:themeColor="background1" w:themeShade="80"/>
          <w:sz w:val="28"/>
          <w:szCs w:val="28"/>
        </w:rPr>
      </w:pPr>
    </w:p>
    <w:p w14:paraId="589893EB" w14:textId="77777777" w:rsidR="003D02B3" w:rsidRDefault="003D02B3" w:rsidP="003D02B3">
      <w:pPr>
        <w:tabs>
          <w:tab w:val="left" w:pos="1200"/>
        </w:tabs>
        <w:rPr>
          <w:rFonts w:ascii="Comic Sans MS" w:hAnsi="Comic Sans MS"/>
          <w:b/>
          <w:bCs/>
          <w:color w:val="808080" w:themeColor="background1" w:themeShade="80"/>
          <w:sz w:val="28"/>
          <w:szCs w:val="28"/>
        </w:rPr>
      </w:pPr>
    </w:p>
    <w:p w14:paraId="0113E2BF" w14:textId="59C7947E" w:rsidR="003D02B3" w:rsidRPr="003D02B3" w:rsidRDefault="003D02B3" w:rsidP="003D02B3">
      <w:pPr>
        <w:tabs>
          <w:tab w:val="left" w:pos="1200"/>
        </w:tabs>
        <w:rPr>
          <w:rFonts w:ascii="Comic Sans MS" w:hAnsi="Comic Sans MS"/>
          <w:b/>
          <w:bCs/>
          <w:color w:val="5B9BD5" w:themeColor="accent5"/>
          <w:sz w:val="36"/>
          <w:szCs w:val="36"/>
        </w:rPr>
      </w:pPr>
      <w:proofErr w:type="gramStart"/>
      <w:r w:rsidRPr="003D02B3">
        <w:rPr>
          <w:rFonts w:ascii="Comic Sans MS" w:hAnsi="Comic Sans MS"/>
          <w:b/>
          <w:bCs/>
          <w:color w:val="5B9BD5" w:themeColor="accent5"/>
          <w:sz w:val="36"/>
          <w:szCs w:val="36"/>
        </w:rPr>
        <w:lastRenderedPageBreak/>
        <w:t>Model :</w:t>
      </w:r>
      <w:proofErr w:type="gramEnd"/>
    </w:p>
    <w:p w14:paraId="4E90A5F2" w14:textId="77777777" w:rsidR="003D02B3" w:rsidRDefault="003D02B3" w:rsidP="003D02B3">
      <w:pPr>
        <w:tabs>
          <w:tab w:val="left" w:pos="1200"/>
        </w:tabs>
        <w:rPr>
          <w:rFonts w:ascii="Comic Sans MS" w:hAnsi="Comic Sans MS"/>
          <w:b/>
          <w:bCs/>
          <w:color w:val="808080" w:themeColor="background1" w:themeShade="80"/>
          <w:sz w:val="28"/>
          <w:szCs w:val="28"/>
        </w:rPr>
      </w:pPr>
    </w:p>
    <w:p w14:paraId="72EE6D9C" w14:textId="0F51DA25" w:rsidR="003D02B3" w:rsidRDefault="003D02B3" w:rsidP="003D02B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D02B3">
        <w:rPr>
          <w:rFonts w:ascii="Comic Sans MS" w:hAnsi="Comic Sans MS"/>
          <w:b/>
          <w:bCs/>
          <w:color w:val="808080" w:themeColor="background1" w:themeShade="80"/>
          <w:sz w:val="28"/>
          <w:szCs w:val="28"/>
        </w:rPr>
        <w:t>The specification of mathematical or probabilistic relationships existing between different variables. Because “</w:t>
      </w:r>
      <w:proofErr w:type="spellStart"/>
      <w:r w:rsidRPr="003D02B3">
        <w:rPr>
          <w:rFonts w:ascii="Comic Sans MS" w:hAnsi="Comic Sans MS"/>
          <w:b/>
          <w:bCs/>
          <w:color w:val="808080" w:themeColor="background1" w:themeShade="80"/>
          <w:sz w:val="28"/>
          <w:szCs w:val="28"/>
        </w:rPr>
        <w:t>modeling</w:t>
      </w:r>
      <w:proofErr w:type="spellEnd"/>
      <w:r w:rsidRPr="003D02B3">
        <w:rPr>
          <w:rFonts w:ascii="Comic Sans MS" w:hAnsi="Comic Sans MS"/>
          <w:b/>
          <w:bCs/>
          <w:color w:val="808080" w:themeColor="background1" w:themeShade="80"/>
          <w:sz w:val="28"/>
          <w:szCs w:val="28"/>
        </w:rPr>
        <w:t xml:space="preserve">” can mean many things, the term “statistical </w:t>
      </w:r>
      <w:proofErr w:type="spellStart"/>
      <w:r w:rsidRPr="003D02B3">
        <w:rPr>
          <w:rFonts w:ascii="Comic Sans MS" w:hAnsi="Comic Sans MS"/>
          <w:b/>
          <w:bCs/>
          <w:color w:val="808080" w:themeColor="background1" w:themeShade="80"/>
          <w:sz w:val="28"/>
          <w:szCs w:val="28"/>
        </w:rPr>
        <w:t>modeling</w:t>
      </w:r>
      <w:proofErr w:type="spellEnd"/>
      <w:r w:rsidRPr="003D02B3">
        <w:rPr>
          <w:rFonts w:ascii="Comic Sans MS" w:hAnsi="Comic Sans MS"/>
          <w:b/>
          <w:bCs/>
          <w:color w:val="808080" w:themeColor="background1" w:themeShade="80"/>
          <w:sz w:val="28"/>
          <w:szCs w:val="28"/>
        </w:rPr>
        <w:t xml:space="preserve">” is often used to more accurately describe the kind of </w:t>
      </w:r>
      <w:proofErr w:type="spellStart"/>
      <w:r w:rsidRPr="003D02B3">
        <w:rPr>
          <w:rFonts w:ascii="Comic Sans MS" w:hAnsi="Comic Sans MS"/>
          <w:b/>
          <w:bCs/>
          <w:color w:val="808080" w:themeColor="background1" w:themeShade="80"/>
          <w:sz w:val="28"/>
          <w:szCs w:val="28"/>
        </w:rPr>
        <w:t>modeling</w:t>
      </w:r>
      <w:proofErr w:type="spellEnd"/>
      <w:r w:rsidRPr="003D02B3">
        <w:rPr>
          <w:rFonts w:ascii="Comic Sans MS" w:hAnsi="Comic Sans MS"/>
          <w:b/>
          <w:bCs/>
          <w:color w:val="808080" w:themeColor="background1" w:themeShade="80"/>
          <w:sz w:val="28"/>
          <w:szCs w:val="28"/>
        </w:rPr>
        <w:t xml:space="preserve"> that data scientists do.</w:t>
      </w:r>
    </w:p>
    <w:p w14:paraId="522A7304" w14:textId="418B356C" w:rsidR="00856369" w:rsidRDefault="00856369" w:rsidP="003D02B3">
      <w:pPr>
        <w:tabs>
          <w:tab w:val="left" w:pos="1200"/>
        </w:tabs>
        <w:rPr>
          <w:rFonts w:ascii="Comic Sans MS" w:hAnsi="Comic Sans MS"/>
          <w:b/>
          <w:bCs/>
          <w:color w:val="808080" w:themeColor="background1" w:themeShade="80"/>
          <w:sz w:val="28"/>
          <w:szCs w:val="28"/>
        </w:rPr>
      </w:pPr>
    </w:p>
    <w:p w14:paraId="148D4954" w14:textId="0B42CDDF" w:rsidR="00856369" w:rsidRDefault="00856369" w:rsidP="003D02B3">
      <w:pPr>
        <w:tabs>
          <w:tab w:val="left" w:pos="1200"/>
        </w:tabs>
        <w:rPr>
          <w:rFonts w:ascii="Comic Sans MS" w:hAnsi="Comic Sans MS"/>
          <w:b/>
          <w:bCs/>
          <w:color w:val="808080" w:themeColor="background1" w:themeShade="80"/>
          <w:sz w:val="28"/>
          <w:szCs w:val="28"/>
        </w:rPr>
      </w:pPr>
    </w:p>
    <w:p w14:paraId="6BF36EC1" w14:textId="77777777" w:rsidR="00665212" w:rsidRPr="00665212" w:rsidRDefault="00665212" w:rsidP="00665212">
      <w:pPr>
        <w:tabs>
          <w:tab w:val="left" w:pos="1200"/>
        </w:tabs>
        <w:rPr>
          <w:rFonts w:ascii="Comic Sans MS" w:hAnsi="Comic Sans MS"/>
          <w:b/>
          <w:bCs/>
          <w:color w:val="5B9BD5" w:themeColor="accent5"/>
          <w:sz w:val="36"/>
          <w:szCs w:val="36"/>
        </w:rPr>
      </w:pPr>
      <w:r w:rsidRPr="00665212">
        <w:rPr>
          <w:rFonts w:ascii="Comic Sans MS" w:hAnsi="Comic Sans MS"/>
          <w:b/>
          <w:bCs/>
          <w:color w:val="5B9BD5" w:themeColor="accent5"/>
          <w:sz w:val="36"/>
          <w:szCs w:val="36"/>
        </w:rPr>
        <w:t>Natural Language Processing (NLP</w:t>
      </w:r>
      <w:proofErr w:type="gramStart"/>
      <w:r w:rsidRPr="00665212">
        <w:rPr>
          <w:rFonts w:ascii="Comic Sans MS" w:hAnsi="Comic Sans MS"/>
          <w:b/>
          <w:bCs/>
          <w:color w:val="5B9BD5" w:themeColor="accent5"/>
          <w:sz w:val="36"/>
          <w:szCs w:val="36"/>
        </w:rPr>
        <w:t>) :</w:t>
      </w:r>
      <w:proofErr w:type="gramEnd"/>
    </w:p>
    <w:p w14:paraId="7FEA6949" w14:textId="77777777" w:rsidR="00665212" w:rsidRDefault="00665212" w:rsidP="00665212">
      <w:pPr>
        <w:tabs>
          <w:tab w:val="left" w:pos="1200"/>
        </w:tabs>
        <w:rPr>
          <w:rFonts w:ascii="Comic Sans MS" w:hAnsi="Comic Sans MS"/>
          <w:b/>
          <w:bCs/>
          <w:color w:val="808080" w:themeColor="background1" w:themeShade="80"/>
          <w:sz w:val="28"/>
          <w:szCs w:val="28"/>
        </w:rPr>
      </w:pPr>
    </w:p>
    <w:p w14:paraId="74ECC085" w14:textId="03515899" w:rsidR="00665212" w:rsidRPr="00665212" w:rsidRDefault="00665212" w:rsidP="00665212">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665212">
        <w:rPr>
          <w:rFonts w:ascii="Comic Sans MS" w:hAnsi="Comic Sans MS"/>
          <w:b/>
          <w:bCs/>
          <w:color w:val="808080" w:themeColor="background1" w:themeShade="80"/>
          <w:sz w:val="28"/>
          <w:szCs w:val="28"/>
        </w:rPr>
        <w:t>Natural Language Processing (NLP) is a branch of data science that applies machine learning techniques to help machines learn to interpret and process textual data consisting of human language. Applications of NLP include text classification (predicting what type of content a document contains), sentiment analysis (determining whether a statement is positive, negative, or neutral), and translation. NLP also comprises techniques to encode textual content numerically to use in machine learning applications.</w:t>
      </w:r>
    </w:p>
    <w:p w14:paraId="1CE099E3" w14:textId="77777777" w:rsidR="00856369" w:rsidRPr="003D02B3" w:rsidRDefault="00856369" w:rsidP="003D02B3">
      <w:pPr>
        <w:tabs>
          <w:tab w:val="left" w:pos="1200"/>
        </w:tabs>
        <w:rPr>
          <w:rFonts w:ascii="Comic Sans MS" w:hAnsi="Comic Sans MS"/>
          <w:b/>
          <w:bCs/>
          <w:color w:val="808080" w:themeColor="background1" w:themeShade="80"/>
          <w:sz w:val="28"/>
          <w:szCs w:val="28"/>
        </w:rPr>
      </w:pPr>
    </w:p>
    <w:p w14:paraId="2003A7AC" w14:textId="77777777" w:rsidR="00385451" w:rsidRPr="00385451" w:rsidRDefault="00385451" w:rsidP="00385451">
      <w:pPr>
        <w:tabs>
          <w:tab w:val="left" w:pos="1200"/>
        </w:tabs>
        <w:rPr>
          <w:rFonts w:ascii="Comic Sans MS" w:hAnsi="Comic Sans MS"/>
          <w:b/>
          <w:bCs/>
          <w:color w:val="5B9BD5" w:themeColor="accent5"/>
          <w:sz w:val="36"/>
          <w:szCs w:val="36"/>
        </w:rPr>
      </w:pPr>
      <w:r w:rsidRPr="00385451">
        <w:rPr>
          <w:rFonts w:ascii="Comic Sans MS" w:hAnsi="Comic Sans MS"/>
          <w:b/>
          <w:bCs/>
          <w:color w:val="5B9BD5" w:themeColor="accent5"/>
          <w:sz w:val="36"/>
          <w:szCs w:val="36"/>
        </w:rPr>
        <w:t xml:space="preserve">Naive </w:t>
      </w:r>
      <w:proofErr w:type="gramStart"/>
      <w:r w:rsidRPr="00385451">
        <w:rPr>
          <w:rFonts w:ascii="Comic Sans MS" w:hAnsi="Comic Sans MS"/>
          <w:b/>
          <w:bCs/>
          <w:color w:val="5B9BD5" w:themeColor="accent5"/>
          <w:sz w:val="36"/>
          <w:szCs w:val="36"/>
        </w:rPr>
        <w:t>Bayes :</w:t>
      </w:r>
      <w:proofErr w:type="gramEnd"/>
    </w:p>
    <w:p w14:paraId="474426C2" w14:textId="00FFC4BC" w:rsidR="00385451" w:rsidRPr="00385451" w:rsidRDefault="00385451" w:rsidP="00385451">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85451">
        <w:rPr>
          <w:rFonts w:ascii="Comic Sans MS" w:hAnsi="Comic Sans MS"/>
          <w:b/>
          <w:bCs/>
          <w:color w:val="808080" w:themeColor="background1" w:themeShade="80"/>
          <w:sz w:val="28"/>
          <w:szCs w:val="28"/>
        </w:rPr>
        <w:t>A classification algorithm that predicts labels from data by assuming that the features of the data are statistically independent from each other. Due to this assumption, Naive Bayes models can be easily fit on distributed systems.</w:t>
      </w:r>
    </w:p>
    <w:p w14:paraId="39E688CF" w14:textId="77777777" w:rsidR="00A04C21" w:rsidRPr="00A04C21" w:rsidRDefault="00A04C21" w:rsidP="00A04C21">
      <w:pPr>
        <w:tabs>
          <w:tab w:val="left" w:pos="1200"/>
        </w:tabs>
        <w:rPr>
          <w:rFonts w:ascii="Comic Sans MS" w:hAnsi="Comic Sans MS"/>
          <w:b/>
          <w:bCs/>
          <w:color w:val="5B9BD5" w:themeColor="accent5"/>
          <w:sz w:val="36"/>
          <w:szCs w:val="36"/>
        </w:rPr>
      </w:pPr>
      <w:r w:rsidRPr="00A04C21">
        <w:rPr>
          <w:rFonts w:ascii="Comic Sans MS" w:hAnsi="Comic Sans MS"/>
          <w:b/>
          <w:bCs/>
          <w:color w:val="5B9BD5" w:themeColor="accent5"/>
          <w:sz w:val="36"/>
          <w:szCs w:val="36"/>
        </w:rPr>
        <w:lastRenderedPageBreak/>
        <w:t xml:space="preserve">Neural </w:t>
      </w:r>
      <w:proofErr w:type="gramStart"/>
      <w:r w:rsidRPr="00A04C21">
        <w:rPr>
          <w:rFonts w:ascii="Comic Sans MS" w:hAnsi="Comic Sans MS"/>
          <w:b/>
          <w:bCs/>
          <w:color w:val="5B9BD5" w:themeColor="accent5"/>
          <w:sz w:val="36"/>
          <w:szCs w:val="36"/>
        </w:rPr>
        <w:t>Network :</w:t>
      </w:r>
      <w:proofErr w:type="gramEnd"/>
    </w:p>
    <w:p w14:paraId="34BDE834" w14:textId="77777777" w:rsidR="00A04C21" w:rsidRDefault="00A04C21" w:rsidP="00A04C21">
      <w:pPr>
        <w:tabs>
          <w:tab w:val="left" w:pos="1200"/>
        </w:tabs>
        <w:rPr>
          <w:rFonts w:ascii="Comic Sans MS" w:hAnsi="Comic Sans MS"/>
          <w:b/>
          <w:bCs/>
          <w:color w:val="808080" w:themeColor="background1" w:themeShade="80"/>
          <w:sz w:val="28"/>
          <w:szCs w:val="28"/>
        </w:rPr>
      </w:pPr>
    </w:p>
    <w:p w14:paraId="5C1B4EC1" w14:textId="42D3447F" w:rsidR="00A04C21" w:rsidRPr="00A04C21" w:rsidRDefault="00A04C21" w:rsidP="00A04C21">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04C21">
        <w:rPr>
          <w:rFonts w:ascii="Comic Sans MS" w:hAnsi="Comic Sans MS"/>
          <w:b/>
          <w:bCs/>
          <w:color w:val="808080" w:themeColor="background1" w:themeShade="80"/>
          <w:sz w:val="28"/>
          <w:szCs w:val="28"/>
        </w:rPr>
        <w:t xml:space="preserve">A machine learning method </w:t>
      </w:r>
      <w:proofErr w:type="spellStart"/>
      <w:r w:rsidRPr="00A04C21">
        <w:rPr>
          <w:rFonts w:ascii="Comic Sans MS" w:hAnsi="Comic Sans MS"/>
          <w:b/>
          <w:bCs/>
          <w:color w:val="808080" w:themeColor="background1" w:themeShade="80"/>
          <w:sz w:val="28"/>
          <w:szCs w:val="28"/>
        </w:rPr>
        <w:t>modeled</w:t>
      </w:r>
      <w:proofErr w:type="spellEnd"/>
      <w:r w:rsidRPr="00A04C21">
        <w:rPr>
          <w:rFonts w:ascii="Comic Sans MS" w:hAnsi="Comic Sans MS"/>
          <w:b/>
          <w:bCs/>
          <w:color w:val="808080" w:themeColor="background1" w:themeShade="80"/>
          <w:sz w:val="28"/>
          <w:szCs w:val="28"/>
        </w:rPr>
        <w:t xml:space="preserve"> after the brain. This method is extremely powerful and flexible, as it is created from an arbitrary number of artificial neurons that can be connected in various patterns appropriate to the problem at hand, and the strength of those connections are adjusted during the training process. They are able to learn extremely complex relationships between data and output, at the cost of large computational needs. They have been used to great success in processing image, movie, and text data, and any situation with very large numbers of features.</w:t>
      </w:r>
    </w:p>
    <w:p w14:paraId="65B9A596" w14:textId="25657954" w:rsidR="00385451" w:rsidRDefault="00385451" w:rsidP="008F7E22">
      <w:pPr>
        <w:tabs>
          <w:tab w:val="left" w:pos="1200"/>
        </w:tabs>
        <w:rPr>
          <w:rFonts w:ascii="Comic Sans MS" w:hAnsi="Comic Sans MS"/>
          <w:b/>
          <w:bCs/>
          <w:color w:val="808080" w:themeColor="background1" w:themeShade="80"/>
          <w:sz w:val="28"/>
          <w:szCs w:val="28"/>
        </w:rPr>
      </w:pPr>
    </w:p>
    <w:p w14:paraId="40EC602F" w14:textId="4732CEA7" w:rsidR="00B41AE9" w:rsidRDefault="00B41AE9" w:rsidP="008F7E22">
      <w:pPr>
        <w:tabs>
          <w:tab w:val="left" w:pos="1200"/>
        </w:tabs>
        <w:rPr>
          <w:rFonts w:ascii="Comic Sans MS" w:hAnsi="Comic Sans MS"/>
          <w:b/>
          <w:bCs/>
          <w:color w:val="808080" w:themeColor="background1" w:themeShade="80"/>
          <w:sz w:val="28"/>
          <w:szCs w:val="28"/>
        </w:rPr>
      </w:pPr>
    </w:p>
    <w:p w14:paraId="7EE60A90" w14:textId="77777777" w:rsidR="00A00A79" w:rsidRPr="00A00A79" w:rsidRDefault="00A00A79" w:rsidP="00A00A79">
      <w:pPr>
        <w:tabs>
          <w:tab w:val="left" w:pos="1200"/>
        </w:tabs>
        <w:rPr>
          <w:rFonts w:ascii="Comic Sans MS" w:hAnsi="Comic Sans MS"/>
          <w:b/>
          <w:bCs/>
          <w:color w:val="5B9BD5" w:themeColor="accent5"/>
          <w:sz w:val="36"/>
          <w:szCs w:val="36"/>
        </w:rPr>
      </w:pPr>
      <w:r w:rsidRPr="00A00A79">
        <w:rPr>
          <w:rFonts w:ascii="Comic Sans MS" w:hAnsi="Comic Sans MS"/>
          <w:b/>
          <w:bCs/>
          <w:color w:val="5B9BD5" w:themeColor="accent5"/>
          <w:sz w:val="36"/>
          <w:szCs w:val="36"/>
        </w:rPr>
        <w:t>Non-</w:t>
      </w:r>
      <w:proofErr w:type="gramStart"/>
      <w:r w:rsidRPr="00A00A79">
        <w:rPr>
          <w:rFonts w:ascii="Comic Sans MS" w:hAnsi="Comic Sans MS"/>
          <w:b/>
          <w:bCs/>
          <w:color w:val="5B9BD5" w:themeColor="accent5"/>
          <w:sz w:val="36"/>
          <w:szCs w:val="36"/>
        </w:rPr>
        <w:t>Stationarity :</w:t>
      </w:r>
      <w:proofErr w:type="gramEnd"/>
    </w:p>
    <w:p w14:paraId="54FE78C4" w14:textId="77777777" w:rsidR="00A00A79" w:rsidRDefault="00A00A79" w:rsidP="00A00A79">
      <w:pPr>
        <w:tabs>
          <w:tab w:val="left" w:pos="1200"/>
        </w:tabs>
        <w:rPr>
          <w:rFonts w:ascii="Comic Sans MS" w:hAnsi="Comic Sans MS"/>
          <w:b/>
          <w:bCs/>
          <w:color w:val="808080" w:themeColor="background1" w:themeShade="80"/>
          <w:sz w:val="28"/>
          <w:szCs w:val="28"/>
        </w:rPr>
      </w:pPr>
    </w:p>
    <w:p w14:paraId="5A303D42" w14:textId="17C00822" w:rsidR="00A00A79" w:rsidRPr="00A00A79" w:rsidRDefault="00A00A79" w:rsidP="00A00A79">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00A79">
        <w:rPr>
          <w:rFonts w:ascii="Comic Sans MS" w:hAnsi="Comic Sans MS"/>
          <w:b/>
          <w:bCs/>
          <w:color w:val="808080" w:themeColor="background1" w:themeShade="80"/>
          <w:sz w:val="28"/>
          <w:szCs w:val="28"/>
        </w:rPr>
        <w:t xml:space="preserve">Non-stationarity occurs when the mapping between the features of our data and the label we’re trying to predict changes from the time our model was trained. Housing prices, for example, are nonstationary: a model fit in the 1930s would make exceptionally poor predictions today, as houses cost a lot less back then. Models fit on non-stationary data must be </w:t>
      </w:r>
      <w:proofErr w:type="spellStart"/>
      <w:r w:rsidRPr="00A00A79">
        <w:rPr>
          <w:rFonts w:ascii="Comic Sans MS" w:hAnsi="Comic Sans MS"/>
          <w:b/>
          <w:bCs/>
          <w:color w:val="808080" w:themeColor="background1" w:themeShade="80"/>
          <w:sz w:val="28"/>
          <w:szCs w:val="28"/>
        </w:rPr>
        <w:t>backtested</w:t>
      </w:r>
      <w:proofErr w:type="spellEnd"/>
      <w:r w:rsidRPr="00A00A79">
        <w:rPr>
          <w:rFonts w:ascii="Comic Sans MS" w:hAnsi="Comic Sans MS"/>
          <w:b/>
          <w:bCs/>
          <w:color w:val="808080" w:themeColor="background1" w:themeShade="80"/>
          <w:sz w:val="28"/>
          <w:szCs w:val="28"/>
        </w:rPr>
        <w:t xml:space="preserve"> and adjusted frequently to keep them relevant.</w:t>
      </w:r>
    </w:p>
    <w:p w14:paraId="032EC5DF" w14:textId="1B856308" w:rsidR="00B41AE9" w:rsidRDefault="00B41AE9" w:rsidP="008F7E22">
      <w:pPr>
        <w:tabs>
          <w:tab w:val="left" w:pos="1200"/>
        </w:tabs>
        <w:rPr>
          <w:rFonts w:ascii="Comic Sans MS" w:hAnsi="Comic Sans MS"/>
          <w:b/>
          <w:bCs/>
          <w:color w:val="808080" w:themeColor="background1" w:themeShade="80"/>
          <w:sz w:val="28"/>
          <w:szCs w:val="28"/>
        </w:rPr>
      </w:pPr>
    </w:p>
    <w:p w14:paraId="7713B3E4" w14:textId="77777777" w:rsidR="00F61B07" w:rsidRDefault="00F61B07" w:rsidP="00F61B07">
      <w:pPr>
        <w:tabs>
          <w:tab w:val="left" w:pos="1200"/>
        </w:tabs>
        <w:rPr>
          <w:rFonts w:ascii="Comic Sans MS" w:hAnsi="Comic Sans MS"/>
          <w:b/>
          <w:bCs/>
          <w:color w:val="808080" w:themeColor="background1" w:themeShade="80"/>
          <w:sz w:val="28"/>
          <w:szCs w:val="28"/>
        </w:rPr>
      </w:pPr>
    </w:p>
    <w:p w14:paraId="0FA78BE2" w14:textId="77777777" w:rsidR="00F61B07" w:rsidRDefault="00F61B07" w:rsidP="00F61B07">
      <w:pPr>
        <w:tabs>
          <w:tab w:val="left" w:pos="1200"/>
        </w:tabs>
        <w:rPr>
          <w:rFonts w:ascii="Comic Sans MS" w:hAnsi="Comic Sans MS"/>
          <w:b/>
          <w:bCs/>
          <w:color w:val="808080" w:themeColor="background1" w:themeShade="80"/>
          <w:sz w:val="28"/>
          <w:szCs w:val="28"/>
        </w:rPr>
      </w:pPr>
    </w:p>
    <w:p w14:paraId="185111D3" w14:textId="77777777" w:rsidR="00F61B07" w:rsidRDefault="00F61B07" w:rsidP="00F61B07">
      <w:pPr>
        <w:tabs>
          <w:tab w:val="left" w:pos="1200"/>
        </w:tabs>
        <w:rPr>
          <w:rFonts w:ascii="Comic Sans MS" w:hAnsi="Comic Sans MS"/>
          <w:b/>
          <w:bCs/>
          <w:color w:val="808080" w:themeColor="background1" w:themeShade="80"/>
          <w:sz w:val="28"/>
          <w:szCs w:val="28"/>
        </w:rPr>
      </w:pPr>
    </w:p>
    <w:p w14:paraId="7C89BF74" w14:textId="29AE21BD" w:rsidR="00F61B07" w:rsidRPr="00F61B07" w:rsidRDefault="00F61B07" w:rsidP="00F61B07">
      <w:pPr>
        <w:tabs>
          <w:tab w:val="left" w:pos="1200"/>
        </w:tabs>
        <w:rPr>
          <w:rFonts w:ascii="Comic Sans MS" w:hAnsi="Comic Sans MS"/>
          <w:b/>
          <w:bCs/>
          <w:color w:val="5B9BD5" w:themeColor="accent5"/>
          <w:sz w:val="36"/>
          <w:szCs w:val="36"/>
        </w:rPr>
      </w:pPr>
      <w:proofErr w:type="gramStart"/>
      <w:r w:rsidRPr="00F61B07">
        <w:rPr>
          <w:rFonts w:ascii="Comic Sans MS" w:hAnsi="Comic Sans MS"/>
          <w:b/>
          <w:bCs/>
          <w:color w:val="5B9BD5" w:themeColor="accent5"/>
          <w:sz w:val="36"/>
          <w:szCs w:val="36"/>
        </w:rPr>
        <w:lastRenderedPageBreak/>
        <w:t>NoSQL :</w:t>
      </w:r>
      <w:proofErr w:type="gramEnd"/>
    </w:p>
    <w:p w14:paraId="575478B7" w14:textId="77777777" w:rsidR="00F61B07" w:rsidRDefault="00F61B07" w:rsidP="00F61B07">
      <w:pPr>
        <w:tabs>
          <w:tab w:val="left" w:pos="1200"/>
        </w:tabs>
        <w:rPr>
          <w:rFonts w:ascii="Comic Sans MS" w:hAnsi="Comic Sans MS"/>
          <w:b/>
          <w:bCs/>
          <w:color w:val="808080" w:themeColor="background1" w:themeShade="80"/>
          <w:sz w:val="28"/>
          <w:szCs w:val="28"/>
        </w:rPr>
      </w:pPr>
    </w:p>
    <w:p w14:paraId="4B82B29C" w14:textId="230BCDC7" w:rsidR="00F61B07" w:rsidRPr="00F61B07" w:rsidRDefault="00F61B07" w:rsidP="00F61B07">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F61B07">
        <w:rPr>
          <w:rFonts w:ascii="Comic Sans MS" w:hAnsi="Comic Sans MS"/>
          <w:b/>
          <w:bCs/>
          <w:color w:val="808080" w:themeColor="background1" w:themeShade="80"/>
          <w:sz w:val="28"/>
          <w:szCs w:val="28"/>
        </w:rPr>
        <w:t>A database management system that uses any of several alternatives to the relational, table-oriented model used by SQL databases. Originally meant as “not SQL,” it has come to mean something closer to “not only SQL” due to the specialized nature of NoSQL database management systems. These systems often are tasked with playing specific roles in a larger system that may also include SQL and additional NoSQL systems.</w:t>
      </w:r>
    </w:p>
    <w:p w14:paraId="6734DC8E" w14:textId="4D71FDFE" w:rsidR="00F61B07" w:rsidRDefault="00F61B07" w:rsidP="008F7E22">
      <w:pPr>
        <w:tabs>
          <w:tab w:val="left" w:pos="1200"/>
        </w:tabs>
        <w:rPr>
          <w:rFonts w:ascii="Comic Sans MS" w:hAnsi="Comic Sans MS"/>
          <w:b/>
          <w:bCs/>
          <w:color w:val="808080" w:themeColor="background1" w:themeShade="80"/>
          <w:sz w:val="28"/>
          <w:szCs w:val="28"/>
        </w:rPr>
      </w:pPr>
    </w:p>
    <w:p w14:paraId="2929E8B2" w14:textId="47D0ABF6" w:rsidR="00037E51" w:rsidRDefault="00037E51" w:rsidP="008F7E22">
      <w:pPr>
        <w:tabs>
          <w:tab w:val="left" w:pos="1200"/>
        </w:tabs>
        <w:rPr>
          <w:rFonts w:ascii="Comic Sans MS" w:hAnsi="Comic Sans MS"/>
          <w:b/>
          <w:bCs/>
          <w:color w:val="808080" w:themeColor="background1" w:themeShade="80"/>
          <w:sz w:val="28"/>
          <w:szCs w:val="28"/>
        </w:rPr>
      </w:pPr>
    </w:p>
    <w:p w14:paraId="2D8CC4B5" w14:textId="77777777" w:rsidR="00037E51" w:rsidRPr="00037E51" w:rsidRDefault="00037E51" w:rsidP="00037E51">
      <w:pPr>
        <w:tabs>
          <w:tab w:val="left" w:pos="1200"/>
        </w:tabs>
        <w:rPr>
          <w:rFonts w:ascii="Comic Sans MS" w:hAnsi="Comic Sans MS"/>
          <w:b/>
          <w:bCs/>
          <w:color w:val="5B9BD5" w:themeColor="accent5"/>
          <w:sz w:val="36"/>
          <w:szCs w:val="36"/>
        </w:rPr>
      </w:pPr>
      <w:r w:rsidRPr="00037E51">
        <w:rPr>
          <w:rFonts w:ascii="Comic Sans MS" w:hAnsi="Comic Sans MS"/>
          <w:b/>
          <w:bCs/>
          <w:color w:val="5B9BD5" w:themeColor="accent5"/>
          <w:sz w:val="36"/>
          <w:szCs w:val="36"/>
        </w:rPr>
        <w:t xml:space="preserve">Online </w:t>
      </w:r>
      <w:proofErr w:type="gramStart"/>
      <w:r w:rsidRPr="00037E51">
        <w:rPr>
          <w:rFonts w:ascii="Comic Sans MS" w:hAnsi="Comic Sans MS"/>
          <w:b/>
          <w:bCs/>
          <w:color w:val="5B9BD5" w:themeColor="accent5"/>
          <w:sz w:val="36"/>
          <w:szCs w:val="36"/>
        </w:rPr>
        <w:t>Learning :</w:t>
      </w:r>
      <w:proofErr w:type="gramEnd"/>
    </w:p>
    <w:p w14:paraId="6F44C026" w14:textId="77777777" w:rsidR="00037E51" w:rsidRDefault="00037E51" w:rsidP="00037E51">
      <w:pPr>
        <w:tabs>
          <w:tab w:val="left" w:pos="1200"/>
        </w:tabs>
        <w:rPr>
          <w:rFonts w:ascii="Comic Sans MS" w:hAnsi="Comic Sans MS"/>
          <w:b/>
          <w:bCs/>
          <w:color w:val="808080" w:themeColor="background1" w:themeShade="80"/>
          <w:sz w:val="28"/>
          <w:szCs w:val="28"/>
        </w:rPr>
      </w:pPr>
    </w:p>
    <w:p w14:paraId="0C631FCF" w14:textId="187B3C57" w:rsidR="00037E51" w:rsidRPr="00037E51" w:rsidRDefault="00037E51" w:rsidP="00037E51">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037E51">
        <w:rPr>
          <w:rFonts w:ascii="Comic Sans MS" w:hAnsi="Comic Sans MS"/>
          <w:b/>
          <w:bCs/>
          <w:color w:val="808080" w:themeColor="background1" w:themeShade="80"/>
          <w:sz w:val="28"/>
          <w:szCs w:val="28"/>
        </w:rPr>
        <w:t>Online learning is a learning paradigm by which machine learning models may be trained by passing them training data sequentially or in small groups (mini-batches). This is important in instances where the amount of data on hand exceeds the capacity of the RAM of the system on which a model is being developed. Online learning also allows models to be continually updated as new data are produced.</w:t>
      </w:r>
    </w:p>
    <w:p w14:paraId="2B61D828" w14:textId="00E0DF31" w:rsidR="00037E51" w:rsidRDefault="00037E51" w:rsidP="008F7E22">
      <w:pPr>
        <w:tabs>
          <w:tab w:val="left" w:pos="1200"/>
        </w:tabs>
        <w:rPr>
          <w:rFonts w:ascii="Comic Sans MS" w:hAnsi="Comic Sans MS"/>
          <w:b/>
          <w:bCs/>
          <w:color w:val="808080" w:themeColor="background1" w:themeShade="80"/>
          <w:sz w:val="28"/>
          <w:szCs w:val="28"/>
        </w:rPr>
      </w:pPr>
    </w:p>
    <w:p w14:paraId="79134E63" w14:textId="77777777" w:rsidR="00EF4C8D" w:rsidRDefault="00EF4C8D" w:rsidP="00EF4C8D">
      <w:pPr>
        <w:tabs>
          <w:tab w:val="left" w:pos="1200"/>
        </w:tabs>
        <w:rPr>
          <w:rFonts w:ascii="Comic Sans MS" w:hAnsi="Comic Sans MS"/>
          <w:b/>
          <w:bCs/>
          <w:color w:val="5B9BD5" w:themeColor="accent5"/>
          <w:sz w:val="36"/>
          <w:szCs w:val="36"/>
        </w:rPr>
      </w:pPr>
      <w:proofErr w:type="gramStart"/>
      <w:r w:rsidRPr="00EF4C8D">
        <w:rPr>
          <w:rFonts w:ascii="Comic Sans MS" w:hAnsi="Comic Sans MS"/>
          <w:b/>
          <w:bCs/>
          <w:color w:val="5B9BD5" w:themeColor="accent5"/>
          <w:sz w:val="36"/>
          <w:szCs w:val="36"/>
        </w:rPr>
        <w:t>Overfitting :</w:t>
      </w:r>
      <w:proofErr w:type="gramEnd"/>
    </w:p>
    <w:p w14:paraId="286E2E99" w14:textId="3333CF72" w:rsidR="00EF4C8D" w:rsidRDefault="00EF4C8D" w:rsidP="00EF4C8D">
      <w:pPr>
        <w:tabs>
          <w:tab w:val="left" w:pos="1200"/>
        </w:tabs>
        <w:rPr>
          <w:rFonts w:ascii="Comic Sans MS" w:hAnsi="Comic Sans MS"/>
          <w:b/>
          <w:bCs/>
          <w:color w:val="808080" w:themeColor="background1" w:themeShade="80"/>
          <w:sz w:val="28"/>
          <w:szCs w:val="28"/>
        </w:rPr>
      </w:pPr>
      <w:r>
        <w:rPr>
          <w:rFonts w:ascii="Comic Sans MS" w:hAnsi="Comic Sans MS"/>
          <w:b/>
          <w:bCs/>
          <w:color w:val="5B9BD5" w:themeColor="accent5"/>
          <w:sz w:val="36"/>
          <w:szCs w:val="36"/>
        </w:rPr>
        <w:t xml:space="preserve">               </w:t>
      </w:r>
      <w:r>
        <w:rPr>
          <w:rFonts w:ascii="Comic Sans MS" w:hAnsi="Comic Sans MS"/>
          <w:b/>
          <w:bCs/>
          <w:color w:val="808080" w:themeColor="background1" w:themeShade="80"/>
          <w:sz w:val="28"/>
          <w:szCs w:val="28"/>
        </w:rPr>
        <w:t xml:space="preserve"> </w:t>
      </w:r>
      <w:r w:rsidRPr="00EF4C8D">
        <w:rPr>
          <w:rFonts w:ascii="Comic Sans MS" w:hAnsi="Comic Sans MS"/>
          <w:b/>
          <w:bCs/>
          <w:color w:val="808080" w:themeColor="background1" w:themeShade="80"/>
          <w:sz w:val="28"/>
          <w:szCs w:val="28"/>
        </w:rPr>
        <w:t>See Variance</w:t>
      </w:r>
    </w:p>
    <w:p w14:paraId="65AA0EFF" w14:textId="480E2A86" w:rsidR="00EF4C8D" w:rsidRDefault="00EF4C8D" w:rsidP="00EF4C8D">
      <w:pPr>
        <w:tabs>
          <w:tab w:val="left" w:pos="1200"/>
        </w:tabs>
        <w:rPr>
          <w:rFonts w:ascii="Comic Sans MS" w:hAnsi="Comic Sans MS"/>
          <w:b/>
          <w:bCs/>
          <w:color w:val="808080" w:themeColor="background1" w:themeShade="80"/>
          <w:sz w:val="28"/>
          <w:szCs w:val="28"/>
        </w:rPr>
      </w:pPr>
    </w:p>
    <w:p w14:paraId="776E537B" w14:textId="77777777" w:rsidR="00EF4C8D" w:rsidRDefault="00EF4C8D" w:rsidP="00EF4C8D">
      <w:pPr>
        <w:tabs>
          <w:tab w:val="left" w:pos="1200"/>
        </w:tabs>
        <w:rPr>
          <w:rFonts w:ascii="Comic Sans MS" w:hAnsi="Comic Sans MS"/>
          <w:b/>
          <w:bCs/>
          <w:color w:val="5B9BD5" w:themeColor="accent5"/>
          <w:sz w:val="36"/>
          <w:szCs w:val="36"/>
        </w:rPr>
      </w:pPr>
    </w:p>
    <w:p w14:paraId="1FA8ADA0" w14:textId="7F764627" w:rsidR="00EF4C8D" w:rsidRPr="00EF4C8D" w:rsidRDefault="00EF4C8D" w:rsidP="00EF4C8D">
      <w:pPr>
        <w:tabs>
          <w:tab w:val="left" w:pos="1200"/>
        </w:tabs>
        <w:rPr>
          <w:rFonts w:ascii="Comic Sans MS" w:hAnsi="Comic Sans MS"/>
          <w:b/>
          <w:bCs/>
          <w:color w:val="5B9BD5" w:themeColor="accent5"/>
          <w:sz w:val="36"/>
          <w:szCs w:val="36"/>
        </w:rPr>
      </w:pPr>
      <w:proofErr w:type="gramStart"/>
      <w:r w:rsidRPr="00EF4C8D">
        <w:rPr>
          <w:rFonts w:ascii="Comic Sans MS" w:hAnsi="Comic Sans MS"/>
          <w:b/>
          <w:bCs/>
          <w:color w:val="5B9BD5" w:themeColor="accent5"/>
          <w:sz w:val="36"/>
          <w:szCs w:val="36"/>
        </w:rPr>
        <w:lastRenderedPageBreak/>
        <w:t>Perl :</w:t>
      </w:r>
      <w:proofErr w:type="gramEnd"/>
    </w:p>
    <w:p w14:paraId="7EA8FCE8" w14:textId="77777777" w:rsidR="00EF4C8D" w:rsidRDefault="00EF4C8D" w:rsidP="00EF4C8D">
      <w:pPr>
        <w:tabs>
          <w:tab w:val="left" w:pos="1200"/>
        </w:tabs>
        <w:rPr>
          <w:rFonts w:ascii="Comic Sans MS" w:hAnsi="Comic Sans MS"/>
          <w:b/>
          <w:bCs/>
          <w:color w:val="A6A6A6" w:themeColor="background1" w:themeShade="A6"/>
          <w:sz w:val="28"/>
          <w:szCs w:val="28"/>
        </w:rPr>
      </w:pPr>
      <w:r>
        <w:rPr>
          <w:rFonts w:ascii="Comic Sans MS" w:hAnsi="Comic Sans MS"/>
          <w:b/>
          <w:bCs/>
          <w:color w:val="A6A6A6" w:themeColor="background1" w:themeShade="A6"/>
          <w:sz w:val="28"/>
          <w:szCs w:val="28"/>
        </w:rPr>
        <w:t xml:space="preserve">    </w:t>
      </w:r>
    </w:p>
    <w:p w14:paraId="25198D59" w14:textId="68A3BCDC" w:rsidR="00EF4C8D" w:rsidRPr="00EF4C8D" w:rsidRDefault="00EF4C8D" w:rsidP="00EF4C8D">
      <w:pPr>
        <w:tabs>
          <w:tab w:val="left" w:pos="1200"/>
        </w:tabs>
        <w:rPr>
          <w:rFonts w:ascii="Comic Sans MS" w:hAnsi="Comic Sans MS"/>
          <w:b/>
          <w:bCs/>
          <w:color w:val="A6A6A6" w:themeColor="background1" w:themeShade="A6"/>
          <w:sz w:val="28"/>
          <w:szCs w:val="28"/>
        </w:rPr>
      </w:pPr>
      <w:r>
        <w:rPr>
          <w:rFonts w:ascii="Comic Sans MS" w:hAnsi="Comic Sans MS"/>
          <w:b/>
          <w:bCs/>
          <w:color w:val="A6A6A6" w:themeColor="background1" w:themeShade="A6"/>
          <w:sz w:val="28"/>
          <w:szCs w:val="28"/>
        </w:rPr>
        <w:t xml:space="preserve">              </w:t>
      </w:r>
      <w:r w:rsidRPr="00EF4C8D">
        <w:rPr>
          <w:rFonts w:ascii="Comic Sans MS" w:hAnsi="Comic Sans MS"/>
          <w:b/>
          <w:bCs/>
          <w:color w:val="A6A6A6" w:themeColor="background1" w:themeShade="A6"/>
          <w:sz w:val="28"/>
          <w:szCs w:val="28"/>
        </w:rPr>
        <w:t xml:space="preserve">An older scripting language with roots in pre-Linux UNIX systems. Perl has always been popular for text processing, especially data </w:t>
      </w:r>
      <w:proofErr w:type="spellStart"/>
      <w:r w:rsidRPr="00EF4C8D">
        <w:rPr>
          <w:rFonts w:ascii="Comic Sans MS" w:hAnsi="Comic Sans MS"/>
          <w:b/>
          <w:bCs/>
          <w:color w:val="A6A6A6" w:themeColor="background1" w:themeShade="A6"/>
          <w:sz w:val="28"/>
          <w:szCs w:val="28"/>
        </w:rPr>
        <w:t>cleanup</w:t>
      </w:r>
      <w:proofErr w:type="spellEnd"/>
      <w:r w:rsidRPr="00EF4C8D">
        <w:rPr>
          <w:rFonts w:ascii="Comic Sans MS" w:hAnsi="Comic Sans MS"/>
          <w:b/>
          <w:bCs/>
          <w:color w:val="A6A6A6" w:themeColor="background1" w:themeShade="A6"/>
          <w:sz w:val="28"/>
          <w:szCs w:val="28"/>
        </w:rPr>
        <w:t xml:space="preserve"> and enhancement tasks.</w:t>
      </w:r>
    </w:p>
    <w:p w14:paraId="62822102" w14:textId="4C9BFFA9" w:rsidR="00EF4C8D" w:rsidRDefault="00EF4C8D" w:rsidP="00EF4C8D">
      <w:pPr>
        <w:tabs>
          <w:tab w:val="left" w:pos="1200"/>
        </w:tabs>
        <w:rPr>
          <w:rFonts w:ascii="Comic Sans MS" w:hAnsi="Comic Sans MS"/>
          <w:b/>
          <w:bCs/>
          <w:color w:val="5B9BD5" w:themeColor="accent5"/>
          <w:sz w:val="36"/>
          <w:szCs w:val="36"/>
        </w:rPr>
      </w:pPr>
    </w:p>
    <w:p w14:paraId="17ABD8EE" w14:textId="36ADD078" w:rsidR="00E23D13" w:rsidRDefault="00E23D13" w:rsidP="00EF4C8D">
      <w:pPr>
        <w:tabs>
          <w:tab w:val="left" w:pos="1200"/>
        </w:tabs>
        <w:rPr>
          <w:rFonts w:ascii="Comic Sans MS" w:hAnsi="Comic Sans MS"/>
          <w:b/>
          <w:bCs/>
          <w:color w:val="5B9BD5" w:themeColor="accent5"/>
          <w:sz w:val="36"/>
          <w:szCs w:val="36"/>
        </w:rPr>
      </w:pPr>
    </w:p>
    <w:p w14:paraId="05F5751D" w14:textId="77777777" w:rsidR="00E23D13" w:rsidRPr="00E23D13" w:rsidRDefault="00E23D13" w:rsidP="00E23D13">
      <w:pPr>
        <w:tabs>
          <w:tab w:val="left" w:pos="1200"/>
        </w:tabs>
        <w:rPr>
          <w:rFonts w:ascii="Comic Sans MS" w:hAnsi="Comic Sans MS"/>
          <w:b/>
          <w:bCs/>
          <w:color w:val="5B9BD5" w:themeColor="accent5"/>
          <w:sz w:val="36"/>
          <w:szCs w:val="36"/>
        </w:rPr>
      </w:pPr>
      <w:proofErr w:type="gramStart"/>
      <w:r w:rsidRPr="00E23D13">
        <w:rPr>
          <w:rFonts w:ascii="Comic Sans MS" w:hAnsi="Comic Sans MS"/>
          <w:b/>
          <w:bCs/>
          <w:color w:val="5B9BD5" w:themeColor="accent5"/>
          <w:sz w:val="36"/>
          <w:szCs w:val="36"/>
        </w:rPr>
        <w:t>Pig :</w:t>
      </w:r>
      <w:proofErr w:type="gramEnd"/>
    </w:p>
    <w:p w14:paraId="52278745" w14:textId="77777777" w:rsidR="00E23D13" w:rsidRDefault="00E23D13" w:rsidP="00E23D13">
      <w:pPr>
        <w:tabs>
          <w:tab w:val="left" w:pos="1200"/>
        </w:tabs>
        <w:rPr>
          <w:rFonts w:ascii="Comic Sans MS" w:hAnsi="Comic Sans MS"/>
          <w:b/>
          <w:bCs/>
          <w:color w:val="5B9BD5" w:themeColor="accent5"/>
          <w:sz w:val="36"/>
          <w:szCs w:val="36"/>
        </w:rPr>
      </w:pPr>
    </w:p>
    <w:p w14:paraId="349A91BB" w14:textId="686E0A8E" w:rsidR="00E23D13" w:rsidRPr="00E23D13" w:rsidRDefault="00E23D13" w:rsidP="00E23D13">
      <w:pPr>
        <w:tabs>
          <w:tab w:val="left" w:pos="1200"/>
        </w:tabs>
        <w:rPr>
          <w:rFonts w:ascii="Comic Sans MS" w:hAnsi="Comic Sans MS"/>
          <w:b/>
          <w:bCs/>
          <w:color w:val="808080" w:themeColor="background1" w:themeShade="80"/>
          <w:sz w:val="28"/>
          <w:szCs w:val="28"/>
        </w:rPr>
      </w:pPr>
      <w:r>
        <w:rPr>
          <w:rFonts w:ascii="Comic Sans MS" w:hAnsi="Comic Sans MS"/>
          <w:b/>
          <w:bCs/>
          <w:color w:val="5B9BD5" w:themeColor="accent5"/>
          <w:sz w:val="36"/>
          <w:szCs w:val="36"/>
        </w:rPr>
        <w:t xml:space="preserve">          </w:t>
      </w:r>
      <w:r w:rsidRPr="00E23D13">
        <w:rPr>
          <w:rFonts w:ascii="Comic Sans MS" w:hAnsi="Comic Sans MS"/>
          <w:b/>
          <w:bCs/>
          <w:color w:val="808080" w:themeColor="background1" w:themeShade="80"/>
          <w:sz w:val="28"/>
          <w:szCs w:val="28"/>
        </w:rPr>
        <w:t>Apache Pig is a high-level platform for creating programs that run on Hadoop. Pig is designed to make it easier to create data processing and analysis workflows that can be executed in MapReduce, Spark, or other distributed frameworks</w:t>
      </w:r>
    </w:p>
    <w:p w14:paraId="4523534D" w14:textId="76EF1EB3" w:rsidR="00E23D13" w:rsidRDefault="00E23D13" w:rsidP="00EF4C8D">
      <w:pPr>
        <w:tabs>
          <w:tab w:val="left" w:pos="1200"/>
        </w:tabs>
        <w:rPr>
          <w:rFonts w:ascii="Comic Sans MS" w:hAnsi="Comic Sans MS"/>
          <w:b/>
          <w:bCs/>
          <w:color w:val="5B9BD5" w:themeColor="accent5"/>
          <w:sz w:val="36"/>
          <w:szCs w:val="36"/>
        </w:rPr>
      </w:pPr>
    </w:p>
    <w:p w14:paraId="4E79B02A" w14:textId="2D680DE8" w:rsidR="00BE4C43" w:rsidRDefault="00BE4C43" w:rsidP="00EF4C8D">
      <w:pPr>
        <w:tabs>
          <w:tab w:val="left" w:pos="1200"/>
        </w:tabs>
        <w:rPr>
          <w:rFonts w:ascii="Comic Sans MS" w:hAnsi="Comic Sans MS"/>
          <w:b/>
          <w:bCs/>
          <w:color w:val="5B9BD5" w:themeColor="accent5"/>
          <w:sz w:val="36"/>
          <w:szCs w:val="36"/>
        </w:rPr>
      </w:pPr>
    </w:p>
    <w:p w14:paraId="25E64423" w14:textId="77777777" w:rsidR="00BE4C43" w:rsidRPr="00BE4C43" w:rsidRDefault="00BE4C43" w:rsidP="00BE4C43">
      <w:pPr>
        <w:tabs>
          <w:tab w:val="left" w:pos="1200"/>
        </w:tabs>
        <w:rPr>
          <w:rFonts w:ascii="Comic Sans MS" w:hAnsi="Comic Sans MS"/>
          <w:b/>
          <w:bCs/>
          <w:color w:val="5B9BD5" w:themeColor="accent5"/>
          <w:sz w:val="36"/>
          <w:szCs w:val="36"/>
        </w:rPr>
      </w:pPr>
      <w:proofErr w:type="gramStart"/>
      <w:r w:rsidRPr="00BE4C43">
        <w:rPr>
          <w:rFonts w:ascii="Comic Sans MS" w:hAnsi="Comic Sans MS"/>
          <w:b/>
          <w:bCs/>
          <w:color w:val="5B9BD5" w:themeColor="accent5"/>
          <w:sz w:val="36"/>
          <w:szCs w:val="36"/>
        </w:rPr>
        <w:t>Precision :</w:t>
      </w:r>
      <w:proofErr w:type="gramEnd"/>
    </w:p>
    <w:p w14:paraId="0FBA111F" w14:textId="77777777" w:rsidR="00BE4C43" w:rsidRDefault="00BE4C43" w:rsidP="00BE4C4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p>
    <w:p w14:paraId="0DD0B781" w14:textId="253D2832" w:rsidR="00BE4C43" w:rsidRPr="00BE4C43" w:rsidRDefault="00BE4C43" w:rsidP="00BE4C4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BE4C43">
        <w:rPr>
          <w:rFonts w:ascii="Comic Sans MS" w:hAnsi="Comic Sans MS"/>
          <w:b/>
          <w:bCs/>
          <w:color w:val="808080" w:themeColor="background1" w:themeShade="80"/>
          <w:sz w:val="28"/>
          <w:szCs w:val="28"/>
        </w:rPr>
        <w:t>A performance measure for classification models. Precision measures the fraction of all of the observations that a classification algorithm flagged positively that were flagged correctly. For example, if our algorithm were judging suspects, precision would measure the percentage of all the suspects declared guilty by the algorithm who actually were guilty. See also recall.</w:t>
      </w:r>
    </w:p>
    <w:p w14:paraId="0BEA3E2C" w14:textId="77777777" w:rsidR="00BE4C43" w:rsidRPr="00EF4C8D" w:rsidRDefault="00BE4C43" w:rsidP="00EF4C8D">
      <w:pPr>
        <w:tabs>
          <w:tab w:val="left" w:pos="1200"/>
        </w:tabs>
        <w:rPr>
          <w:rFonts w:ascii="Comic Sans MS" w:hAnsi="Comic Sans MS"/>
          <w:b/>
          <w:bCs/>
          <w:color w:val="5B9BD5" w:themeColor="accent5"/>
          <w:sz w:val="36"/>
          <w:szCs w:val="36"/>
        </w:rPr>
      </w:pPr>
    </w:p>
    <w:p w14:paraId="06F0A169" w14:textId="77777777" w:rsidR="00697F0C" w:rsidRPr="00697F0C" w:rsidRDefault="00697F0C" w:rsidP="00697F0C">
      <w:pPr>
        <w:tabs>
          <w:tab w:val="left" w:pos="1200"/>
        </w:tabs>
        <w:rPr>
          <w:rFonts w:ascii="Comic Sans MS" w:hAnsi="Comic Sans MS"/>
          <w:b/>
          <w:bCs/>
          <w:color w:val="5B9BD5" w:themeColor="accent5"/>
          <w:sz w:val="36"/>
          <w:szCs w:val="36"/>
        </w:rPr>
      </w:pPr>
      <w:r w:rsidRPr="00697F0C">
        <w:rPr>
          <w:rFonts w:ascii="Comic Sans MS" w:hAnsi="Comic Sans MS"/>
          <w:b/>
          <w:bCs/>
          <w:color w:val="5B9BD5" w:themeColor="accent5"/>
          <w:sz w:val="36"/>
          <w:szCs w:val="36"/>
        </w:rPr>
        <w:lastRenderedPageBreak/>
        <w:t xml:space="preserve">Predictive </w:t>
      </w:r>
      <w:proofErr w:type="gramStart"/>
      <w:r w:rsidRPr="00697F0C">
        <w:rPr>
          <w:rFonts w:ascii="Comic Sans MS" w:hAnsi="Comic Sans MS"/>
          <w:b/>
          <w:bCs/>
          <w:color w:val="5B9BD5" w:themeColor="accent5"/>
          <w:sz w:val="36"/>
          <w:szCs w:val="36"/>
        </w:rPr>
        <w:t>Analytics :</w:t>
      </w:r>
      <w:proofErr w:type="gramEnd"/>
    </w:p>
    <w:p w14:paraId="1BA7196B" w14:textId="77777777" w:rsidR="00697F0C" w:rsidRDefault="00697F0C" w:rsidP="00697F0C">
      <w:pPr>
        <w:tabs>
          <w:tab w:val="left" w:pos="1200"/>
        </w:tabs>
        <w:rPr>
          <w:rFonts w:ascii="Comic Sans MS" w:hAnsi="Comic Sans MS"/>
          <w:b/>
          <w:bCs/>
          <w:color w:val="808080" w:themeColor="background1" w:themeShade="80"/>
          <w:sz w:val="28"/>
          <w:szCs w:val="28"/>
        </w:rPr>
      </w:pPr>
    </w:p>
    <w:p w14:paraId="586CF024" w14:textId="492F422F" w:rsidR="00697F0C" w:rsidRPr="00697F0C" w:rsidRDefault="00697F0C" w:rsidP="00697F0C">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697F0C">
        <w:rPr>
          <w:rFonts w:ascii="Comic Sans MS" w:hAnsi="Comic Sans MS"/>
          <w:b/>
          <w:bCs/>
          <w:color w:val="808080" w:themeColor="background1" w:themeShade="80"/>
          <w:sz w:val="28"/>
          <w:szCs w:val="28"/>
        </w:rPr>
        <w:t xml:space="preserve">The analysis of data to predict future events, typically to aid in business planning. This incorporates predictive </w:t>
      </w:r>
      <w:proofErr w:type="spellStart"/>
      <w:r w:rsidRPr="00697F0C">
        <w:rPr>
          <w:rFonts w:ascii="Comic Sans MS" w:hAnsi="Comic Sans MS"/>
          <w:b/>
          <w:bCs/>
          <w:color w:val="808080" w:themeColor="background1" w:themeShade="80"/>
          <w:sz w:val="28"/>
          <w:szCs w:val="28"/>
        </w:rPr>
        <w:t>modeling</w:t>
      </w:r>
      <w:proofErr w:type="spellEnd"/>
      <w:r w:rsidRPr="00697F0C">
        <w:rPr>
          <w:rFonts w:ascii="Comic Sans MS" w:hAnsi="Comic Sans MS"/>
          <w:b/>
          <w:bCs/>
          <w:color w:val="808080" w:themeColor="background1" w:themeShade="80"/>
          <w:sz w:val="28"/>
          <w:szCs w:val="28"/>
        </w:rPr>
        <w:t xml:space="preserve"> and other techniques. Machine learning might be considered a set of algorithms to help implement predictive analytics.</w:t>
      </w:r>
    </w:p>
    <w:p w14:paraId="4DDF1CE3" w14:textId="33844C0D" w:rsidR="00EF4C8D" w:rsidRDefault="00EF4C8D" w:rsidP="008F7E22">
      <w:pPr>
        <w:tabs>
          <w:tab w:val="left" w:pos="1200"/>
        </w:tabs>
        <w:rPr>
          <w:rFonts w:ascii="Comic Sans MS" w:hAnsi="Comic Sans MS"/>
          <w:b/>
          <w:bCs/>
          <w:color w:val="808080" w:themeColor="background1" w:themeShade="80"/>
          <w:sz w:val="28"/>
          <w:szCs w:val="28"/>
        </w:rPr>
      </w:pPr>
    </w:p>
    <w:p w14:paraId="756654DA" w14:textId="71D22FFF" w:rsidR="00E04423" w:rsidRDefault="00E04423" w:rsidP="008F7E22">
      <w:pPr>
        <w:tabs>
          <w:tab w:val="left" w:pos="1200"/>
        </w:tabs>
        <w:rPr>
          <w:rFonts w:ascii="Comic Sans MS" w:hAnsi="Comic Sans MS"/>
          <w:b/>
          <w:bCs/>
          <w:color w:val="808080" w:themeColor="background1" w:themeShade="80"/>
          <w:sz w:val="28"/>
          <w:szCs w:val="28"/>
        </w:rPr>
      </w:pPr>
    </w:p>
    <w:p w14:paraId="28FA39BF" w14:textId="77777777" w:rsidR="00E04423" w:rsidRPr="00E04423" w:rsidRDefault="00E04423" w:rsidP="00E04423">
      <w:pPr>
        <w:tabs>
          <w:tab w:val="left" w:pos="1200"/>
        </w:tabs>
        <w:rPr>
          <w:rFonts w:ascii="Comic Sans MS" w:hAnsi="Comic Sans MS"/>
          <w:b/>
          <w:bCs/>
          <w:color w:val="5B9BD5" w:themeColor="accent5"/>
          <w:sz w:val="36"/>
          <w:szCs w:val="36"/>
        </w:rPr>
      </w:pPr>
      <w:r w:rsidRPr="00E04423">
        <w:rPr>
          <w:rFonts w:ascii="Comic Sans MS" w:hAnsi="Comic Sans MS"/>
          <w:b/>
          <w:bCs/>
          <w:color w:val="5B9BD5" w:themeColor="accent5"/>
          <w:sz w:val="36"/>
          <w:szCs w:val="36"/>
        </w:rPr>
        <w:t xml:space="preserve">Predictive </w:t>
      </w:r>
      <w:proofErr w:type="spellStart"/>
      <w:proofErr w:type="gramStart"/>
      <w:r w:rsidRPr="00E04423">
        <w:rPr>
          <w:rFonts w:ascii="Comic Sans MS" w:hAnsi="Comic Sans MS"/>
          <w:b/>
          <w:bCs/>
          <w:color w:val="5B9BD5" w:themeColor="accent5"/>
          <w:sz w:val="36"/>
          <w:szCs w:val="36"/>
        </w:rPr>
        <w:t>Modeling</w:t>
      </w:r>
      <w:proofErr w:type="spellEnd"/>
      <w:r w:rsidRPr="00E04423">
        <w:rPr>
          <w:rFonts w:ascii="Comic Sans MS" w:hAnsi="Comic Sans MS"/>
          <w:b/>
          <w:bCs/>
          <w:color w:val="5B9BD5" w:themeColor="accent5"/>
          <w:sz w:val="36"/>
          <w:szCs w:val="36"/>
        </w:rPr>
        <w:t xml:space="preserve"> :</w:t>
      </w:r>
      <w:proofErr w:type="gramEnd"/>
    </w:p>
    <w:p w14:paraId="67DEEE49" w14:textId="77777777" w:rsidR="00E04423" w:rsidRDefault="00E04423" w:rsidP="00E04423">
      <w:pPr>
        <w:tabs>
          <w:tab w:val="left" w:pos="1200"/>
        </w:tabs>
        <w:rPr>
          <w:rFonts w:ascii="Comic Sans MS" w:hAnsi="Comic Sans MS"/>
          <w:b/>
          <w:bCs/>
          <w:color w:val="808080" w:themeColor="background1" w:themeShade="80"/>
          <w:sz w:val="28"/>
          <w:szCs w:val="28"/>
        </w:rPr>
      </w:pPr>
    </w:p>
    <w:p w14:paraId="22861307" w14:textId="53156B2B" w:rsidR="00E04423" w:rsidRDefault="00E04423" w:rsidP="00E0442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E04423">
        <w:rPr>
          <w:rFonts w:ascii="Comic Sans MS" w:hAnsi="Comic Sans MS"/>
          <w:b/>
          <w:bCs/>
          <w:color w:val="808080" w:themeColor="background1" w:themeShade="80"/>
          <w:sz w:val="28"/>
          <w:szCs w:val="28"/>
        </w:rPr>
        <w:t>The development of statistical models to predict future events.</w:t>
      </w:r>
    </w:p>
    <w:p w14:paraId="77BD2EF4" w14:textId="2FBF3AC8" w:rsidR="00086CD7" w:rsidRDefault="00086CD7" w:rsidP="00E04423">
      <w:pPr>
        <w:tabs>
          <w:tab w:val="left" w:pos="1200"/>
        </w:tabs>
        <w:rPr>
          <w:rFonts w:ascii="Comic Sans MS" w:hAnsi="Comic Sans MS"/>
          <w:b/>
          <w:bCs/>
          <w:color w:val="808080" w:themeColor="background1" w:themeShade="80"/>
          <w:sz w:val="28"/>
          <w:szCs w:val="28"/>
        </w:rPr>
      </w:pPr>
    </w:p>
    <w:p w14:paraId="3B5C197C" w14:textId="77777777" w:rsidR="00086CD7" w:rsidRDefault="00086CD7" w:rsidP="00086CD7">
      <w:pPr>
        <w:tabs>
          <w:tab w:val="left" w:pos="1200"/>
        </w:tabs>
        <w:rPr>
          <w:rFonts w:ascii="Comic Sans MS" w:hAnsi="Comic Sans MS"/>
          <w:b/>
          <w:bCs/>
          <w:color w:val="808080" w:themeColor="background1" w:themeShade="80"/>
          <w:sz w:val="28"/>
          <w:szCs w:val="28"/>
        </w:rPr>
      </w:pPr>
    </w:p>
    <w:p w14:paraId="37FFA62D" w14:textId="2A0C77C9" w:rsidR="00086CD7" w:rsidRPr="00086CD7" w:rsidRDefault="00086CD7" w:rsidP="00086CD7">
      <w:pPr>
        <w:tabs>
          <w:tab w:val="left" w:pos="1200"/>
        </w:tabs>
        <w:rPr>
          <w:rFonts w:ascii="Comic Sans MS" w:hAnsi="Comic Sans MS"/>
          <w:b/>
          <w:bCs/>
          <w:color w:val="5B9BD5" w:themeColor="accent5"/>
          <w:sz w:val="36"/>
          <w:szCs w:val="36"/>
        </w:rPr>
      </w:pPr>
      <w:proofErr w:type="gramStart"/>
      <w:r w:rsidRPr="00086CD7">
        <w:rPr>
          <w:rFonts w:ascii="Comic Sans MS" w:hAnsi="Comic Sans MS"/>
          <w:b/>
          <w:bCs/>
          <w:color w:val="5B9BD5" w:themeColor="accent5"/>
          <w:sz w:val="36"/>
          <w:szCs w:val="36"/>
        </w:rPr>
        <w:t>Python :</w:t>
      </w:r>
      <w:proofErr w:type="gramEnd"/>
    </w:p>
    <w:p w14:paraId="1BD0076C" w14:textId="77777777" w:rsidR="00086CD7" w:rsidRDefault="00086CD7" w:rsidP="00086CD7">
      <w:pPr>
        <w:tabs>
          <w:tab w:val="left" w:pos="1200"/>
        </w:tabs>
        <w:rPr>
          <w:rFonts w:ascii="Comic Sans MS" w:hAnsi="Comic Sans MS"/>
          <w:b/>
          <w:bCs/>
          <w:color w:val="808080" w:themeColor="background1" w:themeShade="80"/>
          <w:sz w:val="28"/>
          <w:szCs w:val="28"/>
        </w:rPr>
      </w:pPr>
    </w:p>
    <w:p w14:paraId="6596F120" w14:textId="3E7CC721" w:rsidR="00086CD7" w:rsidRPr="00086CD7" w:rsidRDefault="00086CD7" w:rsidP="00086CD7">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086CD7">
        <w:rPr>
          <w:rFonts w:ascii="Comic Sans MS" w:hAnsi="Comic Sans MS"/>
          <w:b/>
          <w:bCs/>
          <w:color w:val="808080" w:themeColor="background1" w:themeShade="80"/>
          <w:sz w:val="28"/>
          <w:szCs w:val="28"/>
        </w:rPr>
        <w:t>A programming language available since 1994 that is popular with people doing data science. Python is noted for ease of use among beginners and great power when used by advanced users, especially when taking advantage of specialized libraries such as those designed for machine learning and graph generation.</w:t>
      </w:r>
    </w:p>
    <w:p w14:paraId="563ED31C" w14:textId="068DAA39" w:rsidR="00086CD7" w:rsidRDefault="00086CD7" w:rsidP="00E04423">
      <w:pPr>
        <w:tabs>
          <w:tab w:val="left" w:pos="1200"/>
        </w:tabs>
        <w:rPr>
          <w:rFonts w:ascii="Comic Sans MS" w:hAnsi="Comic Sans MS"/>
          <w:b/>
          <w:bCs/>
          <w:color w:val="808080" w:themeColor="background1" w:themeShade="80"/>
          <w:sz w:val="28"/>
          <w:szCs w:val="28"/>
        </w:rPr>
      </w:pPr>
    </w:p>
    <w:p w14:paraId="4A689E0E" w14:textId="77777777" w:rsidR="00175E0E" w:rsidRDefault="00175E0E" w:rsidP="00175E0E">
      <w:pPr>
        <w:tabs>
          <w:tab w:val="left" w:pos="1200"/>
        </w:tabs>
        <w:rPr>
          <w:rFonts w:ascii="Comic Sans MS" w:hAnsi="Comic Sans MS"/>
          <w:b/>
          <w:bCs/>
          <w:color w:val="808080" w:themeColor="background1" w:themeShade="80"/>
          <w:sz w:val="28"/>
          <w:szCs w:val="28"/>
        </w:rPr>
      </w:pPr>
    </w:p>
    <w:p w14:paraId="32710C7A" w14:textId="77777777" w:rsidR="00175E0E" w:rsidRDefault="00175E0E" w:rsidP="00175E0E">
      <w:pPr>
        <w:tabs>
          <w:tab w:val="left" w:pos="1200"/>
        </w:tabs>
        <w:rPr>
          <w:rFonts w:ascii="Comic Sans MS" w:hAnsi="Comic Sans MS"/>
          <w:b/>
          <w:bCs/>
          <w:color w:val="808080" w:themeColor="background1" w:themeShade="80"/>
          <w:sz w:val="28"/>
          <w:szCs w:val="28"/>
        </w:rPr>
      </w:pPr>
    </w:p>
    <w:p w14:paraId="6448709D" w14:textId="2A8459AD" w:rsidR="00175E0E" w:rsidRPr="00175E0E" w:rsidRDefault="00175E0E" w:rsidP="00175E0E">
      <w:pPr>
        <w:tabs>
          <w:tab w:val="left" w:pos="1200"/>
        </w:tabs>
        <w:rPr>
          <w:rFonts w:ascii="Comic Sans MS" w:hAnsi="Comic Sans MS"/>
          <w:b/>
          <w:bCs/>
          <w:color w:val="5B9BD5" w:themeColor="accent5"/>
          <w:sz w:val="36"/>
          <w:szCs w:val="36"/>
        </w:rPr>
      </w:pPr>
      <w:proofErr w:type="gramStart"/>
      <w:r w:rsidRPr="00175E0E">
        <w:rPr>
          <w:rFonts w:ascii="Comic Sans MS" w:hAnsi="Comic Sans MS"/>
          <w:b/>
          <w:bCs/>
          <w:color w:val="5B9BD5" w:themeColor="accent5"/>
          <w:sz w:val="36"/>
          <w:szCs w:val="36"/>
        </w:rPr>
        <w:lastRenderedPageBreak/>
        <w:t>R :</w:t>
      </w:r>
      <w:proofErr w:type="gramEnd"/>
    </w:p>
    <w:p w14:paraId="188E4242" w14:textId="77777777" w:rsidR="00175E0E" w:rsidRDefault="00175E0E" w:rsidP="00175E0E">
      <w:pPr>
        <w:tabs>
          <w:tab w:val="left" w:pos="1200"/>
        </w:tabs>
        <w:rPr>
          <w:rFonts w:ascii="Comic Sans MS" w:hAnsi="Comic Sans MS"/>
          <w:b/>
          <w:bCs/>
          <w:color w:val="808080" w:themeColor="background1" w:themeShade="80"/>
          <w:sz w:val="28"/>
          <w:szCs w:val="28"/>
        </w:rPr>
      </w:pPr>
    </w:p>
    <w:p w14:paraId="4A1518AB" w14:textId="7AE0081C" w:rsidR="00175E0E" w:rsidRDefault="00175E0E" w:rsidP="00175E0E">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175E0E">
        <w:rPr>
          <w:rFonts w:ascii="Comic Sans MS" w:hAnsi="Comic Sans MS"/>
          <w:b/>
          <w:bCs/>
          <w:color w:val="808080" w:themeColor="background1" w:themeShade="80"/>
          <w:sz w:val="28"/>
          <w:szCs w:val="28"/>
        </w:rPr>
        <w:t>An open-source programming language and environment for statistical computing and graph generation available for Linux, Windows and Mac. Along with Python, R is among the most popular software packages used by data scientists.</w:t>
      </w:r>
    </w:p>
    <w:p w14:paraId="7FA410DB" w14:textId="542796F8" w:rsidR="001E689F" w:rsidRDefault="001E689F" w:rsidP="00175E0E">
      <w:pPr>
        <w:tabs>
          <w:tab w:val="left" w:pos="1200"/>
        </w:tabs>
        <w:rPr>
          <w:rFonts w:ascii="Comic Sans MS" w:hAnsi="Comic Sans MS"/>
          <w:b/>
          <w:bCs/>
          <w:color w:val="808080" w:themeColor="background1" w:themeShade="80"/>
          <w:sz w:val="28"/>
          <w:szCs w:val="28"/>
        </w:rPr>
      </w:pPr>
    </w:p>
    <w:p w14:paraId="54E3CE5F" w14:textId="77777777" w:rsidR="00154A34" w:rsidRDefault="00154A34" w:rsidP="00154A34">
      <w:pPr>
        <w:tabs>
          <w:tab w:val="left" w:pos="1200"/>
        </w:tabs>
        <w:rPr>
          <w:rFonts w:ascii="Comic Sans MS" w:hAnsi="Comic Sans MS"/>
          <w:b/>
          <w:bCs/>
          <w:color w:val="808080" w:themeColor="background1" w:themeShade="80"/>
          <w:sz w:val="28"/>
          <w:szCs w:val="28"/>
        </w:rPr>
      </w:pPr>
    </w:p>
    <w:p w14:paraId="43E55713" w14:textId="2BA43075" w:rsidR="00154A34" w:rsidRPr="00154A34" w:rsidRDefault="00154A34" w:rsidP="00154A34">
      <w:pPr>
        <w:tabs>
          <w:tab w:val="left" w:pos="1200"/>
        </w:tabs>
        <w:rPr>
          <w:rFonts w:ascii="Comic Sans MS" w:hAnsi="Comic Sans MS"/>
          <w:b/>
          <w:bCs/>
          <w:color w:val="5B9BD5" w:themeColor="accent5"/>
          <w:sz w:val="36"/>
          <w:szCs w:val="36"/>
        </w:rPr>
      </w:pPr>
      <w:proofErr w:type="gramStart"/>
      <w:r w:rsidRPr="00154A34">
        <w:rPr>
          <w:rFonts w:ascii="Comic Sans MS" w:hAnsi="Comic Sans MS"/>
          <w:b/>
          <w:bCs/>
          <w:color w:val="5B9BD5" w:themeColor="accent5"/>
          <w:sz w:val="36"/>
          <w:szCs w:val="36"/>
        </w:rPr>
        <w:t>Regression :</w:t>
      </w:r>
      <w:proofErr w:type="gramEnd"/>
    </w:p>
    <w:p w14:paraId="3CACE8BC" w14:textId="77777777" w:rsidR="00154A34" w:rsidRDefault="00154A34" w:rsidP="00154A34">
      <w:pPr>
        <w:tabs>
          <w:tab w:val="left" w:pos="1200"/>
        </w:tabs>
        <w:rPr>
          <w:rFonts w:ascii="Comic Sans MS" w:hAnsi="Comic Sans MS"/>
          <w:b/>
          <w:bCs/>
          <w:color w:val="808080" w:themeColor="background1" w:themeShade="80"/>
          <w:sz w:val="28"/>
          <w:szCs w:val="28"/>
        </w:rPr>
      </w:pPr>
    </w:p>
    <w:p w14:paraId="504A4559" w14:textId="79240768" w:rsidR="00154A34" w:rsidRPr="00154A34" w:rsidRDefault="00154A34" w:rsidP="00154A34">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154A34">
        <w:rPr>
          <w:rFonts w:ascii="Comic Sans MS" w:hAnsi="Comic Sans MS"/>
          <w:b/>
          <w:bCs/>
          <w:color w:val="808080" w:themeColor="background1" w:themeShade="80"/>
          <w:sz w:val="28"/>
          <w:szCs w:val="28"/>
        </w:rPr>
        <w:t>Regression is one of the two major types of supervised learning models in which the labels we train the algorithm to predict are ordered quantities like prices or numerical amounts. One might use a regression, for instance, to predict temperatures over time or housing prices within a city. See also classification, supervised learning</w:t>
      </w:r>
    </w:p>
    <w:p w14:paraId="0DD79A37" w14:textId="77777777" w:rsidR="001E689F" w:rsidRPr="00175E0E" w:rsidRDefault="001E689F" w:rsidP="00175E0E">
      <w:pPr>
        <w:tabs>
          <w:tab w:val="left" w:pos="1200"/>
        </w:tabs>
        <w:rPr>
          <w:rFonts w:ascii="Comic Sans MS" w:hAnsi="Comic Sans MS"/>
          <w:b/>
          <w:bCs/>
          <w:color w:val="808080" w:themeColor="background1" w:themeShade="80"/>
          <w:sz w:val="28"/>
          <w:szCs w:val="28"/>
        </w:rPr>
      </w:pPr>
    </w:p>
    <w:p w14:paraId="03C80608" w14:textId="4395FE1D" w:rsidR="00175E0E" w:rsidRDefault="00175E0E" w:rsidP="00E04423">
      <w:pPr>
        <w:tabs>
          <w:tab w:val="left" w:pos="1200"/>
        </w:tabs>
        <w:rPr>
          <w:rFonts w:ascii="Comic Sans MS" w:hAnsi="Comic Sans MS"/>
          <w:b/>
          <w:bCs/>
          <w:color w:val="808080" w:themeColor="background1" w:themeShade="80"/>
          <w:sz w:val="28"/>
          <w:szCs w:val="28"/>
        </w:rPr>
      </w:pPr>
    </w:p>
    <w:p w14:paraId="47104BA6" w14:textId="77777777" w:rsidR="00E6442A" w:rsidRPr="00E6442A" w:rsidRDefault="00E6442A" w:rsidP="00E6442A">
      <w:pPr>
        <w:tabs>
          <w:tab w:val="left" w:pos="1200"/>
        </w:tabs>
        <w:rPr>
          <w:rFonts w:ascii="Comic Sans MS" w:hAnsi="Comic Sans MS"/>
          <w:b/>
          <w:bCs/>
          <w:color w:val="5B9BD5" w:themeColor="accent5"/>
          <w:sz w:val="36"/>
          <w:szCs w:val="36"/>
        </w:rPr>
      </w:pPr>
      <w:proofErr w:type="gramStart"/>
      <w:r w:rsidRPr="00E6442A">
        <w:rPr>
          <w:rFonts w:ascii="Comic Sans MS" w:hAnsi="Comic Sans MS"/>
          <w:b/>
          <w:bCs/>
          <w:color w:val="5B9BD5" w:themeColor="accent5"/>
          <w:sz w:val="36"/>
          <w:szCs w:val="36"/>
        </w:rPr>
        <w:t>Recall :</w:t>
      </w:r>
      <w:proofErr w:type="gramEnd"/>
    </w:p>
    <w:p w14:paraId="3D8C17D6" w14:textId="77777777" w:rsidR="00E6442A" w:rsidRDefault="00E6442A" w:rsidP="00E6442A">
      <w:pPr>
        <w:tabs>
          <w:tab w:val="left" w:pos="1200"/>
        </w:tabs>
        <w:rPr>
          <w:rFonts w:ascii="Comic Sans MS" w:hAnsi="Comic Sans MS"/>
          <w:b/>
          <w:bCs/>
          <w:color w:val="808080" w:themeColor="background1" w:themeShade="80"/>
          <w:sz w:val="28"/>
          <w:szCs w:val="28"/>
        </w:rPr>
      </w:pPr>
    </w:p>
    <w:p w14:paraId="5732F266" w14:textId="6E0E769A" w:rsidR="00E6442A" w:rsidRPr="00E6442A" w:rsidRDefault="00E6442A" w:rsidP="00E6442A">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E6442A">
        <w:rPr>
          <w:rFonts w:ascii="Comic Sans MS" w:hAnsi="Comic Sans MS"/>
          <w:b/>
          <w:bCs/>
          <w:color w:val="808080" w:themeColor="background1" w:themeShade="80"/>
          <w:sz w:val="28"/>
          <w:szCs w:val="28"/>
        </w:rPr>
        <w:t>A performance measure for classification models. Recall measures the fraction of all of the observations that a classification algorithm should have flagged positively that were actually flagged by the algorithm. For example, if our algorithm were judging suspects, recall would measure the percentage of all guilty suspects that the algorithm correctly identified as such. See also precision.</w:t>
      </w:r>
    </w:p>
    <w:p w14:paraId="35FB3338" w14:textId="77777777" w:rsidR="00E642C0" w:rsidRPr="00E642C0" w:rsidRDefault="00E642C0" w:rsidP="00E642C0">
      <w:pPr>
        <w:tabs>
          <w:tab w:val="left" w:pos="1200"/>
        </w:tabs>
        <w:rPr>
          <w:rFonts w:ascii="Comic Sans MS" w:hAnsi="Comic Sans MS"/>
          <w:b/>
          <w:bCs/>
          <w:color w:val="5B9BD5" w:themeColor="accent5"/>
          <w:sz w:val="36"/>
          <w:szCs w:val="36"/>
        </w:rPr>
      </w:pPr>
      <w:proofErr w:type="gramStart"/>
      <w:r w:rsidRPr="00E642C0">
        <w:rPr>
          <w:rFonts w:ascii="Comic Sans MS" w:hAnsi="Comic Sans MS"/>
          <w:b/>
          <w:bCs/>
          <w:color w:val="5B9BD5" w:themeColor="accent5"/>
          <w:sz w:val="36"/>
          <w:szCs w:val="36"/>
        </w:rPr>
        <w:lastRenderedPageBreak/>
        <w:t>Ruby :</w:t>
      </w:r>
      <w:proofErr w:type="gramEnd"/>
    </w:p>
    <w:p w14:paraId="2D871775" w14:textId="77777777" w:rsidR="00E642C0" w:rsidRDefault="00E642C0" w:rsidP="00E642C0">
      <w:pPr>
        <w:tabs>
          <w:tab w:val="left" w:pos="1200"/>
        </w:tabs>
        <w:rPr>
          <w:rFonts w:ascii="Comic Sans MS" w:hAnsi="Comic Sans MS"/>
          <w:b/>
          <w:bCs/>
          <w:color w:val="808080" w:themeColor="background1" w:themeShade="80"/>
          <w:sz w:val="28"/>
          <w:szCs w:val="28"/>
        </w:rPr>
      </w:pPr>
    </w:p>
    <w:p w14:paraId="00E8B680" w14:textId="6C6AF52F" w:rsidR="00E642C0" w:rsidRPr="00E642C0" w:rsidRDefault="00E642C0" w:rsidP="00E642C0">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E642C0">
        <w:rPr>
          <w:rFonts w:ascii="Comic Sans MS" w:hAnsi="Comic Sans MS"/>
          <w:b/>
          <w:bCs/>
          <w:color w:val="808080" w:themeColor="background1" w:themeShade="80"/>
          <w:sz w:val="28"/>
          <w:szCs w:val="28"/>
        </w:rPr>
        <w:t>A scripting language that first appeared in 1996. Ruby is popular in the data science community, but not as popular as Python, which has more specialized libraries available for data science tasks.</w:t>
      </w:r>
    </w:p>
    <w:p w14:paraId="6C42887B" w14:textId="77777777" w:rsidR="00E6442A" w:rsidRPr="00E04423" w:rsidRDefault="00E6442A" w:rsidP="00E04423">
      <w:pPr>
        <w:tabs>
          <w:tab w:val="left" w:pos="1200"/>
        </w:tabs>
        <w:rPr>
          <w:rFonts w:ascii="Comic Sans MS" w:hAnsi="Comic Sans MS"/>
          <w:b/>
          <w:bCs/>
          <w:color w:val="808080" w:themeColor="background1" w:themeShade="80"/>
          <w:sz w:val="28"/>
          <w:szCs w:val="28"/>
        </w:rPr>
      </w:pPr>
    </w:p>
    <w:p w14:paraId="27882CC5" w14:textId="40E50B68" w:rsidR="00E04423" w:rsidRDefault="00E04423" w:rsidP="008F7E22">
      <w:pPr>
        <w:tabs>
          <w:tab w:val="left" w:pos="1200"/>
        </w:tabs>
        <w:rPr>
          <w:rFonts w:ascii="Comic Sans MS" w:hAnsi="Comic Sans MS"/>
          <w:b/>
          <w:bCs/>
          <w:color w:val="808080" w:themeColor="background1" w:themeShade="80"/>
          <w:sz w:val="28"/>
          <w:szCs w:val="28"/>
        </w:rPr>
      </w:pPr>
    </w:p>
    <w:p w14:paraId="7E3F8D4A" w14:textId="77777777" w:rsidR="00961F0F" w:rsidRPr="00961F0F" w:rsidRDefault="00961F0F" w:rsidP="00961F0F">
      <w:pPr>
        <w:tabs>
          <w:tab w:val="left" w:pos="1200"/>
        </w:tabs>
        <w:rPr>
          <w:rFonts w:ascii="Comic Sans MS" w:hAnsi="Comic Sans MS"/>
          <w:b/>
          <w:bCs/>
          <w:color w:val="5B9BD5" w:themeColor="accent5"/>
          <w:sz w:val="36"/>
          <w:szCs w:val="36"/>
        </w:rPr>
      </w:pPr>
      <w:proofErr w:type="gramStart"/>
      <w:r w:rsidRPr="00961F0F">
        <w:rPr>
          <w:rFonts w:ascii="Comic Sans MS" w:hAnsi="Comic Sans MS"/>
          <w:b/>
          <w:bCs/>
          <w:color w:val="5B9BD5" w:themeColor="accent5"/>
          <w:sz w:val="36"/>
          <w:szCs w:val="36"/>
        </w:rPr>
        <w:t>SAS :</w:t>
      </w:r>
      <w:proofErr w:type="gramEnd"/>
    </w:p>
    <w:p w14:paraId="11D6E085" w14:textId="77777777" w:rsidR="00961F0F" w:rsidRDefault="00961F0F" w:rsidP="00961F0F">
      <w:pPr>
        <w:tabs>
          <w:tab w:val="left" w:pos="1200"/>
        </w:tabs>
        <w:rPr>
          <w:rFonts w:ascii="Comic Sans MS" w:hAnsi="Comic Sans MS"/>
          <w:b/>
          <w:bCs/>
          <w:color w:val="808080" w:themeColor="background1" w:themeShade="80"/>
          <w:sz w:val="28"/>
          <w:szCs w:val="28"/>
        </w:rPr>
      </w:pPr>
    </w:p>
    <w:p w14:paraId="671C5B66" w14:textId="626C2C96" w:rsidR="00961F0F" w:rsidRPr="00961F0F" w:rsidRDefault="00961F0F" w:rsidP="00961F0F">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961F0F">
        <w:rPr>
          <w:rFonts w:ascii="Comic Sans MS" w:hAnsi="Comic Sans MS"/>
          <w:b/>
          <w:bCs/>
          <w:color w:val="808080" w:themeColor="background1" w:themeShade="80"/>
          <w:sz w:val="28"/>
          <w:szCs w:val="28"/>
        </w:rPr>
        <w:t>A commercial statistical software suite that includes a programming language also known as SAS.</w:t>
      </w:r>
    </w:p>
    <w:p w14:paraId="2DF35E83" w14:textId="26C8A576" w:rsidR="00EB5EC4" w:rsidRDefault="00EB5EC4" w:rsidP="008F7E22">
      <w:pPr>
        <w:tabs>
          <w:tab w:val="left" w:pos="1200"/>
        </w:tabs>
        <w:rPr>
          <w:rFonts w:ascii="Comic Sans MS" w:hAnsi="Comic Sans MS"/>
          <w:b/>
          <w:bCs/>
          <w:color w:val="808080" w:themeColor="background1" w:themeShade="80"/>
          <w:sz w:val="28"/>
          <w:szCs w:val="28"/>
        </w:rPr>
      </w:pPr>
    </w:p>
    <w:p w14:paraId="7A8061A7" w14:textId="2A2F2FF1" w:rsidR="008D3E85" w:rsidRDefault="008D3E85" w:rsidP="008F7E22">
      <w:pPr>
        <w:tabs>
          <w:tab w:val="left" w:pos="1200"/>
        </w:tabs>
        <w:rPr>
          <w:rFonts w:ascii="Comic Sans MS" w:hAnsi="Comic Sans MS"/>
          <w:b/>
          <w:bCs/>
          <w:color w:val="808080" w:themeColor="background1" w:themeShade="80"/>
          <w:sz w:val="28"/>
          <w:szCs w:val="28"/>
        </w:rPr>
      </w:pPr>
    </w:p>
    <w:p w14:paraId="3DAA2D61" w14:textId="77777777" w:rsidR="008D3E85" w:rsidRPr="008D3E85" w:rsidRDefault="008D3E85" w:rsidP="008D3E85">
      <w:pPr>
        <w:tabs>
          <w:tab w:val="left" w:pos="1200"/>
        </w:tabs>
        <w:rPr>
          <w:rFonts w:ascii="Comic Sans MS" w:hAnsi="Comic Sans MS"/>
          <w:b/>
          <w:bCs/>
          <w:color w:val="5B9BD5" w:themeColor="accent5"/>
          <w:sz w:val="36"/>
          <w:szCs w:val="36"/>
        </w:rPr>
      </w:pPr>
      <w:proofErr w:type="gramStart"/>
      <w:r w:rsidRPr="008D3E85">
        <w:rPr>
          <w:rFonts w:ascii="Comic Sans MS" w:hAnsi="Comic Sans MS"/>
          <w:b/>
          <w:bCs/>
          <w:color w:val="5B9BD5" w:themeColor="accent5"/>
          <w:sz w:val="36"/>
          <w:szCs w:val="36"/>
        </w:rPr>
        <w:t>Scala :</w:t>
      </w:r>
      <w:proofErr w:type="gramEnd"/>
    </w:p>
    <w:p w14:paraId="11B776F6" w14:textId="77777777" w:rsidR="008D3E85" w:rsidRDefault="008D3E85" w:rsidP="008D3E85">
      <w:pPr>
        <w:tabs>
          <w:tab w:val="left" w:pos="1200"/>
        </w:tabs>
        <w:rPr>
          <w:rFonts w:ascii="Comic Sans MS" w:hAnsi="Comic Sans MS"/>
          <w:b/>
          <w:bCs/>
          <w:color w:val="808080" w:themeColor="background1" w:themeShade="80"/>
          <w:sz w:val="28"/>
          <w:szCs w:val="28"/>
        </w:rPr>
      </w:pPr>
    </w:p>
    <w:p w14:paraId="449BBB2E" w14:textId="06BB1E92" w:rsidR="008D3E85" w:rsidRPr="008D3E85" w:rsidRDefault="008D3E85" w:rsidP="008D3E8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8D3E85">
        <w:rPr>
          <w:rFonts w:ascii="Comic Sans MS" w:hAnsi="Comic Sans MS"/>
          <w:b/>
          <w:bCs/>
          <w:color w:val="808080" w:themeColor="background1" w:themeShade="80"/>
          <w:sz w:val="28"/>
          <w:szCs w:val="28"/>
        </w:rPr>
        <w:t>Scala is a Java-like programming language commonly used by data scientists. It is the native language of Spark.</w:t>
      </w:r>
    </w:p>
    <w:p w14:paraId="6F4EF628" w14:textId="51B14A04" w:rsidR="008D3E85" w:rsidRDefault="008D3E85" w:rsidP="008F7E22">
      <w:pPr>
        <w:tabs>
          <w:tab w:val="left" w:pos="1200"/>
        </w:tabs>
        <w:rPr>
          <w:rFonts w:ascii="Comic Sans MS" w:hAnsi="Comic Sans MS"/>
          <w:b/>
          <w:bCs/>
          <w:color w:val="808080" w:themeColor="background1" w:themeShade="80"/>
          <w:sz w:val="28"/>
          <w:szCs w:val="28"/>
        </w:rPr>
      </w:pPr>
    </w:p>
    <w:p w14:paraId="19715419" w14:textId="2BB3F1FD" w:rsidR="00A06EAA" w:rsidRDefault="00A06EAA" w:rsidP="008F7E22">
      <w:pPr>
        <w:tabs>
          <w:tab w:val="left" w:pos="1200"/>
        </w:tabs>
        <w:rPr>
          <w:rFonts w:ascii="Comic Sans MS" w:hAnsi="Comic Sans MS"/>
          <w:b/>
          <w:bCs/>
          <w:color w:val="808080" w:themeColor="background1" w:themeShade="80"/>
          <w:sz w:val="28"/>
          <w:szCs w:val="28"/>
        </w:rPr>
      </w:pPr>
    </w:p>
    <w:p w14:paraId="333E3D8C" w14:textId="77777777" w:rsidR="00A06EAA" w:rsidRPr="00A06EAA" w:rsidRDefault="00A06EAA" w:rsidP="00A06EAA">
      <w:pPr>
        <w:tabs>
          <w:tab w:val="left" w:pos="1200"/>
        </w:tabs>
        <w:rPr>
          <w:rFonts w:ascii="Comic Sans MS" w:hAnsi="Comic Sans MS"/>
          <w:b/>
          <w:bCs/>
          <w:color w:val="5B9BD5" w:themeColor="accent5"/>
          <w:sz w:val="36"/>
          <w:szCs w:val="36"/>
        </w:rPr>
      </w:pPr>
      <w:r w:rsidRPr="00A06EAA">
        <w:rPr>
          <w:rFonts w:ascii="Comic Sans MS" w:hAnsi="Comic Sans MS"/>
          <w:b/>
          <w:bCs/>
          <w:color w:val="5B9BD5" w:themeColor="accent5"/>
          <w:sz w:val="36"/>
          <w:szCs w:val="36"/>
        </w:rPr>
        <w:t>Scikit-</w:t>
      </w:r>
      <w:proofErr w:type="gramStart"/>
      <w:r w:rsidRPr="00A06EAA">
        <w:rPr>
          <w:rFonts w:ascii="Comic Sans MS" w:hAnsi="Comic Sans MS"/>
          <w:b/>
          <w:bCs/>
          <w:color w:val="5B9BD5" w:themeColor="accent5"/>
          <w:sz w:val="36"/>
          <w:szCs w:val="36"/>
        </w:rPr>
        <w:t>Learn :</w:t>
      </w:r>
      <w:proofErr w:type="gramEnd"/>
    </w:p>
    <w:p w14:paraId="195CE614" w14:textId="77777777" w:rsidR="00A06EAA" w:rsidRDefault="00A06EAA" w:rsidP="00A06EAA">
      <w:pPr>
        <w:tabs>
          <w:tab w:val="left" w:pos="1200"/>
        </w:tabs>
        <w:rPr>
          <w:rFonts w:ascii="Comic Sans MS" w:hAnsi="Comic Sans MS"/>
          <w:b/>
          <w:bCs/>
          <w:color w:val="808080" w:themeColor="background1" w:themeShade="80"/>
          <w:sz w:val="28"/>
          <w:szCs w:val="28"/>
        </w:rPr>
      </w:pPr>
    </w:p>
    <w:p w14:paraId="75CBE56B" w14:textId="6CDF8E56" w:rsidR="00A06EAA" w:rsidRPr="00A06EAA" w:rsidRDefault="00A06EAA" w:rsidP="00A06EAA">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06EAA">
        <w:rPr>
          <w:rFonts w:ascii="Comic Sans MS" w:hAnsi="Comic Sans MS"/>
          <w:b/>
          <w:bCs/>
          <w:color w:val="808080" w:themeColor="background1" w:themeShade="80"/>
          <w:sz w:val="28"/>
          <w:szCs w:val="28"/>
        </w:rPr>
        <w:t>The most common Python package for machine learning</w:t>
      </w:r>
    </w:p>
    <w:p w14:paraId="35B50851" w14:textId="77777777" w:rsidR="00B94334" w:rsidRPr="00B94334" w:rsidRDefault="00B94334" w:rsidP="00B94334">
      <w:pPr>
        <w:tabs>
          <w:tab w:val="left" w:pos="1200"/>
        </w:tabs>
        <w:rPr>
          <w:rFonts w:ascii="Comic Sans MS" w:hAnsi="Comic Sans MS"/>
          <w:b/>
          <w:bCs/>
          <w:color w:val="5B9BD5" w:themeColor="accent5"/>
          <w:sz w:val="36"/>
          <w:szCs w:val="36"/>
        </w:rPr>
      </w:pPr>
      <w:proofErr w:type="gramStart"/>
      <w:r w:rsidRPr="00B94334">
        <w:rPr>
          <w:rFonts w:ascii="Comic Sans MS" w:hAnsi="Comic Sans MS"/>
          <w:b/>
          <w:bCs/>
          <w:color w:val="5B9BD5" w:themeColor="accent5"/>
          <w:sz w:val="36"/>
          <w:szCs w:val="36"/>
        </w:rPr>
        <w:lastRenderedPageBreak/>
        <w:t>Shell :</w:t>
      </w:r>
      <w:proofErr w:type="gramEnd"/>
    </w:p>
    <w:p w14:paraId="1B822400" w14:textId="77777777" w:rsidR="00B94334" w:rsidRDefault="00B94334" w:rsidP="00B94334">
      <w:pPr>
        <w:tabs>
          <w:tab w:val="left" w:pos="1200"/>
        </w:tabs>
        <w:rPr>
          <w:rFonts w:ascii="Comic Sans MS" w:hAnsi="Comic Sans MS"/>
          <w:b/>
          <w:bCs/>
          <w:color w:val="808080" w:themeColor="background1" w:themeShade="80"/>
          <w:sz w:val="28"/>
          <w:szCs w:val="28"/>
        </w:rPr>
      </w:pPr>
    </w:p>
    <w:p w14:paraId="7D0CE4D0" w14:textId="0DAE48DF" w:rsidR="00B94334" w:rsidRPr="00B94334" w:rsidRDefault="00B94334" w:rsidP="00B94334">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B94334">
        <w:rPr>
          <w:rFonts w:ascii="Comic Sans MS" w:hAnsi="Comic Sans MS"/>
          <w:b/>
          <w:bCs/>
          <w:color w:val="808080" w:themeColor="background1" w:themeShade="80"/>
          <w:sz w:val="28"/>
          <w:szCs w:val="28"/>
        </w:rPr>
        <w:t>A computer’s operating system when used from the command line. Along with scripting languages such as Perl and Python, Linux-based shell tools (included and available for Mac and Windows computers) such as grep, diff, split, comm, head and tail are popular for data wrangling. A series of shell commands stored in a file that lets you execute the series by entering the file’s name is known as a shell script.</w:t>
      </w:r>
    </w:p>
    <w:p w14:paraId="31574583" w14:textId="5C217B85" w:rsidR="00A06EAA" w:rsidRDefault="00A06EAA" w:rsidP="008F7E22">
      <w:pPr>
        <w:tabs>
          <w:tab w:val="left" w:pos="1200"/>
        </w:tabs>
        <w:rPr>
          <w:rFonts w:ascii="Comic Sans MS" w:hAnsi="Comic Sans MS"/>
          <w:b/>
          <w:bCs/>
          <w:color w:val="808080" w:themeColor="background1" w:themeShade="80"/>
          <w:sz w:val="28"/>
          <w:szCs w:val="28"/>
        </w:rPr>
      </w:pPr>
    </w:p>
    <w:p w14:paraId="0B8C83BF" w14:textId="28A6F57A" w:rsidR="00BA28A1" w:rsidRDefault="00BA28A1" w:rsidP="008F7E22">
      <w:pPr>
        <w:tabs>
          <w:tab w:val="left" w:pos="1200"/>
        </w:tabs>
        <w:rPr>
          <w:rFonts w:ascii="Comic Sans MS" w:hAnsi="Comic Sans MS"/>
          <w:b/>
          <w:bCs/>
          <w:color w:val="808080" w:themeColor="background1" w:themeShade="80"/>
          <w:sz w:val="28"/>
          <w:szCs w:val="28"/>
        </w:rPr>
      </w:pPr>
    </w:p>
    <w:p w14:paraId="44613E1B" w14:textId="77777777" w:rsidR="00EE5959" w:rsidRPr="00EE5959" w:rsidRDefault="00EE5959" w:rsidP="00EE5959">
      <w:pPr>
        <w:tabs>
          <w:tab w:val="left" w:pos="1200"/>
        </w:tabs>
        <w:rPr>
          <w:rFonts w:ascii="Comic Sans MS" w:hAnsi="Comic Sans MS"/>
          <w:b/>
          <w:bCs/>
          <w:color w:val="5B9BD5" w:themeColor="accent5"/>
          <w:sz w:val="36"/>
          <w:szCs w:val="36"/>
        </w:rPr>
      </w:pPr>
      <w:r w:rsidRPr="00EE5959">
        <w:rPr>
          <w:rFonts w:ascii="Comic Sans MS" w:hAnsi="Comic Sans MS"/>
          <w:b/>
          <w:bCs/>
          <w:color w:val="5B9BD5" w:themeColor="accent5"/>
          <w:sz w:val="36"/>
          <w:szCs w:val="36"/>
        </w:rPr>
        <w:t xml:space="preserve">Simpson’s </w:t>
      </w:r>
      <w:proofErr w:type="gramStart"/>
      <w:r w:rsidRPr="00EE5959">
        <w:rPr>
          <w:rFonts w:ascii="Comic Sans MS" w:hAnsi="Comic Sans MS"/>
          <w:b/>
          <w:bCs/>
          <w:color w:val="5B9BD5" w:themeColor="accent5"/>
          <w:sz w:val="36"/>
          <w:szCs w:val="36"/>
        </w:rPr>
        <w:t>Paradox :</w:t>
      </w:r>
      <w:proofErr w:type="gramEnd"/>
    </w:p>
    <w:p w14:paraId="66693105" w14:textId="77777777" w:rsidR="00EE5959" w:rsidRDefault="00EE5959" w:rsidP="00EE5959">
      <w:pPr>
        <w:tabs>
          <w:tab w:val="left" w:pos="1200"/>
        </w:tabs>
        <w:rPr>
          <w:rFonts w:ascii="Comic Sans MS" w:hAnsi="Comic Sans MS"/>
          <w:b/>
          <w:bCs/>
          <w:color w:val="808080" w:themeColor="background1" w:themeShade="80"/>
          <w:sz w:val="28"/>
          <w:szCs w:val="28"/>
        </w:rPr>
      </w:pPr>
    </w:p>
    <w:p w14:paraId="619879CF" w14:textId="350195F4" w:rsidR="00EE5959" w:rsidRPr="00EE5959" w:rsidRDefault="00EE5959" w:rsidP="00EE5959">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EE5959">
        <w:rPr>
          <w:rFonts w:ascii="Comic Sans MS" w:hAnsi="Comic Sans MS"/>
          <w:b/>
          <w:bCs/>
          <w:color w:val="808080" w:themeColor="background1" w:themeShade="80"/>
          <w:sz w:val="28"/>
          <w:szCs w:val="28"/>
        </w:rPr>
        <w:t>Simpson’s paradox is a phenomenon in which a trend appears in several different groups of data but disappears or reverses when these groups are combined.</w:t>
      </w:r>
    </w:p>
    <w:p w14:paraId="282420EA" w14:textId="5A577E7F" w:rsidR="00BA28A1" w:rsidRDefault="00BA28A1" w:rsidP="008F7E22">
      <w:pPr>
        <w:tabs>
          <w:tab w:val="left" w:pos="1200"/>
        </w:tabs>
        <w:rPr>
          <w:rFonts w:ascii="Comic Sans MS" w:hAnsi="Comic Sans MS"/>
          <w:b/>
          <w:bCs/>
          <w:color w:val="808080" w:themeColor="background1" w:themeShade="80"/>
          <w:sz w:val="28"/>
          <w:szCs w:val="28"/>
        </w:rPr>
      </w:pPr>
    </w:p>
    <w:p w14:paraId="699CA641" w14:textId="39A2ED78" w:rsidR="001D0253" w:rsidRDefault="001D0253" w:rsidP="008F7E22">
      <w:pPr>
        <w:tabs>
          <w:tab w:val="left" w:pos="1200"/>
        </w:tabs>
        <w:rPr>
          <w:rFonts w:ascii="Comic Sans MS" w:hAnsi="Comic Sans MS"/>
          <w:b/>
          <w:bCs/>
          <w:color w:val="808080" w:themeColor="background1" w:themeShade="80"/>
          <w:sz w:val="28"/>
          <w:szCs w:val="28"/>
        </w:rPr>
      </w:pPr>
    </w:p>
    <w:p w14:paraId="11E529C9" w14:textId="77777777" w:rsidR="001D0253" w:rsidRPr="001D0253" w:rsidRDefault="001D0253" w:rsidP="001D0253">
      <w:pPr>
        <w:tabs>
          <w:tab w:val="left" w:pos="1200"/>
        </w:tabs>
        <w:rPr>
          <w:rFonts w:ascii="Comic Sans MS" w:hAnsi="Comic Sans MS"/>
          <w:b/>
          <w:bCs/>
          <w:color w:val="5B9BD5" w:themeColor="accent5"/>
          <w:sz w:val="36"/>
          <w:szCs w:val="36"/>
        </w:rPr>
      </w:pPr>
      <w:proofErr w:type="gramStart"/>
      <w:r w:rsidRPr="001D0253">
        <w:rPr>
          <w:rFonts w:ascii="Comic Sans MS" w:hAnsi="Comic Sans MS"/>
          <w:b/>
          <w:bCs/>
          <w:color w:val="5B9BD5" w:themeColor="accent5"/>
          <w:sz w:val="36"/>
          <w:szCs w:val="36"/>
        </w:rPr>
        <w:t>Spark :</w:t>
      </w:r>
      <w:proofErr w:type="gramEnd"/>
    </w:p>
    <w:p w14:paraId="5F99F541" w14:textId="77777777" w:rsidR="001D0253" w:rsidRDefault="001D0253" w:rsidP="001D0253">
      <w:pPr>
        <w:tabs>
          <w:tab w:val="left" w:pos="1200"/>
        </w:tabs>
        <w:rPr>
          <w:rFonts w:ascii="Comic Sans MS" w:hAnsi="Comic Sans MS"/>
          <w:b/>
          <w:bCs/>
          <w:color w:val="808080" w:themeColor="background1" w:themeShade="80"/>
          <w:sz w:val="28"/>
          <w:szCs w:val="28"/>
        </w:rPr>
      </w:pPr>
    </w:p>
    <w:p w14:paraId="1F80CEA7" w14:textId="428F7A92" w:rsidR="001D0253" w:rsidRPr="001D0253" w:rsidRDefault="001D0253" w:rsidP="001D0253">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1D0253">
        <w:rPr>
          <w:rFonts w:ascii="Comic Sans MS" w:hAnsi="Comic Sans MS"/>
          <w:b/>
          <w:bCs/>
          <w:color w:val="808080" w:themeColor="background1" w:themeShade="80"/>
          <w:sz w:val="28"/>
          <w:szCs w:val="28"/>
        </w:rPr>
        <w:t>Apache Spark is a high-level open-source distributed cloud computing framework. Spark is particularly valuable because it contains libraries that support the querying of distributed databases, distributed processing and wrangling, and distributed machine learning. As such, it provides end-to-end solutions that allow data scientists to take full advantage of cloud computing resources.</w:t>
      </w:r>
    </w:p>
    <w:p w14:paraId="0F31544B" w14:textId="77777777" w:rsidR="003040F2" w:rsidRPr="003040F2" w:rsidRDefault="003040F2" w:rsidP="003040F2">
      <w:pPr>
        <w:tabs>
          <w:tab w:val="left" w:pos="1200"/>
        </w:tabs>
        <w:rPr>
          <w:rFonts w:ascii="Comic Sans MS" w:hAnsi="Comic Sans MS"/>
          <w:b/>
          <w:bCs/>
          <w:color w:val="5B9BD5" w:themeColor="accent5"/>
          <w:sz w:val="36"/>
          <w:szCs w:val="36"/>
        </w:rPr>
      </w:pPr>
      <w:proofErr w:type="gramStart"/>
      <w:r w:rsidRPr="003040F2">
        <w:rPr>
          <w:rFonts w:ascii="Comic Sans MS" w:hAnsi="Comic Sans MS"/>
          <w:b/>
          <w:bCs/>
          <w:color w:val="5B9BD5" w:themeColor="accent5"/>
          <w:sz w:val="36"/>
          <w:szCs w:val="36"/>
        </w:rPr>
        <w:lastRenderedPageBreak/>
        <w:t>SPSS :</w:t>
      </w:r>
      <w:proofErr w:type="gramEnd"/>
    </w:p>
    <w:p w14:paraId="2BE78506" w14:textId="77777777" w:rsidR="003040F2" w:rsidRDefault="003040F2" w:rsidP="003040F2">
      <w:pPr>
        <w:tabs>
          <w:tab w:val="left" w:pos="1200"/>
        </w:tabs>
        <w:rPr>
          <w:rFonts w:ascii="Comic Sans MS" w:hAnsi="Comic Sans MS"/>
          <w:b/>
          <w:bCs/>
          <w:color w:val="808080" w:themeColor="background1" w:themeShade="80"/>
          <w:sz w:val="28"/>
          <w:szCs w:val="28"/>
        </w:rPr>
      </w:pPr>
    </w:p>
    <w:p w14:paraId="727B6D60" w14:textId="0EE64F45" w:rsidR="003040F2" w:rsidRPr="003040F2" w:rsidRDefault="003040F2" w:rsidP="003040F2">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040F2">
        <w:rPr>
          <w:rFonts w:ascii="Comic Sans MS" w:hAnsi="Comic Sans MS"/>
          <w:b/>
          <w:bCs/>
          <w:color w:val="808080" w:themeColor="background1" w:themeShade="80"/>
          <w:sz w:val="28"/>
          <w:szCs w:val="28"/>
        </w:rPr>
        <w:t>A commercial statistical software package, or predictive analytics software, popular in the social sciences. It has been available since 1968 and was acquired by IBM in 2009.</w:t>
      </w:r>
    </w:p>
    <w:p w14:paraId="3A7CF6FA" w14:textId="4FFA3DA7" w:rsidR="001D0253" w:rsidRDefault="001D0253" w:rsidP="008F7E22">
      <w:pPr>
        <w:tabs>
          <w:tab w:val="left" w:pos="1200"/>
        </w:tabs>
        <w:rPr>
          <w:rFonts w:ascii="Comic Sans MS" w:hAnsi="Comic Sans MS"/>
          <w:b/>
          <w:bCs/>
          <w:color w:val="808080" w:themeColor="background1" w:themeShade="80"/>
          <w:sz w:val="28"/>
          <w:szCs w:val="28"/>
        </w:rPr>
      </w:pPr>
    </w:p>
    <w:p w14:paraId="4E1BFFFE" w14:textId="23388253" w:rsidR="003767C2" w:rsidRDefault="003767C2" w:rsidP="008F7E22">
      <w:pPr>
        <w:tabs>
          <w:tab w:val="left" w:pos="1200"/>
        </w:tabs>
        <w:rPr>
          <w:rFonts w:ascii="Comic Sans MS" w:hAnsi="Comic Sans MS"/>
          <w:b/>
          <w:bCs/>
          <w:color w:val="808080" w:themeColor="background1" w:themeShade="80"/>
          <w:sz w:val="28"/>
          <w:szCs w:val="28"/>
        </w:rPr>
      </w:pPr>
    </w:p>
    <w:p w14:paraId="3ACEB7C2" w14:textId="77777777" w:rsidR="003767C2" w:rsidRPr="003767C2" w:rsidRDefault="003767C2" w:rsidP="003767C2">
      <w:pPr>
        <w:tabs>
          <w:tab w:val="left" w:pos="1200"/>
        </w:tabs>
        <w:rPr>
          <w:rFonts w:ascii="Comic Sans MS" w:hAnsi="Comic Sans MS"/>
          <w:b/>
          <w:bCs/>
          <w:color w:val="5B9BD5" w:themeColor="accent5"/>
          <w:sz w:val="36"/>
          <w:szCs w:val="36"/>
        </w:rPr>
      </w:pPr>
      <w:proofErr w:type="gramStart"/>
      <w:r w:rsidRPr="003767C2">
        <w:rPr>
          <w:rFonts w:ascii="Comic Sans MS" w:hAnsi="Comic Sans MS"/>
          <w:b/>
          <w:bCs/>
          <w:color w:val="5B9BD5" w:themeColor="accent5"/>
          <w:sz w:val="36"/>
          <w:szCs w:val="36"/>
        </w:rPr>
        <w:t>SQL :</w:t>
      </w:r>
      <w:proofErr w:type="gramEnd"/>
    </w:p>
    <w:p w14:paraId="1454C65A" w14:textId="77777777" w:rsidR="003767C2" w:rsidRDefault="003767C2" w:rsidP="003767C2">
      <w:pPr>
        <w:tabs>
          <w:tab w:val="left" w:pos="1200"/>
        </w:tabs>
        <w:rPr>
          <w:rFonts w:ascii="Comic Sans MS" w:hAnsi="Comic Sans MS"/>
          <w:b/>
          <w:bCs/>
          <w:color w:val="808080" w:themeColor="background1" w:themeShade="80"/>
          <w:sz w:val="28"/>
          <w:szCs w:val="28"/>
        </w:rPr>
      </w:pPr>
    </w:p>
    <w:p w14:paraId="276C5689" w14:textId="13B9C334" w:rsidR="003767C2" w:rsidRPr="003767C2" w:rsidRDefault="003767C2" w:rsidP="003767C2">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3767C2">
        <w:rPr>
          <w:rFonts w:ascii="Comic Sans MS" w:hAnsi="Comic Sans MS"/>
          <w:b/>
          <w:bCs/>
          <w:color w:val="808080" w:themeColor="background1" w:themeShade="80"/>
          <w:sz w:val="28"/>
          <w:szCs w:val="28"/>
        </w:rPr>
        <w:t>Stands for “Structured Query Language.” The ISO standard query language for relational databases. This language is used to ask structured databases for information out of one or more data tables stored in the database. Variations of this extremely popular language are often available for data storage systems that aren’t strictly relational. Watch for the phrase “SQL-like.”</w:t>
      </w:r>
    </w:p>
    <w:p w14:paraId="49EC75D4" w14:textId="292177D7" w:rsidR="003767C2" w:rsidRDefault="003767C2" w:rsidP="008F7E22">
      <w:pPr>
        <w:tabs>
          <w:tab w:val="left" w:pos="1200"/>
        </w:tabs>
        <w:rPr>
          <w:rFonts w:ascii="Comic Sans MS" w:hAnsi="Comic Sans MS"/>
          <w:b/>
          <w:bCs/>
          <w:color w:val="808080" w:themeColor="background1" w:themeShade="80"/>
          <w:sz w:val="28"/>
          <w:szCs w:val="28"/>
        </w:rPr>
      </w:pPr>
    </w:p>
    <w:p w14:paraId="03FF3EB6" w14:textId="72158A28" w:rsidR="006F03DB" w:rsidRDefault="006F03DB" w:rsidP="008F7E22">
      <w:pPr>
        <w:tabs>
          <w:tab w:val="left" w:pos="1200"/>
        </w:tabs>
        <w:rPr>
          <w:rFonts w:ascii="Comic Sans MS" w:hAnsi="Comic Sans MS"/>
          <w:b/>
          <w:bCs/>
          <w:color w:val="808080" w:themeColor="background1" w:themeShade="80"/>
          <w:sz w:val="28"/>
          <w:szCs w:val="28"/>
        </w:rPr>
      </w:pPr>
    </w:p>
    <w:p w14:paraId="212CBD67" w14:textId="77777777" w:rsidR="006F03DB" w:rsidRPr="006F03DB" w:rsidRDefault="006F03DB" w:rsidP="006F03DB">
      <w:pPr>
        <w:tabs>
          <w:tab w:val="left" w:pos="1200"/>
        </w:tabs>
        <w:rPr>
          <w:rFonts w:ascii="Comic Sans MS" w:hAnsi="Comic Sans MS"/>
          <w:b/>
          <w:bCs/>
          <w:color w:val="5B9BD5" w:themeColor="accent5"/>
          <w:sz w:val="36"/>
          <w:szCs w:val="36"/>
        </w:rPr>
      </w:pPr>
      <w:proofErr w:type="gramStart"/>
      <w:r w:rsidRPr="006F03DB">
        <w:rPr>
          <w:rFonts w:ascii="Comic Sans MS" w:hAnsi="Comic Sans MS"/>
          <w:b/>
          <w:bCs/>
          <w:color w:val="5B9BD5" w:themeColor="accent5"/>
          <w:sz w:val="36"/>
          <w:szCs w:val="36"/>
        </w:rPr>
        <w:t>Stata :</w:t>
      </w:r>
      <w:proofErr w:type="gramEnd"/>
    </w:p>
    <w:p w14:paraId="6B6C6486" w14:textId="77777777" w:rsidR="006F03DB" w:rsidRDefault="006F03DB" w:rsidP="006F03DB">
      <w:pPr>
        <w:tabs>
          <w:tab w:val="left" w:pos="1200"/>
        </w:tabs>
        <w:rPr>
          <w:rFonts w:ascii="Comic Sans MS" w:hAnsi="Comic Sans MS"/>
          <w:b/>
          <w:bCs/>
          <w:color w:val="808080" w:themeColor="background1" w:themeShade="80"/>
          <w:sz w:val="28"/>
          <w:szCs w:val="28"/>
        </w:rPr>
      </w:pPr>
    </w:p>
    <w:p w14:paraId="4C6AD8EE" w14:textId="3B4BD86C" w:rsidR="006F03DB" w:rsidRPr="006F03DB" w:rsidRDefault="006F03DB" w:rsidP="006F03DB">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6F03DB">
        <w:rPr>
          <w:rFonts w:ascii="Comic Sans MS" w:hAnsi="Comic Sans MS"/>
          <w:b/>
          <w:bCs/>
          <w:color w:val="808080" w:themeColor="background1" w:themeShade="80"/>
          <w:sz w:val="28"/>
          <w:szCs w:val="28"/>
        </w:rPr>
        <w:t>A commercial statistical software package commonly used by academics, particularly in the social sciences.</w:t>
      </w:r>
    </w:p>
    <w:p w14:paraId="3F6209A8" w14:textId="660BD638" w:rsidR="006F03DB" w:rsidRDefault="006F03DB" w:rsidP="008F7E22">
      <w:pPr>
        <w:tabs>
          <w:tab w:val="left" w:pos="1200"/>
        </w:tabs>
        <w:rPr>
          <w:rFonts w:ascii="Comic Sans MS" w:hAnsi="Comic Sans MS"/>
          <w:b/>
          <w:bCs/>
          <w:color w:val="808080" w:themeColor="background1" w:themeShade="80"/>
          <w:sz w:val="28"/>
          <w:szCs w:val="28"/>
        </w:rPr>
      </w:pPr>
    </w:p>
    <w:p w14:paraId="2FE3519F" w14:textId="77777777" w:rsidR="00F45C80" w:rsidRDefault="00F45C80" w:rsidP="00F45C80">
      <w:pPr>
        <w:tabs>
          <w:tab w:val="left" w:pos="1200"/>
        </w:tabs>
        <w:rPr>
          <w:rFonts w:ascii="Comic Sans MS" w:hAnsi="Comic Sans MS"/>
          <w:b/>
          <w:bCs/>
          <w:color w:val="808080" w:themeColor="background1" w:themeShade="80"/>
          <w:sz w:val="28"/>
          <w:szCs w:val="28"/>
        </w:rPr>
      </w:pPr>
    </w:p>
    <w:p w14:paraId="42588F8B" w14:textId="77777777" w:rsidR="00F45C80" w:rsidRDefault="00F45C80" w:rsidP="00F45C80">
      <w:pPr>
        <w:tabs>
          <w:tab w:val="left" w:pos="1200"/>
        </w:tabs>
        <w:rPr>
          <w:rFonts w:ascii="Comic Sans MS" w:hAnsi="Comic Sans MS"/>
          <w:b/>
          <w:bCs/>
          <w:color w:val="808080" w:themeColor="background1" w:themeShade="80"/>
          <w:sz w:val="28"/>
          <w:szCs w:val="28"/>
        </w:rPr>
      </w:pPr>
    </w:p>
    <w:p w14:paraId="1F791B19" w14:textId="77777777" w:rsidR="00F45C80" w:rsidRDefault="00F45C80" w:rsidP="00F45C80">
      <w:pPr>
        <w:tabs>
          <w:tab w:val="left" w:pos="1200"/>
        </w:tabs>
        <w:rPr>
          <w:rFonts w:ascii="Comic Sans MS" w:hAnsi="Comic Sans MS"/>
          <w:b/>
          <w:bCs/>
          <w:color w:val="808080" w:themeColor="background1" w:themeShade="80"/>
          <w:sz w:val="28"/>
          <w:szCs w:val="28"/>
        </w:rPr>
      </w:pPr>
    </w:p>
    <w:p w14:paraId="320095C8" w14:textId="5A879C04" w:rsidR="00F45C80" w:rsidRPr="00F45C80" w:rsidRDefault="00F45C80" w:rsidP="00F45C80">
      <w:pPr>
        <w:tabs>
          <w:tab w:val="left" w:pos="1200"/>
        </w:tabs>
        <w:rPr>
          <w:rFonts w:ascii="Comic Sans MS" w:hAnsi="Comic Sans MS"/>
          <w:b/>
          <w:bCs/>
          <w:color w:val="5B9BD5" w:themeColor="accent5"/>
          <w:sz w:val="36"/>
          <w:szCs w:val="36"/>
        </w:rPr>
      </w:pPr>
      <w:r w:rsidRPr="00F45C80">
        <w:rPr>
          <w:rFonts w:ascii="Comic Sans MS" w:hAnsi="Comic Sans MS"/>
          <w:b/>
          <w:bCs/>
          <w:color w:val="5B9BD5" w:themeColor="accent5"/>
          <w:sz w:val="36"/>
          <w:szCs w:val="36"/>
        </w:rPr>
        <w:lastRenderedPageBreak/>
        <w:t xml:space="preserve">Supervised </w:t>
      </w:r>
      <w:proofErr w:type="gramStart"/>
      <w:r w:rsidRPr="00F45C80">
        <w:rPr>
          <w:rFonts w:ascii="Comic Sans MS" w:hAnsi="Comic Sans MS"/>
          <w:b/>
          <w:bCs/>
          <w:color w:val="5B9BD5" w:themeColor="accent5"/>
          <w:sz w:val="36"/>
          <w:szCs w:val="36"/>
        </w:rPr>
        <w:t>Learning :</w:t>
      </w:r>
      <w:proofErr w:type="gramEnd"/>
    </w:p>
    <w:p w14:paraId="0D6255CA" w14:textId="77777777" w:rsidR="00F45C80" w:rsidRDefault="00F45C80" w:rsidP="00F45C80">
      <w:pPr>
        <w:tabs>
          <w:tab w:val="left" w:pos="1200"/>
        </w:tabs>
        <w:rPr>
          <w:rFonts w:ascii="Comic Sans MS" w:hAnsi="Comic Sans MS"/>
          <w:b/>
          <w:bCs/>
          <w:color w:val="808080" w:themeColor="background1" w:themeShade="80"/>
          <w:sz w:val="28"/>
          <w:szCs w:val="28"/>
        </w:rPr>
      </w:pPr>
    </w:p>
    <w:p w14:paraId="5B7EDD2A" w14:textId="3107D399" w:rsidR="00F45C80" w:rsidRPr="00F45C80" w:rsidRDefault="00F45C80" w:rsidP="00F45C80">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F45C80">
        <w:rPr>
          <w:rFonts w:ascii="Comic Sans MS" w:hAnsi="Comic Sans MS"/>
          <w:b/>
          <w:bCs/>
          <w:color w:val="808080" w:themeColor="background1" w:themeShade="80"/>
          <w:sz w:val="28"/>
          <w:szCs w:val="28"/>
        </w:rPr>
        <w:t>A type of machine learning algorithm in which a system learns to predicts labels after being shown a set of training data and identifying statistical associations between features in the data and the labels it is given. The classic example is sorting email into spam versus ham. See also unsupervised learning, machine learning.</w:t>
      </w:r>
    </w:p>
    <w:p w14:paraId="6F2609AB" w14:textId="7D7C2DDD" w:rsidR="00F45C80" w:rsidRDefault="00F45C80" w:rsidP="008F7E22">
      <w:pPr>
        <w:tabs>
          <w:tab w:val="left" w:pos="1200"/>
        </w:tabs>
        <w:rPr>
          <w:rFonts w:ascii="Comic Sans MS" w:hAnsi="Comic Sans MS"/>
          <w:b/>
          <w:bCs/>
          <w:color w:val="808080" w:themeColor="background1" w:themeShade="80"/>
          <w:sz w:val="28"/>
          <w:szCs w:val="28"/>
        </w:rPr>
      </w:pPr>
    </w:p>
    <w:p w14:paraId="1FF86DE6" w14:textId="189CD8B7" w:rsidR="00F0531E" w:rsidRDefault="00F0531E" w:rsidP="008F7E22">
      <w:pPr>
        <w:tabs>
          <w:tab w:val="left" w:pos="1200"/>
        </w:tabs>
        <w:rPr>
          <w:rFonts w:ascii="Comic Sans MS" w:hAnsi="Comic Sans MS"/>
          <w:b/>
          <w:bCs/>
          <w:color w:val="808080" w:themeColor="background1" w:themeShade="80"/>
          <w:sz w:val="28"/>
          <w:szCs w:val="28"/>
        </w:rPr>
      </w:pPr>
    </w:p>
    <w:p w14:paraId="7C96ABA4" w14:textId="77777777" w:rsidR="00F0531E" w:rsidRPr="00F0531E" w:rsidRDefault="00F0531E" w:rsidP="00F0531E">
      <w:pPr>
        <w:tabs>
          <w:tab w:val="left" w:pos="1200"/>
        </w:tabs>
        <w:rPr>
          <w:rFonts w:ascii="Comic Sans MS" w:hAnsi="Comic Sans MS"/>
          <w:b/>
          <w:bCs/>
          <w:color w:val="5B9BD5" w:themeColor="accent5"/>
          <w:sz w:val="36"/>
          <w:szCs w:val="36"/>
        </w:rPr>
      </w:pPr>
      <w:proofErr w:type="gramStart"/>
      <w:r w:rsidRPr="00F0531E">
        <w:rPr>
          <w:rFonts w:ascii="Comic Sans MS" w:hAnsi="Comic Sans MS"/>
          <w:b/>
          <w:bCs/>
          <w:color w:val="5B9BD5" w:themeColor="accent5"/>
          <w:sz w:val="36"/>
          <w:szCs w:val="36"/>
        </w:rPr>
        <w:t>Tableau :</w:t>
      </w:r>
      <w:proofErr w:type="gramEnd"/>
    </w:p>
    <w:p w14:paraId="09DDB8A5" w14:textId="77777777" w:rsidR="00F0531E" w:rsidRDefault="00F0531E" w:rsidP="00F0531E">
      <w:pPr>
        <w:tabs>
          <w:tab w:val="left" w:pos="1200"/>
        </w:tabs>
        <w:rPr>
          <w:rFonts w:ascii="Comic Sans MS" w:hAnsi="Comic Sans MS"/>
          <w:b/>
          <w:bCs/>
          <w:color w:val="808080" w:themeColor="background1" w:themeShade="80"/>
          <w:sz w:val="28"/>
          <w:szCs w:val="28"/>
        </w:rPr>
      </w:pPr>
    </w:p>
    <w:p w14:paraId="3B439C14" w14:textId="0BDC77C3" w:rsidR="00F0531E" w:rsidRPr="00F0531E" w:rsidRDefault="00F0531E" w:rsidP="00F0531E">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F0531E">
        <w:rPr>
          <w:rFonts w:ascii="Comic Sans MS" w:hAnsi="Comic Sans MS"/>
          <w:b/>
          <w:bCs/>
          <w:color w:val="808080" w:themeColor="background1" w:themeShade="80"/>
          <w:sz w:val="28"/>
          <w:szCs w:val="28"/>
        </w:rPr>
        <w:t>A commercial data visualization package often used in data science projects.</w:t>
      </w:r>
    </w:p>
    <w:p w14:paraId="543294E2" w14:textId="5CDD4C3B" w:rsidR="00F0531E" w:rsidRDefault="00F0531E" w:rsidP="008F7E22">
      <w:pPr>
        <w:tabs>
          <w:tab w:val="left" w:pos="1200"/>
        </w:tabs>
        <w:rPr>
          <w:rFonts w:ascii="Comic Sans MS" w:hAnsi="Comic Sans MS"/>
          <w:b/>
          <w:bCs/>
          <w:color w:val="808080" w:themeColor="background1" w:themeShade="80"/>
          <w:sz w:val="28"/>
          <w:szCs w:val="28"/>
        </w:rPr>
      </w:pPr>
    </w:p>
    <w:p w14:paraId="30C256A4" w14:textId="2A8297F0" w:rsidR="00AA0977" w:rsidRDefault="00AA0977" w:rsidP="008F7E22">
      <w:pPr>
        <w:tabs>
          <w:tab w:val="left" w:pos="1200"/>
        </w:tabs>
        <w:rPr>
          <w:rFonts w:ascii="Comic Sans MS" w:hAnsi="Comic Sans MS"/>
          <w:b/>
          <w:bCs/>
          <w:color w:val="808080" w:themeColor="background1" w:themeShade="80"/>
          <w:sz w:val="28"/>
          <w:szCs w:val="28"/>
        </w:rPr>
      </w:pPr>
    </w:p>
    <w:p w14:paraId="016A6C4B" w14:textId="77777777" w:rsidR="00AA0977" w:rsidRPr="00AA0977" w:rsidRDefault="00AA0977" w:rsidP="00AA0977">
      <w:pPr>
        <w:tabs>
          <w:tab w:val="left" w:pos="1200"/>
        </w:tabs>
        <w:rPr>
          <w:rFonts w:ascii="Comic Sans MS" w:hAnsi="Comic Sans MS"/>
          <w:b/>
          <w:bCs/>
          <w:color w:val="5B9BD5" w:themeColor="accent5"/>
          <w:sz w:val="36"/>
          <w:szCs w:val="36"/>
        </w:rPr>
      </w:pPr>
      <w:r w:rsidRPr="00AA0977">
        <w:rPr>
          <w:rFonts w:ascii="Comic Sans MS" w:hAnsi="Comic Sans MS"/>
          <w:b/>
          <w:bCs/>
          <w:color w:val="5B9BD5" w:themeColor="accent5"/>
          <w:sz w:val="36"/>
          <w:szCs w:val="36"/>
        </w:rPr>
        <w:t xml:space="preserve">Unsupervised </w:t>
      </w:r>
      <w:proofErr w:type="gramStart"/>
      <w:r w:rsidRPr="00AA0977">
        <w:rPr>
          <w:rFonts w:ascii="Comic Sans MS" w:hAnsi="Comic Sans MS"/>
          <w:b/>
          <w:bCs/>
          <w:color w:val="5B9BD5" w:themeColor="accent5"/>
          <w:sz w:val="36"/>
          <w:szCs w:val="36"/>
        </w:rPr>
        <w:t>Learning :</w:t>
      </w:r>
      <w:proofErr w:type="gramEnd"/>
    </w:p>
    <w:p w14:paraId="1B4D6236" w14:textId="77777777" w:rsidR="00AA0977" w:rsidRDefault="00AA0977" w:rsidP="00AA0977">
      <w:pPr>
        <w:tabs>
          <w:tab w:val="left" w:pos="1200"/>
        </w:tabs>
        <w:rPr>
          <w:rFonts w:ascii="Comic Sans MS" w:hAnsi="Comic Sans MS"/>
          <w:b/>
          <w:bCs/>
          <w:color w:val="808080" w:themeColor="background1" w:themeShade="80"/>
          <w:sz w:val="28"/>
          <w:szCs w:val="28"/>
        </w:rPr>
      </w:pPr>
    </w:p>
    <w:p w14:paraId="6AC92633" w14:textId="681A423A" w:rsidR="00AA0977" w:rsidRPr="00AA0977" w:rsidRDefault="00AA0977" w:rsidP="00AA0977">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AA0977">
        <w:rPr>
          <w:rFonts w:ascii="Comic Sans MS" w:hAnsi="Comic Sans MS"/>
          <w:b/>
          <w:bCs/>
          <w:color w:val="808080" w:themeColor="background1" w:themeShade="80"/>
          <w:sz w:val="28"/>
          <w:szCs w:val="28"/>
        </w:rPr>
        <w:t>A class of machine learning algorithms designed to identify (potentially) useful patterns or structures in data without being directed to perform a specific prediction or decision task.</w:t>
      </w:r>
    </w:p>
    <w:p w14:paraId="6F0B9B2A" w14:textId="19F61F44" w:rsidR="00AA0977" w:rsidRDefault="00AA0977" w:rsidP="008F7E22">
      <w:pPr>
        <w:tabs>
          <w:tab w:val="left" w:pos="1200"/>
        </w:tabs>
        <w:rPr>
          <w:rFonts w:ascii="Comic Sans MS" w:hAnsi="Comic Sans MS"/>
          <w:b/>
          <w:bCs/>
          <w:color w:val="808080" w:themeColor="background1" w:themeShade="80"/>
          <w:sz w:val="28"/>
          <w:szCs w:val="28"/>
        </w:rPr>
      </w:pPr>
    </w:p>
    <w:p w14:paraId="721638A6" w14:textId="77777777" w:rsidR="004F6BD5" w:rsidRDefault="004F6BD5" w:rsidP="004F6BD5">
      <w:pPr>
        <w:tabs>
          <w:tab w:val="left" w:pos="1200"/>
        </w:tabs>
        <w:rPr>
          <w:rFonts w:ascii="Comic Sans MS" w:hAnsi="Comic Sans MS"/>
          <w:b/>
          <w:bCs/>
          <w:color w:val="808080" w:themeColor="background1" w:themeShade="80"/>
          <w:sz w:val="28"/>
          <w:szCs w:val="28"/>
        </w:rPr>
      </w:pPr>
    </w:p>
    <w:p w14:paraId="5962AB2E" w14:textId="77777777" w:rsidR="004F6BD5" w:rsidRDefault="004F6BD5" w:rsidP="004F6BD5">
      <w:pPr>
        <w:tabs>
          <w:tab w:val="left" w:pos="1200"/>
        </w:tabs>
        <w:rPr>
          <w:rFonts w:ascii="Comic Sans MS" w:hAnsi="Comic Sans MS"/>
          <w:b/>
          <w:bCs/>
          <w:color w:val="808080" w:themeColor="background1" w:themeShade="80"/>
          <w:sz w:val="28"/>
          <w:szCs w:val="28"/>
        </w:rPr>
      </w:pPr>
    </w:p>
    <w:p w14:paraId="7D19464B" w14:textId="77777777" w:rsidR="004F6BD5" w:rsidRDefault="004F6BD5" w:rsidP="004F6BD5">
      <w:pPr>
        <w:tabs>
          <w:tab w:val="left" w:pos="1200"/>
        </w:tabs>
        <w:rPr>
          <w:rFonts w:ascii="Comic Sans MS" w:hAnsi="Comic Sans MS"/>
          <w:b/>
          <w:bCs/>
          <w:color w:val="808080" w:themeColor="background1" w:themeShade="80"/>
          <w:sz w:val="28"/>
          <w:szCs w:val="28"/>
        </w:rPr>
      </w:pPr>
    </w:p>
    <w:p w14:paraId="5E953023" w14:textId="394DEA10" w:rsidR="004F6BD5" w:rsidRPr="004F6BD5" w:rsidRDefault="004F6BD5" w:rsidP="004F6BD5">
      <w:pPr>
        <w:tabs>
          <w:tab w:val="left" w:pos="1200"/>
        </w:tabs>
        <w:rPr>
          <w:rFonts w:ascii="Comic Sans MS" w:hAnsi="Comic Sans MS"/>
          <w:b/>
          <w:bCs/>
          <w:color w:val="5B9BD5" w:themeColor="accent5"/>
          <w:sz w:val="36"/>
          <w:szCs w:val="36"/>
        </w:rPr>
      </w:pPr>
      <w:proofErr w:type="gramStart"/>
      <w:r w:rsidRPr="004F6BD5">
        <w:rPr>
          <w:rFonts w:ascii="Comic Sans MS" w:hAnsi="Comic Sans MS"/>
          <w:b/>
          <w:bCs/>
          <w:color w:val="5B9BD5" w:themeColor="accent5"/>
          <w:sz w:val="36"/>
          <w:szCs w:val="36"/>
        </w:rPr>
        <w:lastRenderedPageBreak/>
        <w:t>Variance :</w:t>
      </w:r>
      <w:proofErr w:type="gramEnd"/>
    </w:p>
    <w:p w14:paraId="5CE09DEA" w14:textId="77777777" w:rsidR="004F6BD5" w:rsidRDefault="004F6BD5" w:rsidP="004F6BD5">
      <w:pPr>
        <w:tabs>
          <w:tab w:val="left" w:pos="1200"/>
        </w:tabs>
        <w:rPr>
          <w:rFonts w:ascii="Comic Sans MS" w:hAnsi="Comic Sans MS"/>
          <w:b/>
          <w:bCs/>
          <w:color w:val="808080" w:themeColor="background1" w:themeShade="80"/>
          <w:sz w:val="28"/>
          <w:szCs w:val="28"/>
        </w:rPr>
      </w:pPr>
    </w:p>
    <w:p w14:paraId="1C64A4F4" w14:textId="03D24DA4" w:rsidR="004F6BD5" w:rsidRPr="004F6BD5" w:rsidRDefault="004F6BD5" w:rsidP="004F6BD5">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4F6BD5">
        <w:rPr>
          <w:rFonts w:ascii="Comic Sans MS" w:hAnsi="Comic Sans MS"/>
          <w:b/>
          <w:bCs/>
          <w:color w:val="808080" w:themeColor="background1" w:themeShade="80"/>
          <w:sz w:val="28"/>
          <w:szCs w:val="28"/>
        </w:rPr>
        <w:t>Variance is the amount that the estimate of the target function will change if different training data was used. Another way of saying this is that variance measures the degree to which a model picks up noise as opposed to signal. High-variance is synonymous with overfitting.</w:t>
      </w:r>
    </w:p>
    <w:p w14:paraId="121A37AB" w14:textId="1E81F9CC" w:rsidR="004F6BD5" w:rsidRDefault="004F6BD5" w:rsidP="008F7E22">
      <w:pPr>
        <w:tabs>
          <w:tab w:val="left" w:pos="1200"/>
        </w:tabs>
        <w:rPr>
          <w:rFonts w:ascii="Comic Sans MS" w:hAnsi="Comic Sans MS"/>
          <w:b/>
          <w:bCs/>
          <w:color w:val="808080" w:themeColor="background1" w:themeShade="80"/>
          <w:sz w:val="28"/>
          <w:szCs w:val="28"/>
        </w:rPr>
      </w:pPr>
    </w:p>
    <w:p w14:paraId="7B58B99C" w14:textId="15D57FD9" w:rsidR="00764CDA" w:rsidRDefault="00764CDA" w:rsidP="008F7E22">
      <w:pPr>
        <w:tabs>
          <w:tab w:val="left" w:pos="1200"/>
        </w:tabs>
        <w:rPr>
          <w:rFonts w:ascii="Comic Sans MS" w:hAnsi="Comic Sans MS"/>
          <w:b/>
          <w:bCs/>
          <w:color w:val="808080" w:themeColor="background1" w:themeShade="80"/>
          <w:sz w:val="28"/>
          <w:szCs w:val="28"/>
        </w:rPr>
      </w:pPr>
    </w:p>
    <w:p w14:paraId="3A966A25" w14:textId="3772DDC4" w:rsidR="00764CDA" w:rsidRDefault="00764CDA" w:rsidP="008F7E22">
      <w:pPr>
        <w:tabs>
          <w:tab w:val="left" w:pos="1200"/>
        </w:tabs>
        <w:rPr>
          <w:rFonts w:ascii="Comic Sans MS" w:hAnsi="Comic Sans MS"/>
          <w:b/>
          <w:bCs/>
          <w:color w:val="808080" w:themeColor="background1" w:themeShade="80"/>
          <w:sz w:val="28"/>
          <w:szCs w:val="28"/>
        </w:rPr>
      </w:pPr>
    </w:p>
    <w:p w14:paraId="67898C75" w14:textId="77777777" w:rsidR="00764CDA" w:rsidRPr="00764CDA" w:rsidRDefault="00764CDA" w:rsidP="00764CDA">
      <w:pPr>
        <w:tabs>
          <w:tab w:val="left" w:pos="1200"/>
        </w:tabs>
        <w:rPr>
          <w:rFonts w:ascii="Comic Sans MS" w:hAnsi="Comic Sans MS"/>
          <w:b/>
          <w:bCs/>
          <w:color w:val="5B9BD5" w:themeColor="accent5"/>
          <w:sz w:val="36"/>
          <w:szCs w:val="36"/>
        </w:rPr>
      </w:pPr>
      <w:proofErr w:type="gramStart"/>
      <w:r w:rsidRPr="00764CDA">
        <w:rPr>
          <w:rFonts w:ascii="Comic Sans MS" w:hAnsi="Comic Sans MS"/>
          <w:b/>
          <w:bCs/>
          <w:color w:val="5B9BD5" w:themeColor="accent5"/>
          <w:sz w:val="36"/>
          <w:szCs w:val="36"/>
        </w:rPr>
        <w:t>Width :</w:t>
      </w:r>
      <w:proofErr w:type="gramEnd"/>
    </w:p>
    <w:p w14:paraId="5CEF3C25" w14:textId="77777777" w:rsidR="00764CDA" w:rsidRDefault="00764CDA" w:rsidP="00764CDA">
      <w:pPr>
        <w:tabs>
          <w:tab w:val="left" w:pos="1200"/>
        </w:tabs>
        <w:rPr>
          <w:rFonts w:ascii="Comic Sans MS" w:hAnsi="Comic Sans MS"/>
          <w:b/>
          <w:bCs/>
          <w:color w:val="808080" w:themeColor="background1" w:themeShade="80"/>
          <w:sz w:val="28"/>
          <w:szCs w:val="28"/>
        </w:rPr>
      </w:pPr>
    </w:p>
    <w:p w14:paraId="22DE4D2E" w14:textId="32E12F0C" w:rsidR="00764CDA" w:rsidRPr="00764CDA" w:rsidRDefault="00764CDA" w:rsidP="00764CDA">
      <w:pPr>
        <w:tabs>
          <w:tab w:val="left" w:pos="1200"/>
        </w:tabs>
        <w:rPr>
          <w:rFonts w:ascii="Comic Sans MS" w:hAnsi="Comic Sans MS"/>
          <w:b/>
          <w:bCs/>
          <w:color w:val="808080" w:themeColor="background1" w:themeShade="80"/>
          <w:sz w:val="28"/>
          <w:szCs w:val="28"/>
        </w:rPr>
      </w:pPr>
      <w:r>
        <w:rPr>
          <w:rFonts w:ascii="Comic Sans MS" w:hAnsi="Comic Sans MS"/>
          <w:b/>
          <w:bCs/>
          <w:color w:val="808080" w:themeColor="background1" w:themeShade="80"/>
          <w:sz w:val="28"/>
          <w:szCs w:val="28"/>
        </w:rPr>
        <w:t xml:space="preserve">             </w:t>
      </w:r>
      <w:r w:rsidRPr="00764CDA">
        <w:rPr>
          <w:rFonts w:ascii="Comic Sans MS" w:hAnsi="Comic Sans MS"/>
          <w:b/>
          <w:bCs/>
          <w:color w:val="808080" w:themeColor="background1" w:themeShade="80"/>
          <w:sz w:val="28"/>
          <w:szCs w:val="28"/>
        </w:rPr>
        <w:t>Width measures the number of features in a dataset.</w:t>
      </w:r>
    </w:p>
    <w:p w14:paraId="4CB27741" w14:textId="4BDEA654" w:rsidR="00764CDA" w:rsidRDefault="00764CDA" w:rsidP="008F7E22">
      <w:pPr>
        <w:tabs>
          <w:tab w:val="left" w:pos="1200"/>
        </w:tabs>
        <w:rPr>
          <w:rFonts w:ascii="Comic Sans MS" w:hAnsi="Comic Sans MS"/>
          <w:b/>
          <w:bCs/>
          <w:color w:val="808080" w:themeColor="background1" w:themeShade="80"/>
          <w:sz w:val="28"/>
          <w:szCs w:val="28"/>
        </w:rPr>
      </w:pPr>
    </w:p>
    <w:p w14:paraId="077D4736" w14:textId="77777777" w:rsidR="009174FE" w:rsidRDefault="005E0F05" w:rsidP="008465E8">
      <w:pPr>
        <w:tabs>
          <w:tab w:val="left" w:pos="1200"/>
        </w:tabs>
        <w:rPr>
          <w:rFonts w:ascii="Comic Sans MS" w:hAnsi="Comic Sans MS"/>
          <w:b/>
          <w:bCs/>
          <w:color w:val="5B9BD5" w:themeColor="accent5"/>
          <w:sz w:val="144"/>
          <w:szCs w:val="144"/>
        </w:rPr>
      </w:pPr>
      <w:r>
        <w:rPr>
          <w:rFonts w:ascii="Comic Sans MS" w:hAnsi="Comic Sans MS"/>
          <w:b/>
          <w:bCs/>
          <w:color w:val="5B9BD5" w:themeColor="accent5"/>
          <w:sz w:val="144"/>
          <w:szCs w:val="144"/>
        </w:rPr>
        <w:t xml:space="preserve"> </w:t>
      </w:r>
    </w:p>
    <w:p w14:paraId="65B712AF" w14:textId="6C21A23B" w:rsidR="008465E8" w:rsidRPr="005E0F05" w:rsidRDefault="009174FE" w:rsidP="008465E8">
      <w:pPr>
        <w:tabs>
          <w:tab w:val="left" w:pos="1200"/>
        </w:tabs>
        <w:rPr>
          <w:rFonts w:ascii="Comic Sans MS" w:hAnsi="Comic Sans MS"/>
          <w:b/>
          <w:bCs/>
          <w:color w:val="5B9BD5" w:themeColor="accent5"/>
          <w:sz w:val="144"/>
          <w:szCs w:val="144"/>
        </w:rPr>
      </w:pPr>
      <w:r>
        <w:rPr>
          <w:rFonts w:ascii="Comic Sans MS" w:hAnsi="Comic Sans MS"/>
          <w:b/>
          <w:bCs/>
          <w:color w:val="5B9BD5" w:themeColor="accent5"/>
          <w:sz w:val="144"/>
          <w:szCs w:val="144"/>
        </w:rPr>
        <w:t xml:space="preserve"> </w:t>
      </w:r>
      <w:r w:rsidR="008465E8" w:rsidRPr="005E0F05">
        <w:rPr>
          <w:rFonts w:ascii="Comic Sans MS" w:hAnsi="Comic Sans MS"/>
          <w:b/>
          <w:bCs/>
          <w:color w:val="5B9BD5" w:themeColor="accent5"/>
          <w:sz w:val="144"/>
          <w:szCs w:val="144"/>
        </w:rPr>
        <w:t>Thank</w:t>
      </w:r>
      <w:r>
        <w:rPr>
          <w:rFonts w:ascii="Comic Sans MS" w:hAnsi="Comic Sans MS"/>
          <w:b/>
          <w:bCs/>
          <w:color w:val="5B9BD5" w:themeColor="accent5"/>
          <w:sz w:val="144"/>
          <w:szCs w:val="144"/>
        </w:rPr>
        <w:t xml:space="preserve"> </w:t>
      </w:r>
      <w:r w:rsidR="008465E8" w:rsidRPr="005E0F05">
        <w:rPr>
          <w:rFonts w:ascii="Comic Sans MS" w:hAnsi="Comic Sans MS"/>
          <w:b/>
          <w:bCs/>
          <w:color w:val="5B9BD5" w:themeColor="accent5"/>
          <w:sz w:val="144"/>
          <w:szCs w:val="144"/>
        </w:rPr>
        <w:t>You</w:t>
      </w:r>
      <w:r w:rsidR="00A04F6E">
        <w:rPr>
          <w:rFonts w:ascii="Comic Sans MS" w:hAnsi="Comic Sans MS"/>
          <w:b/>
          <w:bCs/>
          <w:color w:val="5B9BD5" w:themeColor="accent5"/>
          <w:sz w:val="144"/>
          <w:szCs w:val="144"/>
        </w:rPr>
        <w:t>!!</w:t>
      </w:r>
    </w:p>
    <w:sectPr w:rsidR="008465E8" w:rsidRPr="005E0F0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6E7D9" w14:textId="77777777" w:rsidR="000C138C" w:rsidRDefault="000C138C" w:rsidP="00C17CDB">
      <w:pPr>
        <w:spacing w:after="0" w:line="240" w:lineRule="auto"/>
      </w:pPr>
      <w:r>
        <w:separator/>
      </w:r>
    </w:p>
  </w:endnote>
  <w:endnote w:type="continuationSeparator" w:id="0">
    <w:p w14:paraId="5D27E941" w14:textId="77777777" w:rsidR="000C138C" w:rsidRDefault="000C138C" w:rsidP="00C1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52F26" w14:textId="77777777" w:rsidR="00C17CDB" w:rsidRDefault="00C17C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DF4AA" w14:textId="77777777" w:rsidR="00C17CDB" w:rsidRDefault="00C17C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77C51" w14:textId="77777777" w:rsidR="00C17CDB" w:rsidRDefault="00C17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75389" w14:textId="77777777" w:rsidR="000C138C" w:rsidRDefault="000C138C" w:rsidP="00C17CDB">
      <w:pPr>
        <w:spacing w:after="0" w:line="240" w:lineRule="auto"/>
      </w:pPr>
      <w:r>
        <w:separator/>
      </w:r>
    </w:p>
  </w:footnote>
  <w:footnote w:type="continuationSeparator" w:id="0">
    <w:p w14:paraId="3A0FC3C9" w14:textId="77777777" w:rsidR="000C138C" w:rsidRDefault="000C138C" w:rsidP="00C17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2D970" w14:textId="57DF00C0" w:rsidR="00C17CDB" w:rsidRDefault="000C138C">
    <w:pPr>
      <w:pStyle w:val="Header"/>
    </w:pPr>
    <w:r>
      <w:rPr>
        <w:noProof/>
      </w:rPr>
      <w:pict w14:anchorId="212CA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11844" o:spid="_x0000_s2058" type="#_x0000_t75" style="position:absolute;margin-left:0;margin-top:0;width:451.2pt;height:451.2pt;z-index:-251657216;mso-position-horizontal:center;mso-position-horizontal-relative:margin;mso-position-vertical:center;mso-position-vertical-relative:margin" o:allowincell="f">
          <v:imagedata r:id="rId1" o:title="ds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922706"/>
      <w:docPartObj>
        <w:docPartGallery w:val="Watermarks"/>
        <w:docPartUnique/>
      </w:docPartObj>
    </w:sdtPr>
    <w:sdtEndPr/>
    <w:sdtContent>
      <w:p w14:paraId="3C952183" w14:textId="49A821DF" w:rsidR="00C17CDB" w:rsidRDefault="000C138C">
        <w:pPr>
          <w:pStyle w:val="Header"/>
        </w:pPr>
        <w:r>
          <w:rPr>
            <w:noProof/>
          </w:rPr>
          <w:pict w14:anchorId="52283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11845" o:spid="_x0000_s2059" type="#_x0000_t75" style="position:absolute;margin-left:0;margin-top:0;width:451.2pt;height:451.2pt;z-index:-251656192;mso-position-horizontal:center;mso-position-horizontal-relative:margin;mso-position-vertical:center;mso-position-vertical-relative:margin" o:allowincell="f">
              <v:imagedata r:id="rId1" o:title="ds2"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035BF" w14:textId="0D1ECEBF" w:rsidR="00C17CDB" w:rsidRDefault="000C138C">
    <w:pPr>
      <w:pStyle w:val="Header"/>
    </w:pPr>
    <w:r>
      <w:rPr>
        <w:noProof/>
      </w:rPr>
      <w:pict w14:anchorId="71EE2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11843" o:spid="_x0000_s2057" type="#_x0000_t75" style="position:absolute;margin-left:0;margin-top:0;width:451.2pt;height:451.2pt;z-index:-251658240;mso-position-horizontal:center;mso-position-horizontal-relative:margin;mso-position-vertical:center;mso-position-vertical-relative:margin" o:allowincell="f">
          <v:imagedata r:id="rId1" o:title="ds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59"/>
    <w:rsid w:val="0001728D"/>
    <w:rsid w:val="000178E3"/>
    <w:rsid w:val="00022CBB"/>
    <w:rsid w:val="00031C01"/>
    <w:rsid w:val="0003786D"/>
    <w:rsid w:val="00037E51"/>
    <w:rsid w:val="00086CD7"/>
    <w:rsid w:val="000949A2"/>
    <w:rsid w:val="000B7D9B"/>
    <w:rsid w:val="000C138C"/>
    <w:rsid w:val="00100ECE"/>
    <w:rsid w:val="00113505"/>
    <w:rsid w:val="001279B9"/>
    <w:rsid w:val="0013358F"/>
    <w:rsid w:val="00154A34"/>
    <w:rsid w:val="00175E0E"/>
    <w:rsid w:val="00177643"/>
    <w:rsid w:val="001C0C21"/>
    <w:rsid w:val="001D0253"/>
    <w:rsid w:val="001D28C3"/>
    <w:rsid w:val="001E689F"/>
    <w:rsid w:val="001F6D54"/>
    <w:rsid w:val="001F6EEA"/>
    <w:rsid w:val="00225F03"/>
    <w:rsid w:val="0024337B"/>
    <w:rsid w:val="00255B7F"/>
    <w:rsid w:val="002C2301"/>
    <w:rsid w:val="002C7BB4"/>
    <w:rsid w:val="002D62E7"/>
    <w:rsid w:val="003040F2"/>
    <w:rsid w:val="00355524"/>
    <w:rsid w:val="0035565E"/>
    <w:rsid w:val="00362865"/>
    <w:rsid w:val="003767C2"/>
    <w:rsid w:val="00385451"/>
    <w:rsid w:val="00391641"/>
    <w:rsid w:val="0039749F"/>
    <w:rsid w:val="003D02B3"/>
    <w:rsid w:val="004141C7"/>
    <w:rsid w:val="004703D3"/>
    <w:rsid w:val="004858B8"/>
    <w:rsid w:val="004A2203"/>
    <w:rsid w:val="004B63FA"/>
    <w:rsid w:val="004F6BD5"/>
    <w:rsid w:val="00527173"/>
    <w:rsid w:val="00527DEC"/>
    <w:rsid w:val="00533EB0"/>
    <w:rsid w:val="00542198"/>
    <w:rsid w:val="00562B9B"/>
    <w:rsid w:val="0057147A"/>
    <w:rsid w:val="00581A75"/>
    <w:rsid w:val="00582FE4"/>
    <w:rsid w:val="00583652"/>
    <w:rsid w:val="005B083E"/>
    <w:rsid w:val="005B6C38"/>
    <w:rsid w:val="005C070E"/>
    <w:rsid w:val="005D1E4F"/>
    <w:rsid w:val="005E0F05"/>
    <w:rsid w:val="005F186D"/>
    <w:rsid w:val="00623D5C"/>
    <w:rsid w:val="0064439E"/>
    <w:rsid w:val="00665212"/>
    <w:rsid w:val="006947B8"/>
    <w:rsid w:val="00697F0C"/>
    <w:rsid w:val="006C7983"/>
    <w:rsid w:val="006F03DB"/>
    <w:rsid w:val="00714C8C"/>
    <w:rsid w:val="007256D7"/>
    <w:rsid w:val="00753E1C"/>
    <w:rsid w:val="00764CDA"/>
    <w:rsid w:val="007770B0"/>
    <w:rsid w:val="007C3A67"/>
    <w:rsid w:val="007D10D5"/>
    <w:rsid w:val="007D4078"/>
    <w:rsid w:val="007D7BA6"/>
    <w:rsid w:val="007E210F"/>
    <w:rsid w:val="007F108B"/>
    <w:rsid w:val="007F1285"/>
    <w:rsid w:val="00802BC9"/>
    <w:rsid w:val="00816D33"/>
    <w:rsid w:val="0084141D"/>
    <w:rsid w:val="0084411E"/>
    <w:rsid w:val="008465E8"/>
    <w:rsid w:val="00856369"/>
    <w:rsid w:val="008648C9"/>
    <w:rsid w:val="00884790"/>
    <w:rsid w:val="008D3E85"/>
    <w:rsid w:val="008E0941"/>
    <w:rsid w:val="008F16D8"/>
    <w:rsid w:val="008F7E22"/>
    <w:rsid w:val="0090234C"/>
    <w:rsid w:val="00914E34"/>
    <w:rsid w:val="009174FE"/>
    <w:rsid w:val="00961F0F"/>
    <w:rsid w:val="00984314"/>
    <w:rsid w:val="009B2061"/>
    <w:rsid w:val="009B5F35"/>
    <w:rsid w:val="009E02B2"/>
    <w:rsid w:val="009F5627"/>
    <w:rsid w:val="00A00A79"/>
    <w:rsid w:val="00A04C21"/>
    <w:rsid w:val="00A04F6E"/>
    <w:rsid w:val="00A06EAA"/>
    <w:rsid w:val="00A17890"/>
    <w:rsid w:val="00A35BA3"/>
    <w:rsid w:val="00A77B28"/>
    <w:rsid w:val="00A8064D"/>
    <w:rsid w:val="00A90ABF"/>
    <w:rsid w:val="00A92C28"/>
    <w:rsid w:val="00AA0977"/>
    <w:rsid w:val="00AA186F"/>
    <w:rsid w:val="00AA1BEE"/>
    <w:rsid w:val="00AC2583"/>
    <w:rsid w:val="00AD5A2E"/>
    <w:rsid w:val="00AF37FC"/>
    <w:rsid w:val="00AF594C"/>
    <w:rsid w:val="00B03DAF"/>
    <w:rsid w:val="00B20A3B"/>
    <w:rsid w:val="00B41AE9"/>
    <w:rsid w:val="00B9140B"/>
    <w:rsid w:val="00B94334"/>
    <w:rsid w:val="00BA28A1"/>
    <w:rsid w:val="00BD1A26"/>
    <w:rsid w:val="00BE4C43"/>
    <w:rsid w:val="00C03233"/>
    <w:rsid w:val="00C17CDB"/>
    <w:rsid w:val="00C200D2"/>
    <w:rsid w:val="00C53528"/>
    <w:rsid w:val="00CA3059"/>
    <w:rsid w:val="00CC51BD"/>
    <w:rsid w:val="00D003AD"/>
    <w:rsid w:val="00D223E9"/>
    <w:rsid w:val="00D32700"/>
    <w:rsid w:val="00D82119"/>
    <w:rsid w:val="00DD4320"/>
    <w:rsid w:val="00DE08F1"/>
    <w:rsid w:val="00DF7E35"/>
    <w:rsid w:val="00E032EC"/>
    <w:rsid w:val="00E04423"/>
    <w:rsid w:val="00E23D13"/>
    <w:rsid w:val="00E4509A"/>
    <w:rsid w:val="00E521DA"/>
    <w:rsid w:val="00E642C0"/>
    <w:rsid w:val="00E6442A"/>
    <w:rsid w:val="00E77930"/>
    <w:rsid w:val="00E82475"/>
    <w:rsid w:val="00E85A5D"/>
    <w:rsid w:val="00EB5EC4"/>
    <w:rsid w:val="00EE5959"/>
    <w:rsid w:val="00EF4C8D"/>
    <w:rsid w:val="00F0531E"/>
    <w:rsid w:val="00F27715"/>
    <w:rsid w:val="00F45C80"/>
    <w:rsid w:val="00F61B07"/>
    <w:rsid w:val="00F63C83"/>
    <w:rsid w:val="00F76AD8"/>
    <w:rsid w:val="00F95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1BDC2824"/>
  <w15:chartTrackingRefBased/>
  <w15:docId w15:val="{2B932A23-8879-4611-90E5-88269FFE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5B08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CDB"/>
  </w:style>
  <w:style w:type="paragraph" w:styleId="Footer">
    <w:name w:val="footer"/>
    <w:basedOn w:val="Normal"/>
    <w:link w:val="FooterChar"/>
    <w:uiPriority w:val="99"/>
    <w:unhideWhenUsed/>
    <w:rsid w:val="00C17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CDB"/>
  </w:style>
  <w:style w:type="paragraph" w:styleId="NormalWeb">
    <w:name w:val="Normal (Web)"/>
    <w:basedOn w:val="Normal"/>
    <w:uiPriority w:val="99"/>
    <w:unhideWhenUsed/>
    <w:rsid w:val="00C17C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F7E3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B08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2555">
      <w:bodyDiv w:val="1"/>
      <w:marLeft w:val="0"/>
      <w:marRight w:val="0"/>
      <w:marTop w:val="0"/>
      <w:marBottom w:val="0"/>
      <w:divBdr>
        <w:top w:val="none" w:sz="0" w:space="0" w:color="auto"/>
        <w:left w:val="none" w:sz="0" w:space="0" w:color="auto"/>
        <w:bottom w:val="none" w:sz="0" w:space="0" w:color="auto"/>
        <w:right w:val="none" w:sz="0" w:space="0" w:color="auto"/>
      </w:divBdr>
    </w:div>
    <w:div w:id="15084258">
      <w:bodyDiv w:val="1"/>
      <w:marLeft w:val="0"/>
      <w:marRight w:val="0"/>
      <w:marTop w:val="0"/>
      <w:marBottom w:val="0"/>
      <w:divBdr>
        <w:top w:val="none" w:sz="0" w:space="0" w:color="auto"/>
        <w:left w:val="none" w:sz="0" w:space="0" w:color="auto"/>
        <w:bottom w:val="none" w:sz="0" w:space="0" w:color="auto"/>
        <w:right w:val="none" w:sz="0" w:space="0" w:color="auto"/>
      </w:divBdr>
    </w:div>
    <w:div w:id="18165445">
      <w:bodyDiv w:val="1"/>
      <w:marLeft w:val="0"/>
      <w:marRight w:val="0"/>
      <w:marTop w:val="0"/>
      <w:marBottom w:val="0"/>
      <w:divBdr>
        <w:top w:val="none" w:sz="0" w:space="0" w:color="auto"/>
        <w:left w:val="none" w:sz="0" w:space="0" w:color="auto"/>
        <w:bottom w:val="none" w:sz="0" w:space="0" w:color="auto"/>
        <w:right w:val="none" w:sz="0" w:space="0" w:color="auto"/>
      </w:divBdr>
    </w:div>
    <w:div w:id="18897464">
      <w:bodyDiv w:val="1"/>
      <w:marLeft w:val="0"/>
      <w:marRight w:val="0"/>
      <w:marTop w:val="0"/>
      <w:marBottom w:val="0"/>
      <w:divBdr>
        <w:top w:val="none" w:sz="0" w:space="0" w:color="auto"/>
        <w:left w:val="none" w:sz="0" w:space="0" w:color="auto"/>
        <w:bottom w:val="none" w:sz="0" w:space="0" w:color="auto"/>
        <w:right w:val="none" w:sz="0" w:space="0" w:color="auto"/>
      </w:divBdr>
    </w:div>
    <w:div w:id="24336396">
      <w:bodyDiv w:val="1"/>
      <w:marLeft w:val="0"/>
      <w:marRight w:val="0"/>
      <w:marTop w:val="0"/>
      <w:marBottom w:val="0"/>
      <w:divBdr>
        <w:top w:val="none" w:sz="0" w:space="0" w:color="auto"/>
        <w:left w:val="none" w:sz="0" w:space="0" w:color="auto"/>
        <w:bottom w:val="none" w:sz="0" w:space="0" w:color="auto"/>
        <w:right w:val="none" w:sz="0" w:space="0" w:color="auto"/>
      </w:divBdr>
    </w:div>
    <w:div w:id="44763877">
      <w:bodyDiv w:val="1"/>
      <w:marLeft w:val="0"/>
      <w:marRight w:val="0"/>
      <w:marTop w:val="0"/>
      <w:marBottom w:val="0"/>
      <w:divBdr>
        <w:top w:val="none" w:sz="0" w:space="0" w:color="auto"/>
        <w:left w:val="none" w:sz="0" w:space="0" w:color="auto"/>
        <w:bottom w:val="none" w:sz="0" w:space="0" w:color="auto"/>
        <w:right w:val="none" w:sz="0" w:space="0" w:color="auto"/>
      </w:divBdr>
    </w:div>
    <w:div w:id="53243847">
      <w:bodyDiv w:val="1"/>
      <w:marLeft w:val="0"/>
      <w:marRight w:val="0"/>
      <w:marTop w:val="0"/>
      <w:marBottom w:val="0"/>
      <w:divBdr>
        <w:top w:val="none" w:sz="0" w:space="0" w:color="auto"/>
        <w:left w:val="none" w:sz="0" w:space="0" w:color="auto"/>
        <w:bottom w:val="none" w:sz="0" w:space="0" w:color="auto"/>
        <w:right w:val="none" w:sz="0" w:space="0" w:color="auto"/>
      </w:divBdr>
    </w:div>
    <w:div w:id="58404484">
      <w:bodyDiv w:val="1"/>
      <w:marLeft w:val="0"/>
      <w:marRight w:val="0"/>
      <w:marTop w:val="0"/>
      <w:marBottom w:val="0"/>
      <w:divBdr>
        <w:top w:val="none" w:sz="0" w:space="0" w:color="auto"/>
        <w:left w:val="none" w:sz="0" w:space="0" w:color="auto"/>
        <w:bottom w:val="none" w:sz="0" w:space="0" w:color="auto"/>
        <w:right w:val="none" w:sz="0" w:space="0" w:color="auto"/>
      </w:divBdr>
    </w:div>
    <w:div w:id="68692974">
      <w:bodyDiv w:val="1"/>
      <w:marLeft w:val="0"/>
      <w:marRight w:val="0"/>
      <w:marTop w:val="0"/>
      <w:marBottom w:val="0"/>
      <w:divBdr>
        <w:top w:val="none" w:sz="0" w:space="0" w:color="auto"/>
        <w:left w:val="none" w:sz="0" w:space="0" w:color="auto"/>
        <w:bottom w:val="none" w:sz="0" w:space="0" w:color="auto"/>
        <w:right w:val="none" w:sz="0" w:space="0" w:color="auto"/>
      </w:divBdr>
    </w:div>
    <w:div w:id="71314534">
      <w:bodyDiv w:val="1"/>
      <w:marLeft w:val="0"/>
      <w:marRight w:val="0"/>
      <w:marTop w:val="0"/>
      <w:marBottom w:val="0"/>
      <w:divBdr>
        <w:top w:val="none" w:sz="0" w:space="0" w:color="auto"/>
        <w:left w:val="none" w:sz="0" w:space="0" w:color="auto"/>
        <w:bottom w:val="none" w:sz="0" w:space="0" w:color="auto"/>
        <w:right w:val="none" w:sz="0" w:space="0" w:color="auto"/>
      </w:divBdr>
    </w:div>
    <w:div w:id="71632548">
      <w:bodyDiv w:val="1"/>
      <w:marLeft w:val="0"/>
      <w:marRight w:val="0"/>
      <w:marTop w:val="0"/>
      <w:marBottom w:val="0"/>
      <w:divBdr>
        <w:top w:val="none" w:sz="0" w:space="0" w:color="auto"/>
        <w:left w:val="none" w:sz="0" w:space="0" w:color="auto"/>
        <w:bottom w:val="none" w:sz="0" w:space="0" w:color="auto"/>
        <w:right w:val="none" w:sz="0" w:space="0" w:color="auto"/>
      </w:divBdr>
    </w:div>
    <w:div w:id="74670611">
      <w:bodyDiv w:val="1"/>
      <w:marLeft w:val="0"/>
      <w:marRight w:val="0"/>
      <w:marTop w:val="0"/>
      <w:marBottom w:val="0"/>
      <w:divBdr>
        <w:top w:val="none" w:sz="0" w:space="0" w:color="auto"/>
        <w:left w:val="none" w:sz="0" w:space="0" w:color="auto"/>
        <w:bottom w:val="none" w:sz="0" w:space="0" w:color="auto"/>
        <w:right w:val="none" w:sz="0" w:space="0" w:color="auto"/>
      </w:divBdr>
    </w:div>
    <w:div w:id="83650037">
      <w:bodyDiv w:val="1"/>
      <w:marLeft w:val="0"/>
      <w:marRight w:val="0"/>
      <w:marTop w:val="0"/>
      <w:marBottom w:val="0"/>
      <w:divBdr>
        <w:top w:val="none" w:sz="0" w:space="0" w:color="auto"/>
        <w:left w:val="none" w:sz="0" w:space="0" w:color="auto"/>
        <w:bottom w:val="none" w:sz="0" w:space="0" w:color="auto"/>
        <w:right w:val="none" w:sz="0" w:space="0" w:color="auto"/>
      </w:divBdr>
    </w:div>
    <w:div w:id="87505169">
      <w:bodyDiv w:val="1"/>
      <w:marLeft w:val="0"/>
      <w:marRight w:val="0"/>
      <w:marTop w:val="0"/>
      <w:marBottom w:val="0"/>
      <w:divBdr>
        <w:top w:val="none" w:sz="0" w:space="0" w:color="auto"/>
        <w:left w:val="none" w:sz="0" w:space="0" w:color="auto"/>
        <w:bottom w:val="none" w:sz="0" w:space="0" w:color="auto"/>
        <w:right w:val="none" w:sz="0" w:space="0" w:color="auto"/>
      </w:divBdr>
    </w:div>
    <w:div w:id="94791787">
      <w:bodyDiv w:val="1"/>
      <w:marLeft w:val="0"/>
      <w:marRight w:val="0"/>
      <w:marTop w:val="0"/>
      <w:marBottom w:val="0"/>
      <w:divBdr>
        <w:top w:val="none" w:sz="0" w:space="0" w:color="auto"/>
        <w:left w:val="none" w:sz="0" w:space="0" w:color="auto"/>
        <w:bottom w:val="none" w:sz="0" w:space="0" w:color="auto"/>
        <w:right w:val="none" w:sz="0" w:space="0" w:color="auto"/>
      </w:divBdr>
    </w:div>
    <w:div w:id="110830535">
      <w:bodyDiv w:val="1"/>
      <w:marLeft w:val="0"/>
      <w:marRight w:val="0"/>
      <w:marTop w:val="0"/>
      <w:marBottom w:val="0"/>
      <w:divBdr>
        <w:top w:val="none" w:sz="0" w:space="0" w:color="auto"/>
        <w:left w:val="none" w:sz="0" w:space="0" w:color="auto"/>
        <w:bottom w:val="none" w:sz="0" w:space="0" w:color="auto"/>
        <w:right w:val="none" w:sz="0" w:space="0" w:color="auto"/>
      </w:divBdr>
    </w:div>
    <w:div w:id="119420911">
      <w:bodyDiv w:val="1"/>
      <w:marLeft w:val="0"/>
      <w:marRight w:val="0"/>
      <w:marTop w:val="0"/>
      <w:marBottom w:val="0"/>
      <w:divBdr>
        <w:top w:val="none" w:sz="0" w:space="0" w:color="auto"/>
        <w:left w:val="none" w:sz="0" w:space="0" w:color="auto"/>
        <w:bottom w:val="none" w:sz="0" w:space="0" w:color="auto"/>
        <w:right w:val="none" w:sz="0" w:space="0" w:color="auto"/>
      </w:divBdr>
    </w:div>
    <w:div w:id="125196641">
      <w:bodyDiv w:val="1"/>
      <w:marLeft w:val="0"/>
      <w:marRight w:val="0"/>
      <w:marTop w:val="0"/>
      <w:marBottom w:val="0"/>
      <w:divBdr>
        <w:top w:val="none" w:sz="0" w:space="0" w:color="auto"/>
        <w:left w:val="none" w:sz="0" w:space="0" w:color="auto"/>
        <w:bottom w:val="none" w:sz="0" w:space="0" w:color="auto"/>
        <w:right w:val="none" w:sz="0" w:space="0" w:color="auto"/>
      </w:divBdr>
    </w:div>
    <w:div w:id="126508341">
      <w:bodyDiv w:val="1"/>
      <w:marLeft w:val="0"/>
      <w:marRight w:val="0"/>
      <w:marTop w:val="0"/>
      <w:marBottom w:val="0"/>
      <w:divBdr>
        <w:top w:val="none" w:sz="0" w:space="0" w:color="auto"/>
        <w:left w:val="none" w:sz="0" w:space="0" w:color="auto"/>
        <w:bottom w:val="none" w:sz="0" w:space="0" w:color="auto"/>
        <w:right w:val="none" w:sz="0" w:space="0" w:color="auto"/>
      </w:divBdr>
    </w:div>
    <w:div w:id="147140071">
      <w:bodyDiv w:val="1"/>
      <w:marLeft w:val="0"/>
      <w:marRight w:val="0"/>
      <w:marTop w:val="0"/>
      <w:marBottom w:val="0"/>
      <w:divBdr>
        <w:top w:val="none" w:sz="0" w:space="0" w:color="auto"/>
        <w:left w:val="none" w:sz="0" w:space="0" w:color="auto"/>
        <w:bottom w:val="none" w:sz="0" w:space="0" w:color="auto"/>
        <w:right w:val="none" w:sz="0" w:space="0" w:color="auto"/>
      </w:divBdr>
    </w:div>
    <w:div w:id="147987725">
      <w:bodyDiv w:val="1"/>
      <w:marLeft w:val="0"/>
      <w:marRight w:val="0"/>
      <w:marTop w:val="0"/>
      <w:marBottom w:val="0"/>
      <w:divBdr>
        <w:top w:val="none" w:sz="0" w:space="0" w:color="auto"/>
        <w:left w:val="none" w:sz="0" w:space="0" w:color="auto"/>
        <w:bottom w:val="none" w:sz="0" w:space="0" w:color="auto"/>
        <w:right w:val="none" w:sz="0" w:space="0" w:color="auto"/>
      </w:divBdr>
    </w:div>
    <w:div w:id="151920410">
      <w:bodyDiv w:val="1"/>
      <w:marLeft w:val="0"/>
      <w:marRight w:val="0"/>
      <w:marTop w:val="0"/>
      <w:marBottom w:val="0"/>
      <w:divBdr>
        <w:top w:val="none" w:sz="0" w:space="0" w:color="auto"/>
        <w:left w:val="none" w:sz="0" w:space="0" w:color="auto"/>
        <w:bottom w:val="none" w:sz="0" w:space="0" w:color="auto"/>
        <w:right w:val="none" w:sz="0" w:space="0" w:color="auto"/>
      </w:divBdr>
    </w:div>
    <w:div w:id="152722777">
      <w:bodyDiv w:val="1"/>
      <w:marLeft w:val="0"/>
      <w:marRight w:val="0"/>
      <w:marTop w:val="0"/>
      <w:marBottom w:val="0"/>
      <w:divBdr>
        <w:top w:val="none" w:sz="0" w:space="0" w:color="auto"/>
        <w:left w:val="none" w:sz="0" w:space="0" w:color="auto"/>
        <w:bottom w:val="none" w:sz="0" w:space="0" w:color="auto"/>
        <w:right w:val="none" w:sz="0" w:space="0" w:color="auto"/>
      </w:divBdr>
    </w:div>
    <w:div w:id="160897102">
      <w:bodyDiv w:val="1"/>
      <w:marLeft w:val="0"/>
      <w:marRight w:val="0"/>
      <w:marTop w:val="0"/>
      <w:marBottom w:val="0"/>
      <w:divBdr>
        <w:top w:val="none" w:sz="0" w:space="0" w:color="auto"/>
        <w:left w:val="none" w:sz="0" w:space="0" w:color="auto"/>
        <w:bottom w:val="none" w:sz="0" w:space="0" w:color="auto"/>
        <w:right w:val="none" w:sz="0" w:space="0" w:color="auto"/>
      </w:divBdr>
    </w:div>
    <w:div w:id="170413797">
      <w:bodyDiv w:val="1"/>
      <w:marLeft w:val="0"/>
      <w:marRight w:val="0"/>
      <w:marTop w:val="0"/>
      <w:marBottom w:val="0"/>
      <w:divBdr>
        <w:top w:val="none" w:sz="0" w:space="0" w:color="auto"/>
        <w:left w:val="none" w:sz="0" w:space="0" w:color="auto"/>
        <w:bottom w:val="none" w:sz="0" w:space="0" w:color="auto"/>
        <w:right w:val="none" w:sz="0" w:space="0" w:color="auto"/>
      </w:divBdr>
    </w:div>
    <w:div w:id="177737267">
      <w:bodyDiv w:val="1"/>
      <w:marLeft w:val="0"/>
      <w:marRight w:val="0"/>
      <w:marTop w:val="0"/>
      <w:marBottom w:val="0"/>
      <w:divBdr>
        <w:top w:val="none" w:sz="0" w:space="0" w:color="auto"/>
        <w:left w:val="none" w:sz="0" w:space="0" w:color="auto"/>
        <w:bottom w:val="none" w:sz="0" w:space="0" w:color="auto"/>
        <w:right w:val="none" w:sz="0" w:space="0" w:color="auto"/>
      </w:divBdr>
    </w:div>
    <w:div w:id="181282441">
      <w:bodyDiv w:val="1"/>
      <w:marLeft w:val="0"/>
      <w:marRight w:val="0"/>
      <w:marTop w:val="0"/>
      <w:marBottom w:val="0"/>
      <w:divBdr>
        <w:top w:val="none" w:sz="0" w:space="0" w:color="auto"/>
        <w:left w:val="none" w:sz="0" w:space="0" w:color="auto"/>
        <w:bottom w:val="none" w:sz="0" w:space="0" w:color="auto"/>
        <w:right w:val="none" w:sz="0" w:space="0" w:color="auto"/>
      </w:divBdr>
    </w:div>
    <w:div w:id="185140721">
      <w:bodyDiv w:val="1"/>
      <w:marLeft w:val="0"/>
      <w:marRight w:val="0"/>
      <w:marTop w:val="0"/>
      <w:marBottom w:val="0"/>
      <w:divBdr>
        <w:top w:val="none" w:sz="0" w:space="0" w:color="auto"/>
        <w:left w:val="none" w:sz="0" w:space="0" w:color="auto"/>
        <w:bottom w:val="none" w:sz="0" w:space="0" w:color="auto"/>
        <w:right w:val="none" w:sz="0" w:space="0" w:color="auto"/>
      </w:divBdr>
    </w:div>
    <w:div w:id="210843783">
      <w:bodyDiv w:val="1"/>
      <w:marLeft w:val="0"/>
      <w:marRight w:val="0"/>
      <w:marTop w:val="0"/>
      <w:marBottom w:val="0"/>
      <w:divBdr>
        <w:top w:val="none" w:sz="0" w:space="0" w:color="auto"/>
        <w:left w:val="none" w:sz="0" w:space="0" w:color="auto"/>
        <w:bottom w:val="none" w:sz="0" w:space="0" w:color="auto"/>
        <w:right w:val="none" w:sz="0" w:space="0" w:color="auto"/>
      </w:divBdr>
    </w:div>
    <w:div w:id="222446820">
      <w:bodyDiv w:val="1"/>
      <w:marLeft w:val="0"/>
      <w:marRight w:val="0"/>
      <w:marTop w:val="0"/>
      <w:marBottom w:val="0"/>
      <w:divBdr>
        <w:top w:val="none" w:sz="0" w:space="0" w:color="auto"/>
        <w:left w:val="none" w:sz="0" w:space="0" w:color="auto"/>
        <w:bottom w:val="none" w:sz="0" w:space="0" w:color="auto"/>
        <w:right w:val="none" w:sz="0" w:space="0" w:color="auto"/>
      </w:divBdr>
    </w:div>
    <w:div w:id="222645696">
      <w:bodyDiv w:val="1"/>
      <w:marLeft w:val="0"/>
      <w:marRight w:val="0"/>
      <w:marTop w:val="0"/>
      <w:marBottom w:val="0"/>
      <w:divBdr>
        <w:top w:val="none" w:sz="0" w:space="0" w:color="auto"/>
        <w:left w:val="none" w:sz="0" w:space="0" w:color="auto"/>
        <w:bottom w:val="none" w:sz="0" w:space="0" w:color="auto"/>
        <w:right w:val="none" w:sz="0" w:space="0" w:color="auto"/>
      </w:divBdr>
    </w:div>
    <w:div w:id="227227437">
      <w:bodyDiv w:val="1"/>
      <w:marLeft w:val="0"/>
      <w:marRight w:val="0"/>
      <w:marTop w:val="0"/>
      <w:marBottom w:val="0"/>
      <w:divBdr>
        <w:top w:val="none" w:sz="0" w:space="0" w:color="auto"/>
        <w:left w:val="none" w:sz="0" w:space="0" w:color="auto"/>
        <w:bottom w:val="none" w:sz="0" w:space="0" w:color="auto"/>
        <w:right w:val="none" w:sz="0" w:space="0" w:color="auto"/>
      </w:divBdr>
    </w:div>
    <w:div w:id="227427562">
      <w:bodyDiv w:val="1"/>
      <w:marLeft w:val="0"/>
      <w:marRight w:val="0"/>
      <w:marTop w:val="0"/>
      <w:marBottom w:val="0"/>
      <w:divBdr>
        <w:top w:val="none" w:sz="0" w:space="0" w:color="auto"/>
        <w:left w:val="none" w:sz="0" w:space="0" w:color="auto"/>
        <w:bottom w:val="none" w:sz="0" w:space="0" w:color="auto"/>
        <w:right w:val="none" w:sz="0" w:space="0" w:color="auto"/>
      </w:divBdr>
    </w:div>
    <w:div w:id="233856821">
      <w:bodyDiv w:val="1"/>
      <w:marLeft w:val="0"/>
      <w:marRight w:val="0"/>
      <w:marTop w:val="0"/>
      <w:marBottom w:val="0"/>
      <w:divBdr>
        <w:top w:val="none" w:sz="0" w:space="0" w:color="auto"/>
        <w:left w:val="none" w:sz="0" w:space="0" w:color="auto"/>
        <w:bottom w:val="none" w:sz="0" w:space="0" w:color="auto"/>
        <w:right w:val="none" w:sz="0" w:space="0" w:color="auto"/>
      </w:divBdr>
    </w:div>
    <w:div w:id="251789395">
      <w:bodyDiv w:val="1"/>
      <w:marLeft w:val="0"/>
      <w:marRight w:val="0"/>
      <w:marTop w:val="0"/>
      <w:marBottom w:val="0"/>
      <w:divBdr>
        <w:top w:val="none" w:sz="0" w:space="0" w:color="auto"/>
        <w:left w:val="none" w:sz="0" w:space="0" w:color="auto"/>
        <w:bottom w:val="none" w:sz="0" w:space="0" w:color="auto"/>
        <w:right w:val="none" w:sz="0" w:space="0" w:color="auto"/>
      </w:divBdr>
    </w:div>
    <w:div w:id="257569234">
      <w:bodyDiv w:val="1"/>
      <w:marLeft w:val="0"/>
      <w:marRight w:val="0"/>
      <w:marTop w:val="0"/>
      <w:marBottom w:val="0"/>
      <w:divBdr>
        <w:top w:val="none" w:sz="0" w:space="0" w:color="auto"/>
        <w:left w:val="none" w:sz="0" w:space="0" w:color="auto"/>
        <w:bottom w:val="none" w:sz="0" w:space="0" w:color="auto"/>
        <w:right w:val="none" w:sz="0" w:space="0" w:color="auto"/>
      </w:divBdr>
    </w:div>
    <w:div w:id="260069326">
      <w:bodyDiv w:val="1"/>
      <w:marLeft w:val="0"/>
      <w:marRight w:val="0"/>
      <w:marTop w:val="0"/>
      <w:marBottom w:val="0"/>
      <w:divBdr>
        <w:top w:val="none" w:sz="0" w:space="0" w:color="auto"/>
        <w:left w:val="none" w:sz="0" w:space="0" w:color="auto"/>
        <w:bottom w:val="none" w:sz="0" w:space="0" w:color="auto"/>
        <w:right w:val="none" w:sz="0" w:space="0" w:color="auto"/>
      </w:divBdr>
    </w:div>
    <w:div w:id="260454653">
      <w:bodyDiv w:val="1"/>
      <w:marLeft w:val="0"/>
      <w:marRight w:val="0"/>
      <w:marTop w:val="0"/>
      <w:marBottom w:val="0"/>
      <w:divBdr>
        <w:top w:val="none" w:sz="0" w:space="0" w:color="auto"/>
        <w:left w:val="none" w:sz="0" w:space="0" w:color="auto"/>
        <w:bottom w:val="none" w:sz="0" w:space="0" w:color="auto"/>
        <w:right w:val="none" w:sz="0" w:space="0" w:color="auto"/>
      </w:divBdr>
    </w:div>
    <w:div w:id="264774467">
      <w:bodyDiv w:val="1"/>
      <w:marLeft w:val="0"/>
      <w:marRight w:val="0"/>
      <w:marTop w:val="0"/>
      <w:marBottom w:val="0"/>
      <w:divBdr>
        <w:top w:val="none" w:sz="0" w:space="0" w:color="auto"/>
        <w:left w:val="none" w:sz="0" w:space="0" w:color="auto"/>
        <w:bottom w:val="none" w:sz="0" w:space="0" w:color="auto"/>
        <w:right w:val="none" w:sz="0" w:space="0" w:color="auto"/>
      </w:divBdr>
    </w:div>
    <w:div w:id="277220574">
      <w:bodyDiv w:val="1"/>
      <w:marLeft w:val="0"/>
      <w:marRight w:val="0"/>
      <w:marTop w:val="0"/>
      <w:marBottom w:val="0"/>
      <w:divBdr>
        <w:top w:val="none" w:sz="0" w:space="0" w:color="auto"/>
        <w:left w:val="none" w:sz="0" w:space="0" w:color="auto"/>
        <w:bottom w:val="none" w:sz="0" w:space="0" w:color="auto"/>
        <w:right w:val="none" w:sz="0" w:space="0" w:color="auto"/>
      </w:divBdr>
    </w:div>
    <w:div w:id="313027564">
      <w:bodyDiv w:val="1"/>
      <w:marLeft w:val="0"/>
      <w:marRight w:val="0"/>
      <w:marTop w:val="0"/>
      <w:marBottom w:val="0"/>
      <w:divBdr>
        <w:top w:val="none" w:sz="0" w:space="0" w:color="auto"/>
        <w:left w:val="none" w:sz="0" w:space="0" w:color="auto"/>
        <w:bottom w:val="none" w:sz="0" w:space="0" w:color="auto"/>
        <w:right w:val="none" w:sz="0" w:space="0" w:color="auto"/>
      </w:divBdr>
    </w:div>
    <w:div w:id="332421556">
      <w:bodyDiv w:val="1"/>
      <w:marLeft w:val="0"/>
      <w:marRight w:val="0"/>
      <w:marTop w:val="0"/>
      <w:marBottom w:val="0"/>
      <w:divBdr>
        <w:top w:val="none" w:sz="0" w:space="0" w:color="auto"/>
        <w:left w:val="none" w:sz="0" w:space="0" w:color="auto"/>
        <w:bottom w:val="none" w:sz="0" w:space="0" w:color="auto"/>
        <w:right w:val="none" w:sz="0" w:space="0" w:color="auto"/>
      </w:divBdr>
    </w:div>
    <w:div w:id="334767097">
      <w:bodyDiv w:val="1"/>
      <w:marLeft w:val="0"/>
      <w:marRight w:val="0"/>
      <w:marTop w:val="0"/>
      <w:marBottom w:val="0"/>
      <w:divBdr>
        <w:top w:val="none" w:sz="0" w:space="0" w:color="auto"/>
        <w:left w:val="none" w:sz="0" w:space="0" w:color="auto"/>
        <w:bottom w:val="none" w:sz="0" w:space="0" w:color="auto"/>
        <w:right w:val="none" w:sz="0" w:space="0" w:color="auto"/>
      </w:divBdr>
    </w:div>
    <w:div w:id="352806894">
      <w:bodyDiv w:val="1"/>
      <w:marLeft w:val="0"/>
      <w:marRight w:val="0"/>
      <w:marTop w:val="0"/>
      <w:marBottom w:val="0"/>
      <w:divBdr>
        <w:top w:val="none" w:sz="0" w:space="0" w:color="auto"/>
        <w:left w:val="none" w:sz="0" w:space="0" w:color="auto"/>
        <w:bottom w:val="none" w:sz="0" w:space="0" w:color="auto"/>
        <w:right w:val="none" w:sz="0" w:space="0" w:color="auto"/>
      </w:divBdr>
    </w:div>
    <w:div w:id="355546186">
      <w:bodyDiv w:val="1"/>
      <w:marLeft w:val="0"/>
      <w:marRight w:val="0"/>
      <w:marTop w:val="0"/>
      <w:marBottom w:val="0"/>
      <w:divBdr>
        <w:top w:val="none" w:sz="0" w:space="0" w:color="auto"/>
        <w:left w:val="none" w:sz="0" w:space="0" w:color="auto"/>
        <w:bottom w:val="none" w:sz="0" w:space="0" w:color="auto"/>
        <w:right w:val="none" w:sz="0" w:space="0" w:color="auto"/>
      </w:divBdr>
    </w:div>
    <w:div w:id="378289144">
      <w:bodyDiv w:val="1"/>
      <w:marLeft w:val="0"/>
      <w:marRight w:val="0"/>
      <w:marTop w:val="0"/>
      <w:marBottom w:val="0"/>
      <w:divBdr>
        <w:top w:val="none" w:sz="0" w:space="0" w:color="auto"/>
        <w:left w:val="none" w:sz="0" w:space="0" w:color="auto"/>
        <w:bottom w:val="none" w:sz="0" w:space="0" w:color="auto"/>
        <w:right w:val="none" w:sz="0" w:space="0" w:color="auto"/>
      </w:divBdr>
    </w:div>
    <w:div w:id="410741545">
      <w:bodyDiv w:val="1"/>
      <w:marLeft w:val="0"/>
      <w:marRight w:val="0"/>
      <w:marTop w:val="0"/>
      <w:marBottom w:val="0"/>
      <w:divBdr>
        <w:top w:val="none" w:sz="0" w:space="0" w:color="auto"/>
        <w:left w:val="none" w:sz="0" w:space="0" w:color="auto"/>
        <w:bottom w:val="none" w:sz="0" w:space="0" w:color="auto"/>
        <w:right w:val="none" w:sz="0" w:space="0" w:color="auto"/>
      </w:divBdr>
    </w:div>
    <w:div w:id="419790478">
      <w:bodyDiv w:val="1"/>
      <w:marLeft w:val="0"/>
      <w:marRight w:val="0"/>
      <w:marTop w:val="0"/>
      <w:marBottom w:val="0"/>
      <w:divBdr>
        <w:top w:val="none" w:sz="0" w:space="0" w:color="auto"/>
        <w:left w:val="none" w:sz="0" w:space="0" w:color="auto"/>
        <w:bottom w:val="none" w:sz="0" w:space="0" w:color="auto"/>
        <w:right w:val="none" w:sz="0" w:space="0" w:color="auto"/>
      </w:divBdr>
    </w:div>
    <w:div w:id="433786036">
      <w:bodyDiv w:val="1"/>
      <w:marLeft w:val="0"/>
      <w:marRight w:val="0"/>
      <w:marTop w:val="0"/>
      <w:marBottom w:val="0"/>
      <w:divBdr>
        <w:top w:val="none" w:sz="0" w:space="0" w:color="auto"/>
        <w:left w:val="none" w:sz="0" w:space="0" w:color="auto"/>
        <w:bottom w:val="none" w:sz="0" w:space="0" w:color="auto"/>
        <w:right w:val="none" w:sz="0" w:space="0" w:color="auto"/>
      </w:divBdr>
      <w:divsChild>
        <w:div w:id="197819242">
          <w:marLeft w:val="0"/>
          <w:marRight w:val="0"/>
          <w:marTop w:val="0"/>
          <w:marBottom w:val="0"/>
          <w:divBdr>
            <w:top w:val="single" w:sz="6" w:space="4" w:color="auto"/>
            <w:left w:val="single" w:sz="6" w:space="4" w:color="auto"/>
            <w:bottom w:val="single" w:sz="6" w:space="4" w:color="auto"/>
            <w:right w:val="single" w:sz="6" w:space="4" w:color="auto"/>
          </w:divBdr>
          <w:divsChild>
            <w:div w:id="1475948337">
              <w:marLeft w:val="0"/>
              <w:marRight w:val="0"/>
              <w:marTop w:val="0"/>
              <w:marBottom w:val="0"/>
              <w:divBdr>
                <w:top w:val="none" w:sz="0" w:space="0" w:color="auto"/>
                <w:left w:val="none" w:sz="0" w:space="0" w:color="auto"/>
                <w:bottom w:val="none" w:sz="0" w:space="0" w:color="auto"/>
                <w:right w:val="none" w:sz="0" w:space="0" w:color="auto"/>
              </w:divBdr>
              <w:divsChild>
                <w:div w:id="19315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69091">
      <w:bodyDiv w:val="1"/>
      <w:marLeft w:val="0"/>
      <w:marRight w:val="0"/>
      <w:marTop w:val="0"/>
      <w:marBottom w:val="0"/>
      <w:divBdr>
        <w:top w:val="none" w:sz="0" w:space="0" w:color="auto"/>
        <w:left w:val="none" w:sz="0" w:space="0" w:color="auto"/>
        <w:bottom w:val="none" w:sz="0" w:space="0" w:color="auto"/>
        <w:right w:val="none" w:sz="0" w:space="0" w:color="auto"/>
      </w:divBdr>
    </w:div>
    <w:div w:id="472480838">
      <w:bodyDiv w:val="1"/>
      <w:marLeft w:val="0"/>
      <w:marRight w:val="0"/>
      <w:marTop w:val="0"/>
      <w:marBottom w:val="0"/>
      <w:divBdr>
        <w:top w:val="none" w:sz="0" w:space="0" w:color="auto"/>
        <w:left w:val="none" w:sz="0" w:space="0" w:color="auto"/>
        <w:bottom w:val="none" w:sz="0" w:space="0" w:color="auto"/>
        <w:right w:val="none" w:sz="0" w:space="0" w:color="auto"/>
      </w:divBdr>
    </w:div>
    <w:div w:id="478379627">
      <w:bodyDiv w:val="1"/>
      <w:marLeft w:val="0"/>
      <w:marRight w:val="0"/>
      <w:marTop w:val="0"/>
      <w:marBottom w:val="0"/>
      <w:divBdr>
        <w:top w:val="none" w:sz="0" w:space="0" w:color="auto"/>
        <w:left w:val="none" w:sz="0" w:space="0" w:color="auto"/>
        <w:bottom w:val="none" w:sz="0" w:space="0" w:color="auto"/>
        <w:right w:val="none" w:sz="0" w:space="0" w:color="auto"/>
      </w:divBdr>
    </w:div>
    <w:div w:id="504979419">
      <w:bodyDiv w:val="1"/>
      <w:marLeft w:val="0"/>
      <w:marRight w:val="0"/>
      <w:marTop w:val="0"/>
      <w:marBottom w:val="0"/>
      <w:divBdr>
        <w:top w:val="none" w:sz="0" w:space="0" w:color="auto"/>
        <w:left w:val="none" w:sz="0" w:space="0" w:color="auto"/>
        <w:bottom w:val="none" w:sz="0" w:space="0" w:color="auto"/>
        <w:right w:val="none" w:sz="0" w:space="0" w:color="auto"/>
      </w:divBdr>
    </w:div>
    <w:div w:id="508057404">
      <w:bodyDiv w:val="1"/>
      <w:marLeft w:val="0"/>
      <w:marRight w:val="0"/>
      <w:marTop w:val="0"/>
      <w:marBottom w:val="0"/>
      <w:divBdr>
        <w:top w:val="none" w:sz="0" w:space="0" w:color="auto"/>
        <w:left w:val="none" w:sz="0" w:space="0" w:color="auto"/>
        <w:bottom w:val="none" w:sz="0" w:space="0" w:color="auto"/>
        <w:right w:val="none" w:sz="0" w:space="0" w:color="auto"/>
      </w:divBdr>
    </w:div>
    <w:div w:id="531725563">
      <w:bodyDiv w:val="1"/>
      <w:marLeft w:val="0"/>
      <w:marRight w:val="0"/>
      <w:marTop w:val="0"/>
      <w:marBottom w:val="0"/>
      <w:divBdr>
        <w:top w:val="none" w:sz="0" w:space="0" w:color="auto"/>
        <w:left w:val="none" w:sz="0" w:space="0" w:color="auto"/>
        <w:bottom w:val="none" w:sz="0" w:space="0" w:color="auto"/>
        <w:right w:val="none" w:sz="0" w:space="0" w:color="auto"/>
      </w:divBdr>
    </w:div>
    <w:div w:id="544605570">
      <w:bodyDiv w:val="1"/>
      <w:marLeft w:val="0"/>
      <w:marRight w:val="0"/>
      <w:marTop w:val="0"/>
      <w:marBottom w:val="0"/>
      <w:divBdr>
        <w:top w:val="none" w:sz="0" w:space="0" w:color="auto"/>
        <w:left w:val="none" w:sz="0" w:space="0" w:color="auto"/>
        <w:bottom w:val="none" w:sz="0" w:space="0" w:color="auto"/>
        <w:right w:val="none" w:sz="0" w:space="0" w:color="auto"/>
      </w:divBdr>
    </w:div>
    <w:div w:id="547685089">
      <w:bodyDiv w:val="1"/>
      <w:marLeft w:val="0"/>
      <w:marRight w:val="0"/>
      <w:marTop w:val="0"/>
      <w:marBottom w:val="0"/>
      <w:divBdr>
        <w:top w:val="none" w:sz="0" w:space="0" w:color="auto"/>
        <w:left w:val="none" w:sz="0" w:space="0" w:color="auto"/>
        <w:bottom w:val="none" w:sz="0" w:space="0" w:color="auto"/>
        <w:right w:val="none" w:sz="0" w:space="0" w:color="auto"/>
      </w:divBdr>
    </w:div>
    <w:div w:id="593831117">
      <w:bodyDiv w:val="1"/>
      <w:marLeft w:val="0"/>
      <w:marRight w:val="0"/>
      <w:marTop w:val="0"/>
      <w:marBottom w:val="0"/>
      <w:divBdr>
        <w:top w:val="none" w:sz="0" w:space="0" w:color="auto"/>
        <w:left w:val="none" w:sz="0" w:space="0" w:color="auto"/>
        <w:bottom w:val="none" w:sz="0" w:space="0" w:color="auto"/>
        <w:right w:val="none" w:sz="0" w:space="0" w:color="auto"/>
      </w:divBdr>
    </w:div>
    <w:div w:id="595599327">
      <w:bodyDiv w:val="1"/>
      <w:marLeft w:val="0"/>
      <w:marRight w:val="0"/>
      <w:marTop w:val="0"/>
      <w:marBottom w:val="0"/>
      <w:divBdr>
        <w:top w:val="none" w:sz="0" w:space="0" w:color="auto"/>
        <w:left w:val="none" w:sz="0" w:space="0" w:color="auto"/>
        <w:bottom w:val="none" w:sz="0" w:space="0" w:color="auto"/>
        <w:right w:val="none" w:sz="0" w:space="0" w:color="auto"/>
      </w:divBdr>
    </w:div>
    <w:div w:id="622082641">
      <w:bodyDiv w:val="1"/>
      <w:marLeft w:val="0"/>
      <w:marRight w:val="0"/>
      <w:marTop w:val="0"/>
      <w:marBottom w:val="0"/>
      <w:divBdr>
        <w:top w:val="none" w:sz="0" w:space="0" w:color="auto"/>
        <w:left w:val="none" w:sz="0" w:space="0" w:color="auto"/>
        <w:bottom w:val="none" w:sz="0" w:space="0" w:color="auto"/>
        <w:right w:val="none" w:sz="0" w:space="0" w:color="auto"/>
      </w:divBdr>
    </w:div>
    <w:div w:id="637879351">
      <w:bodyDiv w:val="1"/>
      <w:marLeft w:val="0"/>
      <w:marRight w:val="0"/>
      <w:marTop w:val="0"/>
      <w:marBottom w:val="0"/>
      <w:divBdr>
        <w:top w:val="none" w:sz="0" w:space="0" w:color="auto"/>
        <w:left w:val="none" w:sz="0" w:space="0" w:color="auto"/>
        <w:bottom w:val="none" w:sz="0" w:space="0" w:color="auto"/>
        <w:right w:val="none" w:sz="0" w:space="0" w:color="auto"/>
      </w:divBdr>
    </w:div>
    <w:div w:id="647973629">
      <w:bodyDiv w:val="1"/>
      <w:marLeft w:val="0"/>
      <w:marRight w:val="0"/>
      <w:marTop w:val="0"/>
      <w:marBottom w:val="0"/>
      <w:divBdr>
        <w:top w:val="none" w:sz="0" w:space="0" w:color="auto"/>
        <w:left w:val="none" w:sz="0" w:space="0" w:color="auto"/>
        <w:bottom w:val="none" w:sz="0" w:space="0" w:color="auto"/>
        <w:right w:val="none" w:sz="0" w:space="0" w:color="auto"/>
      </w:divBdr>
    </w:div>
    <w:div w:id="670915331">
      <w:bodyDiv w:val="1"/>
      <w:marLeft w:val="0"/>
      <w:marRight w:val="0"/>
      <w:marTop w:val="0"/>
      <w:marBottom w:val="0"/>
      <w:divBdr>
        <w:top w:val="none" w:sz="0" w:space="0" w:color="auto"/>
        <w:left w:val="none" w:sz="0" w:space="0" w:color="auto"/>
        <w:bottom w:val="none" w:sz="0" w:space="0" w:color="auto"/>
        <w:right w:val="none" w:sz="0" w:space="0" w:color="auto"/>
      </w:divBdr>
    </w:div>
    <w:div w:id="671839289">
      <w:bodyDiv w:val="1"/>
      <w:marLeft w:val="0"/>
      <w:marRight w:val="0"/>
      <w:marTop w:val="0"/>
      <w:marBottom w:val="0"/>
      <w:divBdr>
        <w:top w:val="none" w:sz="0" w:space="0" w:color="auto"/>
        <w:left w:val="none" w:sz="0" w:space="0" w:color="auto"/>
        <w:bottom w:val="none" w:sz="0" w:space="0" w:color="auto"/>
        <w:right w:val="none" w:sz="0" w:space="0" w:color="auto"/>
      </w:divBdr>
    </w:div>
    <w:div w:id="713499930">
      <w:bodyDiv w:val="1"/>
      <w:marLeft w:val="0"/>
      <w:marRight w:val="0"/>
      <w:marTop w:val="0"/>
      <w:marBottom w:val="0"/>
      <w:divBdr>
        <w:top w:val="none" w:sz="0" w:space="0" w:color="auto"/>
        <w:left w:val="none" w:sz="0" w:space="0" w:color="auto"/>
        <w:bottom w:val="none" w:sz="0" w:space="0" w:color="auto"/>
        <w:right w:val="none" w:sz="0" w:space="0" w:color="auto"/>
      </w:divBdr>
    </w:div>
    <w:div w:id="724256189">
      <w:bodyDiv w:val="1"/>
      <w:marLeft w:val="0"/>
      <w:marRight w:val="0"/>
      <w:marTop w:val="0"/>
      <w:marBottom w:val="0"/>
      <w:divBdr>
        <w:top w:val="none" w:sz="0" w:space="0" w:color="auto"/>
        <w:left w:val="none" w:sz="0" w:space="0" w:color="auto"/>
        <w:bottom w:val="none" w:sz="0" w:space="0" w:color="auto"/>
        <w:right w:val="none" w:sz="0" w:space="0" w:color="auto"/>
      </w:divBdr>
    </w:div>
    <w:div w:id="728726203">
      <w:bodyDiv w:val="1"/>
      <w:marLeft w:val="0"/>
      <w:marRight w:val="0"/>
      <w:marTop w:val="0"/>
      <w:marBottom w:val="0"/>
      <w:divBdr>
        <w:top w:val="none" w:sz="0" w:space="0" w:color="auto"/>
        <w:left w:val="none" w:sz="0" w:space="0" w:color="auto"/>
        <w:bottom w:val="none" w:sz="0" w:space="0" w:color="auto"/>
        <w:right w:val="none" w:sz="0" w:space="0" w:color="auto"/>
      </w:divBdr>
    </w:div>
    <w:div w:id="748309467">
      <w:bodyDiv w:val="1"/>
      <w:marLeft w:val="0"/>
      <w:marRight w:val="0"/>
      <w:marTop w:val="0"/>
      <w:marBottom w:val="0"/>
      <w:divBdr>
        <w:top w:val="none" w:sz="0" w:space="0" w:color="auto"/>
        <w:left w:val="none" w:sz="0" w:space="0" w:color="auto"/>
        <w:bottom w:val="none" w:sz="0" w:space="0" w:color="auto"/>
        <w:right w:val="none" w:sz="0" w:space="0" w:color="auto"/>
      </w:divBdr>
    </w:div>
    <w:div w:id="777065925">
      <w:bodyDiv w:val="1"/>
      <w:marLeft w:val="0"/>
      <w:marRight w:val="0"/>
      <w:marTop w:val="0"/>
      <w:marBottom w:val="0"/>
      <w:divBdr>
        <w:top w:val="none" w:sz="0" w:space="0" w:color="auto"/>
        <w:left w:val="none" w:sz="0" w:space="0" w:color="auto"/>
        <w:bottom w:val="none" w:sz="0" w:space="0" w:color="auto"/>
        <w:right w:val="none" w:sz="0" w:space="0" w:color="auto"/>
      </w:divBdr>
    </w:div>
    <w:div w:id="783379752">
      <w:bodyDiv w:val="1"/>
      <w:marLeft w:val="0"/>
      <w:marRight w:val="0"/>
      <w:marTop w:val="0"/>
      <w:marBottom w:val="0"/>
      <w:divBdr>
        <w:top w:val="none" w:sz="0" w:space="0" w:color="auto"/>
        <w:left w:val="none" w:sz="0" w:space="0" w:color="auto"/>
        <w:bottom w:val="none" w:sz="0" w:space="0" w:color="auto"/>
        <w:right w:val="none" w:sz="0" w:space="0" w:color="auto"/>
      </w:divBdr>
    </w:div>
    <w:div w:id="785855452">
      <w:bodyDiv w:val="1"/>
      <w:marLeft w:val="0"/>
      <w:marRight w:val="0"/>
      <w:marTop w:val="0"/>
      <w:marBottom w:val="0"/>
      <w:divBdr>
        <w:top w:val="none" w:sz="0" w:space="0" w:color="auto"/>
        <w:left w:val="none" w:sz="0" w:space="0" w:color="auto"/>
        <w:bottom w:val="none" w:sz="0" w:space="0" w:color="auto"/>
        <w:right w:val="none" w:sz="0" w:space="0" w:color="auto"/>
      </w:divBdr>
    </w:div>
    <w:div w:id="794569187">
      <w:bodyDiv w:val="1"/>
      <w:marLeft w:val="0"/>
      <w:marRight w:val="0"/>
      <w:marTop w:val="0"/>
      <w:marBottom w:val="0"/>
      <w:divBdr>
        <w:top w:val="none" w:sz="0" w:space="0" w:color="auto"/>
        <w:left w:val="none" w:sz="0" w:space="0" w:color="auto"/>
        <w:bottom w:val="none" w:sz="0" w:space="0" w:color="auto"/>
        <w:right w:val="none" w:sz="0" w:space="0" w:color="auto"/>
      </w:divBdr>
    </w:div>
    <w:div w:id="796879067">
      <w:bodyDiv w:val="1"/>
      <w:marLeft w:val="0"/>
      <w:marRight w:val="0"/>
      <w:marTop w:val="0"/>
      <w:marBottom w:val="0"/>
      <w:divBdr>
        <w:top w:val="none" w:sz="0" w:space="0" w:color="auto"/>
        <w:left w:val="none" w:sz="0" w:space="0" w:color="auto"/>
        <w:bottom w:val="none" w:sz="0" w:space="0" w:color="auto"/>
        <w:right w:val="none" w:sz="0" w:space="0" w:color="auto"/>
      </w:divBdr>
    </w:div>
    <w:div w:id="799878131">
      <w:bodyDiv w:val="1"/>
      <w:marLeft w:val="0"/>
      <w:marRight w:val="0"/>
      <w:marTop w:val="0"/>
      <w:marBottom w:val="0"/>
      <w:divBdr>
        <w:top w:val="none" w:sz="0" w:space="0" w:color="auto"/>
        <w:left w:val="none" w:sz="0" w:space="0" w:color="auto"/>
        <w:bottom w:val="none" w:sz="0" w:space="0" w:color="auto"/>
        <w:right w:val="none" w:sz="0" w:space="0" w:color="auto"/>
      </w:divBdr>
    </w:div>
    <w:div w:id="838346674">
      <w:bodyDiv w:val="1"/>
      <w:marLeft w:val="0"/>
      <w:marRight w:val="0"/>
      <w:marTop w:val="0"/>
      <w:marBottom w:val="0"/>
      <w:divBdr>
        <w:top w:val="none" w:sz="0" w:space="0" w:color="auto"/>
        <w:left w:val="none" w:sz="0" w:space="0" w:color="auto"/>
        <w:bottom w:val="none" w:sz="0" w:space="0" w:color="auto"/>
        <w:right w:val="none" w:sz="0" w:space="0" w:color="auto"/>
      </w:divBdr>
    </w:div>
    <w:div w:id="852457227">
      <w:bodyDiv w:val="1"/>
      <w:marLeft w:val="0"/>
      <w:marRight w:val="0"/>
      <w:marTop w:val="0"/>
      <w:marBottom w:val="0"/>
      <w:divBdr>
        <w:top w:val="none" w:sz="0" w:space="0" w:color="auto"/>
        <w:left w:val="none" w:sz="0" w:space="0" w:color="auto"/>
        <w:bottom w:val="none" w:sz="0" w:space="0" w:color="auto"/>
        <w:right w:val="none" w:sz="0" w:space="0" w:color="auto"/>
      </w:divBdr>
    </w:div>
    <w:div w:id="855966814">
      <w:bodyDiv w:val="1"/>
      <w:marLeft w:val="0"/>
      <w:marRight w:val="0"/>
      <w:marTop w:val="0"/>
      <w:marBottom w:val="0"/>
      <w:divBdr>
        <w:top w:val="none" w:sz="0" w:space="0" w:color="auto"/>
        <w:left w:val="none" w:sz="0" w:space="0" w:color="auto"/>
        <w:bottom w:val="none" w:sz="0" w:space="0" w:color="auto"/>
        <w:right w:val="none" w:sz="0" w:space="0" w:color="auto"/>
      </w:divBdr>
      <w:divsChild>
        <w:div w:id="135611326">
          <w:marLeft w:val="0"/>
          <w:marRight w:val="0"/>
          <w:marTop w:val="0"/>
          <w:marBottom w:val="0"/>
          <w:divBdr>
            <w:top w:val="single" w:sz="6" w:space="4" w:color="auto"/>
            <w:left w:val="single" w:sz="6" w:space="4" w:color="auto"/>
            <w:bottom w:val="single" w:sz="6" w:space="4" w:color="auto"/>
            <w:right w:val="single" w:sz="6" w:space="4" w:color="auto"/>
          </w:divBdr>
          <w:divsChild>
            <w:div w:id="1767536248">
              <w:marLeft w:val="0"/>
              <w:marRight w:val="0"/>
              <w:marTop w:val="0"/>
              <w:marBottom w:val="0"/>
              <w:divBdr>
                <w:top w:val="none" w:sz="0" w:space="0" w:color="auto"/>
                <w:left w:val="none" w:sz="0" w:space="0" w:color="auto"/>
                <w:bottom w:val="none" w:sz="0" w:space="0" w:color="auto"/>
                <w:right w:val="none" w:sz="0" w:space="0" w:color="auto"/>
              </w:divBdr>
              <w:divsChild>
                <w:div w:id="810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7335">
      <w:bodyDiv w:val="1"/>
      <w:marLeft w:val="0"/>
      <w:marRight w:val="0"/>
      <w:marTop w:val="0"/>
      <w:marBottom w:val="0"/>
      <w:divBdr>
        <w:top w:val="none" w:sz="0" w:space="0" w:color="auto"/>
        <w:left w:val="none" w:sz="0" w:space="0" w:color="auto"/>
        <w:bottom w:val="none" w:sz="0" w:space="0" w:color="auto"/>
        <w:right w:val="none" w:sz="0" w:space="0" w:color="auto"/>
      </w:divBdr>
    </w:div>
    <w:div w:id="878399281">
      <w:bodyDiv w:val="1"/>
      <w:marLeft w:val="0"/>
      <w:marRight w:val="0"/>
      <w:marTop w:val="0"/>
      <w:marBottom w:val="0"/>
      <w:divBdr>
        <w:top w:val="none" w:sz="0" w:space="0" w:color="auto"/>
        <w:left w:val="none" w:sz="0" w:space="0" w:color="auto"/>
        <w:bottom w:val="none" w:sz="0" w:space="0" w:color="auto"/>
        <w:right w:val="none" w:sz="0" w:space="0" w:color="auto"/>
      </w:divBdr>
    </w:div>
    <w:div w:id="881945504">
      <w:bodyDiv w:val="1"/>
      <w:marLeft w:val="0"/>
      <w:marRight w:val="0"/>
      <w:marTop w:val="0"/>
      <w:marBottom w:val="0"/>
      <w:divBdr>
        <w:top w:val="none" w:sz="0" w:space="0" w:color="auto"/>
        <w:left w:val="none" w:sz="0" w:space="0" w:color="auto"/>
        <w:bottom w:val="none" w:sz="0" w:space="0" w:color="auto"/>
        <w:right w:val="none" w:sz="0" w:space="0" w:color="auto"/>
      </w:divBdr>
    </w:div>
    <w:div w:id="899095076">
      <w:bodyDiv w:val="1"/>
      <w:marLeft w:val="0"/>
      <w:marRight w:val="0"/>
      <w:marTop w:val="0"/>
      <w:marBottom w:val="0"/>
      <w:divBdr>
        <w:top w:val="none" w:sz="0" w:space="0" w:color="auto"/>
        <w:left w:val="none" w:sz="0" w:space="0" w:color="auto"/>
        <w:bottom w:val="none" w:sz="0" w:space="0" w:color="auto"/>
        <w:right w:val="none" w:sz="0" w:space="0" w:color="auto"/>
      </w:divBdr>
    </w:div>
    <w:div w:id="910388526">
      <w:bodyDiv w:val="1"/>
      <w:marLeft w:val="0"/>
      <w:marRight w:val="0"/>
      <w:marTop w:val="0"/>
      <w:marBottom w:val="0"/>
      <w:divBdr>
        <w:top w:val="none" w:sz="0" w:space="0" w:color="auto"/>
        <w:left w:val="none" w:sz="0" w:space="0" w:color="auto"/>
        <w:bottom w:val="none" w:sz="0" w:space="0" w:color="auto"/>
        <w:right w:val="none" w:sz="0" w:space="0" w:color="auto"/>
      </w:divBdr>
    </w:div>
    <w:div w:id="917130697">
      <w:bodyDiv w:val="1"/>
      <w:marLeft w:val="0"/>
      <w:marRight w:val="0"/>
      <w:marTop w:val="0"/>
      <w:marBottom w:val="0"/>
      <w:divBdr>
        <w:top w:val="none" w:sz="0" w:space="0" w:color="auto"/>
        <w:left w:val="none" w:sz="0" w:space="0" w:color="auto"/>
        <w:bottom w:val="none" w:sz="0" w:space="0" w:color="auto"/>
        <w:right w:val="none" w:sz="0" w:space="0" w:color="auto"/>
      </w:divBdr>
    </w:div>
    <w:div w:id="924411737">
      <w:bodyDiv w:val="1"/>
      <w:marLeft w:val="0"/>
      <w:marRight w:val="0"/>
      <w:marTop w:val="0"/>
      <w:marBottom w:val="0"/>
      <w:divBdr>
        <w:top w:val="none" w:sz="0" w:space="0" w:color="auto"/>
        <w:left w:val="none" w:sz="0" w:space="0" w:color="auto"/>
        <w:bottom w:val="none" w:sz="0" w:space="0" w:color="auto"/>
        <w:right w:val="none" w:sz="0" w:space="0" w:color="auto"/>
      </w:divBdr>
    </w:div>
    <w:div w:id="942539777">
      <w:bodyDiv w:val="1"/>
      <w:marLeft w:val="0"/>
      <w:marRight w:val="0"/>
      <w:marTop w:val="0"/>
      <w:marBottom w:val="0"/>
      <w:divBdr>
        <w:top w:val="none" w:sz="0" w:space="0" w:color="auto"/>
        <w:left w:val="none" w:sz="0" w:space="0" w:color="auto"/>
        <w:bottom w:val="none" w:sz="0" w:space="0" w:color="auto"/>
        <w:right w:val="none" w:sz="0" w:space="0" w:color="auto"/>
      </w:divBdr>
    </w:div>
    <w:div w:id="956450945">
      <w:bodyDiv w:val="1"/>
      <w:marLeft w:val="0"/>
      <w:marRight w:val="0"/>
      <w:marTop w:val="0"/>
      <w:marBottom w:val="0"/>
      <w:divBdr>
        <w:top w:val="none" w:sz="0" w:space="0" w:color="auto"/>
        <w:left w:val="none" w:sz="0" w:space="0" w:color="auto"/>
        <w:bottom w:val="none" w:sz="0" w:space="0" w:color="auto"/>
        <w:right w:val="none" w:sz="0" w:space="0" w:color="auto"/>
      </w:divBdr>
    </w:div>
    <w:div w:id="968823552">
      <w:bodyDiv w:val="1"/>
      <w:marLeft w:val="0"/>
      <w:marRight w:val="0"/>
      <w:marTop w:val="0"/>
      <w:marBottom w:val="0"/>
      <w:divBdr>
        <w:top w:val="none" w:sz="0" w:space="0" w:color="auto"/>
        <w:left w:val="none" w:sz="0" w:space="0" w:color="auto"/>
        <w:bottom w:val="none" w:sz="0" w:space="0" w:color="auto"/>
        <w:right w:val="none" w:sz="0" w:space="0" w:color="auto"/>
      </w:divBdr>
    </w:div>
    <w:div w:id="977538163">
      <w:bodyDiv w:val="1"/>
      <w:marLeft w:val="0"/>
      <w:marRight w:val="0"/>
      <w:marTop w:val="0"/>
      <w:marBottom w:val="0"/>
      <w:divBdr>
        <w:top w:val="none" w:sz="0" w:space="0" w:color="auto"/>
        <w:left w:val="none" w:sz="0" w:space="0" w:color="auto"/>
        <w:bottom w:val="none" w:sz="0" w:space="0" w:color="auto"/>
        <w:right w:val="none" w:sz="0" w:space="0" w:color="auto"/>
      </w:divBdr>
    </w:div>
    <w:div w:id="988485328">
      <w:bodyDiv w:val="1"/>
      <w:marLeft w:val="0"/>
      <w:marRight w:val="0"/>
      <w:marTop w:val="0"/>
      <w:marBottom w:val="0"/>
      <w:divBdr>
        <w:top w:val="none" w:sz="0" w:space="0" w:color="auto"/>
        <w:left w:val="none" w:sz="0" w:space="0" w:color="auto"/>
        <w:bottom w:val="none" w:sz="0" w:space="0" w:color="auto"/>
        <w:right w:val="none" w:sz="0" w:space="0" w:color="auto"/>
      </w:divBdr>
    </w:div>
    <w:div w:id="990018338">
      <w:bodyDiv w:val="1"/>
      <w:marLeft w:val="0"/>
      <w:marRight w:val="0"/>
      <w:marTop w:val="0"/>
      <w:marBottom w:val="0"/>
      <w:divBdr>
        <w:top w:val="none" w:sz="0" w:space="0" w:color="auto"/>
        <w:left w:val="none" w:sz="0" w:space="0" w:color="auto"/>
        <w:bottom w:val="none" w:sz="0" w:space="0" w:color="auto"/>
        <w:right w:val="none" w:sz="0" w:space="0" w:color="auto"/>
      </w:divBdr>
    </w:div>
    <w:div w:id="1007516454">
      <w:bodyDiv w:val="1"/>
      <w:marLeft w:val="0"/>
      <w:marRight w:val="0"/>
      <w:marTop w:val="0"/>
      <w:marBottom w:val="0"/>
      <w:divBdr>
        <w:top w:val="none" w:sz="0" w:space="0" w:color="auto"/>
        <w:left w:val="none" w:sz="0" w:space="0" w:color="auto"/>
        <w:bottom w:val="none" w:sz="0" w:space="0" w:color="auto"/>
        <w:right w:val="none" w:sz="0" w:space="0" w:color="auto"/>
      </w:divBdr>
    </w:div>
    <w:div w:id="1011688373">
      <w:bodyDiv w:val="1"/>
      <w:marLeft w:val="0"/>
      <w:marRight w:val="0"/>
      <w:marTop w:val="0"/>
      <w:marBottom w:val="0"/>
      <w:divBdr>
        <w:top w:val="none" w:sz="0" w:space="0" w:color="auto"/>
        <w:left w:val="none" w:sz="0" w:space="0" w:color="auto"/>
        <w:bottom w:val="none" w:sz="0" w:space="0" w:color="auto"/>
        <w:right w:val="none" w:sz="0" w:space="0" w:color="auto"/>
      </w:divBdr>
    </w:div>
    <w:div w:id="1014529559">
      <w:bodyDiv w:val="1"/>
      <w:marLeft w:val="0"/>
      <w:marRight w:val="0"/>
      <w:marTop w:val="0"/>
      <w:marBottom w:val="0"/>
      <w:divBdr>
        <w:top w:val="none" w:sz="0" w:space="0" w:color="auto"/>
        <w:left w:val="none" w:sz="0" w:space="0" w:color="auto"/>
        <w:bottom w:val="none" w:sz="0" w:space="0" w:color="auto"/>
        <w:right w:val="none" w:sz="0" w:space="0" w:color="auto"/>
      </w:divBdr>
    </w:div>
    <w:div w:id="1015232934">
      <w:bodyDiv w:val="1"/>
      <w:marLeft w:val="0"/>
      <w:marRight w:val="0"/>
      <w:marTop w:val="0"/>
      <w:marBottom w:val="0"/>
      <w:divBdr>
        <w:top w:val="none" w:sz="0" w:space="0" w:color="auto"/>
        <w:left w:val="none" w:sz="0" w:space="0" w:color="auto"/>
        <w:bottom w:val="none" w:sz="0" w:space="0" w:color="auto"/>
        <w:right w:val="none" w:sz="0" w:space="0" w:color="auto"/>
      </w:divBdr>
    </w:div>
    <w:div w:id="1022393569">
      <w:bodyDiv w:val="1"/>
      <w:marLeft w:val="0"/>
      <w:marRight w:val="0"/>
      <w:marTop w:val="0"/>
      <w:marBottom w:val="0"/>
      <w:divBdr>
        <w:top w:val="none" w:sz="0" w:space="0" w:color="auto"/>
        <w:left w:val="none" w:sz="0" w:space="0" w:color="auto"/>
        <w:bottom w:val="none" w:sz="0" w:space="0" w:color="auto"/>
        <w:right w:val="none" w:sz="0" w:space="0" w:color="auto"/>
      </w:divBdr>
    </w:div>
    <w:div w:id="1024743261">
      <w:bodyDiv w:val="1"/>
      <w:marLeft w:val="0"/>
      <w:marRight w:val="0"/>
      <w:marTop w:val="0"/>
      <w:marBottom w:val="0"/>
      <w:divBdr>
        <w:top w:val="none" w:sz="0" w:space="0" w:color="auto"/>
        <w:left w:val="none" w:sz="0" w:space="0" w:color="auto"/>
        <w:bottom w:val="none" w:sz="0" w:space="0" w:color="auto"/>
        <w:right w:val="none" w:sz="0" w:space="0" w:color="auto"/>
      </w:divBdr>
    </w:div>
    <w:div w:id="1027483034">
      <w:bodyDiv w:val="1"/>
      <w:marLeft w:val="0"/>
      <w:marRight w:val="0"/>
      <w:marTop w:val="0"/>
      <w:marBottom w:val="0"/>
      <w:divBdr>
        <w:top w:val="none" w:sz="0" w:space="0" w:color="auto"/>
        <w:left w:val="none" w:sz="0" w:space="0" w:color="auto"/>
        <w:bottom w:val="none" w:sz="0" w:space="0" w:color="auto"/>
        <w:right w:val="none" w:sz="0" w:space="0" w:color="auto"/>
      </w:divBdr>
    </w:div>
    <w:div w:id="1039865826">
      <w:bodyDiv w:val="1"/>
      <w:marLeft w:val="0"/>
      <w:marRight w:val="0"/>
      <w:marTop w:val="0"/>
      <w:marBottom w:val="0"/>
      <w:divBdr>
        <w:top w:val="none" w:sz="0" w:space="0" w:color="auto"/>
        <w:left w:val="none" w:sz="0" w:space="0" w:color="auto"/>
        <w:bottom w:val="none" w:sz="0" w:space="0" w:color="auto"/>
        <w:right w:val="none" w:sz="0" w:space="0" w:color="auto"/>
      </w:divBdr>
    </w:div>
    <w:div w:id="1085423470">
      <w:bodyDiv w:val="1"/>
      <w:marLeft w:val="0"/>
      <w:marRight w:val="0"/>
      <w:marTop w:val="0"/>
      <w:marBottom w:val="0"/>
      <w:divBdr>
        <w:top w:val="none" w:sz="0" w:space="0" w:color="auto"/>
        <w:left w:val="none" w:sz="0" w:space="0" w:color="auto"/>
        <w:bottom w:val="none" w:sz="0" w:space="0" w:color="auto"/>
        <w:right w:val="none" w:sz="0" w:space="0" w:color="auto"/>
      </w:divBdr>
    </w:div>
    <w:div w:id="1089428991">
      <w:bodyDiv w:val="1"/>
      <w:marLeft w:val="0"/>
      <w:marRight w:val="0"/>
      <w:marTop w:val="0"/>
      <w:marBottom w:val="0"/>
      <w:divBdr>
        <w:top w:val="none" w:sz="0" w:space="0" w:color="auto"/>
        <w:left w:val="none" w:sz="0" w:space="0" w:color="auto"/>
        <w:bottom w:val="none" w:sz="0" w:space="0" w:color="auto"/>
        <w:right w:val="none" w:sz="0" w:space="0" w:color="auto"/>
      </w:divBdr>
    </w:div>
    <w:div w:id="1105879094">
      <w:bodyDiv w:val="1"/>
      <w:marLeft w:val="0"/>
      <w:marRight w:val="0"/>
      <w:marTop w:val="0"/>
      <w:marBottom w:val="0"/>
      <w:divBdr>
        <w:top w:val="none" w:sz="0" w:space="0" w:color="auto"/>
        <w:left w:val="none" w:sz="0" w:space="0" w:color="auto"/>
        <w:bottom w:val="none" w:sz="0" w:space="0" w:color="auto"/>
        <w:right w:val="none" w:sz="0" w:space="0" w:color="auto"/>
      </w:divBdr>
    </w:div>
    <w:div w:id="1112095378">
      <w:bodyDiv w:val="1"/>
      <w:marLeft w:val="0"/>
      <w:marRight w:val="0"/>
      <w:marTop w:val="0"/>
      <w:marBottom w:val="0"/>
      <w:divBdr>
        <w:top w:val="none" w:sz="0" w:space="0" w:color="auto"/>
        <w:left w:val="none" w:sz="0" w:space="0" w:color="auto"/>
        <w:bottom w:val="none" w:sz="0" w:space="0" w:color="auto"/>
        <w:right w:val="none" w:sz="0" w:space="0" w:color="auto"/>
      </w:divBdr>
    </w:div>
    <w:div w:id="1124538390">
      <w:bodyDiv w:val="1"/>
      <w:marLeft w:val="0"/>
      <w:marRight w:val="0"/>
      <w:marTop w:val="0"/>
      <w:marBottom w:val="0"/>
      <w:divBdr>
        <w:top w:val="none" w:sz="0" w:space="0" w:color="auto"/>
        <w:left w:val="none" w:sz="0" w:space="0" w:color="auto"/>
        <w:bottom w:val="none" w:sz="0" w:space="0" w:color="auto"/>
        <w:right w:val="none" w:sz="0" w:space="0" w:color="auto"/>
      </w:divBdr>
    </w:div>
    <w:div w:id="1131899695">
      <w:bodyDiv w:val="1"/>
      <w:marLeft w:val="0"/>
      <w:marRight w:val="0"/>
      <w:marTop w:val="0"/>
      <w:marBottom w:val="0"/>
      <w:divBdr>
        <w:top w:val="none" w:sz="0" w:space="0" w:color="auto"/>
        <w:left w:val="none" w:sz="0" w:space="0" w:color="auto"/>
        <w:bottom w:val="none" w:sz="0" w:space="0" w:color="auto"/>
        <w:right w:val="none" w:sz="0" w:space="0" w:color="auto"/>
      </w:divBdr>
    </w:div>
    <w:div w:id="1164541915">
      <w:bodyDiv w:val="1"/>
      <w:marLeft w:val="0"/>
      <w:marRight w:val="0"/>
      <w:marTop w:val="0"/>
      <w:marBottom w:val="0"/>
      <w:divBdr>
        <w:top w:val="none" w:sz="0" w:space="0" w:color="auto"/>
        <w:left w:val="none" w:sz="0" w:space="0" w:color="auto"/>
        <w:bottom w:val="none" w:sz="0" w:space="0" w:color="auto"/>
        <w:right w:val="none" w:sz="0" w:space="0" w:color="auto"/>
      </w:divBdr>
    </w:div>
    <w:div w:id="1177189951">
      <w:bodyDiv w:val="1"/>
      <w:marLeft w:val="0"/>
      <w:marRight w:val="0"/>
      <w:marTop w:val="0"/>
      <w:marBottom w:val="0"/>
      <w:divBdr>
        <w:top w:val="none" w:sz="0" w:space="0" w:color="auto"/>
        <w:left w:val="none" w:sz="0" w:space="0" w:color="auto"/>
        <w:bottom w:val="none" w:sz="0" w:space="0" w:color="auto"/>
        <w:right w:val="none" w:sz="0" w:space="0" w:color="auto"/>
      </w:divBdr>
    </w:div>
    <w:div w:id="1177770020">
      <w:bodyDiv w:val="1"/>
      <w:marLeft w:val="0"/>
      <w:marRight w:val="0"/>
      <w:marTop w:val="0"/>
      <w:marBottom w:val="0"/>
      <w:divBdr>
        <w:top w:val="none" w:sz="0" w:space="0" w:color="auto"/>
        <w:left w:val="none" w:sz="0" w:space="0" w:color="auto"/>
        <w:bottom w:val="none" w:sz="0" w:space="0" w:color="auto"/>
        <w:right w:val="none" w:sz="0" w:space="0" w:color="auto"/>
      </w:divBdr>
    </w:div>
    <w:div w:id="1180435778">
      <w:bodyDiv w:val="1"/>
      <w:marLeft w:val="0"/>
      <w:marRight w:val="0"/>
      <w:marTop w:val="0"/>
      <w:marBottom w:val="0"/>
      <w:divBdr>
        <w:top w:val="none" w:sz="0" w:space="0" w:color="auto"/>
        <w:left w:val="none" w:sz="0" w:space="0" w:color="auto"/>
        <w:bottom w:val="none" w:sz="0" w:space="0" w:color="auto"/>
        <w:right w:val="none" w:sz="0" w:space="0" w:color="auto"/>
      </w:divBdr>
    </w:div>
    <w:div w:id="1186560226">
      <w:bodyDiv w:val="1"/>
      <w:marLeft w:val="0"/>
      <w:marRight w:val="0"/>
      <w:marTop w:val="0"/>
      <w:marBottom w:val="0"/>
      <w:divBdr>
        <w:top w:val="none" w:sz="0" w:space="0" w:color="auto"/>
        <w:left w:val="none" w:sz="0" w:space="0" w:color="auto"/>
        <w:bottom w:val="none" w:sz="0" w:space="0" w:color="auto"/>
        <w:right w:val="none" w:sz="0" w:space="0" w:color="auto"/>
      </w:divBdr>
    </w:div>
    <w:div w:id="1206521575">
      <w:bodyDiv w:val="1"/>
      <w:marLeft w:val="0"/>
      <w:marRight w:val="0"/>
      <w:marTop w:val="0"/>
      <w:marBottom w:val="0"/>
      <w:divBdr>
        <w:top w:val="none" w:sz="0" w:space="0" w:color="auto"/>
        <w:left w:val="none" w:sz="0" w:space="0" w:color="auto"/>
        <w:bottom w:val="none" w:sz="0" w:space="0" w:color="auto"/>
        <w:right w:val="none" w:sz="0" w:space="0" w:color="auto"/>
      </w:divBdr>
    </w:div>
    <w:div w:id="1222786314">
      <w:bodyDiv w:val="1"/>
      <w:marLeft w:val="0"/>
      <w:marRight w:val="0"/>
      <w:marTop w:val="0"/>
      <w:marBottom w:val="0"/>
      <w:divBdr>
        <w:top w:val="none" w:sz="0" w:space="0" w:color="auto"/>
        <w:left w:val="none" w:sz="0" w:space="0" w:color="auto"/>
        <w:bottom w:val="none" w:sz="0" w:space="0" w:color="auto"/>
        <w:right w:val="none" w:sz="0" w:space="0" w:color="auto"/>
      </w:divBdr>
    </w:div>
    <w:div w:id="1255289208">
      <w:bodyDiv w:val="1"/>
      <w:marLeft w:val="0"/>
      <w:marRight w:val="0"/>
      <w:marTop w:val="0"/>
      <w:marBottom w:val="0"/>
      <w:divBdr>
        <w:top w:val="none" w:sz="0" w:space="0" w:color="auto"/>
        <w:left w:val="none" w:sz="0" w:space="0" w:color="auto"/>
        <w:bottom w:val="none" w:sz="0" w:space="0" w:color="auto"/>
        <w:right w:val="none" w:sz="0" w:space="0" w:color="auto"/>
      </w:divBdr>
    </w:div>
    <w:div w:id="1279723994">
      <w:bodyDiv w:val="1"/>
      <w:marLeft w:val="0"/>
      <w:marRight w:val="0"/>
      <w:marTop w:val="0"/>
      <w:marBottom w:val="0"/>
      <w:divBdr>
        <w:top w:val="none" w:sz="0" w:space="0" w:color="auto"/>
        <w:left w:val="none" w:sz="0" w:space="0" w:color="auto"/>
        <w:bottom w:val="none" w:sz="0" w:space="0" w:color="auto"/>
        <w:right w:val="none" w:sz="0" w:space="0" w:color="auto"/>
      </w:divBdr>
    </w:div>
    <w:div w:id="1290429802">
      <w:bodyDiv w:val="1"/>
      <w:marLeft w:val="0"/>
      <w:marRight w:val="0"/>
      <w:marTop w:val="0"/>
      <w:marBottom w:val="0"/>
      <w:divBdr>
        <w:top w:val="none" w:sz="0" w:space="0" w:color="auto"/>
        <w:left w:val="none" w:sz="0" w:space="0" w:color="auto"/>
        <w:bottom w:val="none" w:sz="0" w:space="0" w:color="auto"/>
        <w:right w:val="none" w:sz="0" w:space="0" w:color="auto"/>
      </w:divBdr>
    </w:div>
    <w:div w:id="1292326575">
      <w:bodyDiv w:val="1"/>
      <w:marLeft w:val="0"/>
      <w:marRight w:val="0"/>
      <w:marTop w:val="0"/>
      <w:marBottom w:val="0"/>
      <w:divBdr>
        <w:top w:val="none" w:sz="0" w:space="0" w:color="auto"/>
        <w:left w:val="none" w:sz="0" w:space="0" w:color="auto"/>
        <w:bottom w:val="none" w:sz="0" w:space="0" w:color="auto"/>
        <w:right w:val="none" w:sz="0" w:space="0" w:color="auto"/>
      </w:divBdr>
    </w:div>
    <w:div w:id="1297837066">
      <w:bodyDiv w:val="1"/>
      <w:marLeft w:val="0"/>
      <w:marRight w:val="0"/>
      <w:marTop w:val="0"/>
      <w:marBottom w:val="0"/>
      <w:divBdr>
        <w:top w:val="none" w:sz="0" w:space="0" w:color="auto"/>
        <w:left w:val="none" w:sz="0" w:space="0" w:color="auto"/>
        <w:bottom w:val="none" w:sz="0" w:space="0" w:color="auto"/>
        <w:right w:val="none" w:sz="0" w:space="0" w:color="auto"/>
      </w:divBdr>
    </w:div>
    <w:div w:id="1342004004">
      <w:bodyDiv w:val="1"/>
      <w:marLeft w:val="0"/>
      <w:marRight w:val="0"/>
      <w:marTop w:val="0"/>
      <w:marBottom w:val="0"/>
      <w:divBdr>
        <w:top w:val="none" w:sz="0" w:space="0" w:color="auto"/>
        <w:left w:val="none" w:sz="0" w:space="0" w:color="auto"/>
        <w:bottom w:val="none" w:sz="0" w:space="0" w:color="auto"/>
        <w:right w:val="none" w:sz="0" w:space="0" w:color="auto"/>
      </w:divBdr>
    </w:div>
    <w:div w:id="1354115431">
      <w:bodyDiv w:val="1"/>
      <w:marLeft w:val="0"/>
      <w:marRight w:val="0"/>
      <w:marTop w:val="0"/>
      <w:marBottom w:val="0"/>
      <w:divBdr>
        <w:top w:val="none" w:sz="0" w:space="0" w:color="auto"/>
        <w:left w:val="none" w:sz="0" w:space="0" w:color="auto"/>
        <w:bottom w:val="none" w:sz="0" w:space="0" w:color="auto"/>
        <w:right w:val="none" w:sz="0" w:space="0" w:color="auto"/>
      </w:divBdr>
    </w:div>
    <w:div w:id="1357000679">
      <w:bodyDiv w:val="1"/>
      <w:marLeft w:val="0"/>
      <w:marRight w:val="0"/>
      <w:marTop w:val="0"/>
      <w:marBottom w:val="0"/>
      <w:divBdr>
        <w:top w:val="none" w:sz="0" w:space="0" w:color="auto"/>
        <w:left w:val="none" w:sz="0" w:space="0" w:color="auto"/>
        <w:bottom w:val="none" w:sz="0" w:space="0" w:color="auto"/>
        <w:right w:val="none" w:sz="0" w:space="0" w:color="auto"/>
      </w:divBdr>
    </w:div>
    <w:div w:id="1374424457">
      <w:bodyDiv w:val="1"/>
      <w:marLeft w:val="0"/>
      <w:marRight w:val="0"/>
      <w:marTop w:val="0"/>
      <w:marBottom w:val="0"/>
      <w:divBdr>
        <w:top w:val="none" w:sz="0" w:space="0" w:color="auto"/>
        <w:left w:val="none" w:sz="0" w:space="0" w:color="auto"/>
        <w:bottom w:val="none" w:sz="0" w:space="0" w:color="auto"/>
        <w:right w:val="none" w:sz="0" w:space="0" w:color="auto"/>
      </w:divBdr>
    </w:div>
    <w:div w:id="1383016685">
      <w:bodyDiv w:val="1"/>
      <w:marLeft w:val="0"/>
      <w:marRight w:val="0"/>
      <w:marTop w:val="0"/>
      <w:marBottom w:val="0"/>
      <w:divBdr>
        <w:top w:val="none" w:sz="0" w:space="0" w:color="auto"/>
        <w:left w:val="none" w:sz="0" w:space="0" w:color="auto"/>
        <w:bottom w:val="none" w:sz="0" w:space="0" w:color="auto"/>
        <w:right w:val="none" w:sz="0" w:space="0" w:color="auto"/>
      </w:divBdr>
    </w:div>
    <w:div w:id="1392459433">
      <w:bodyDiv w:val="1"/>
      <w:marLeft w:val="0"/>
      <w:marRight w:val="0"/>
      <w:marTop w:val="0"/>
      <w:marBottom w:val="0"/>
      <w:divBdr>
        <w:top w:val="none" w:sz="0" w:space="0" w:color="auto"/>
        <w:left w:val="none" w:sz="0" w:space="0" w:color="auto"/>
        <w:bottom w:val="none" w:sz="0" w:space="0" w:color="auto"/>
        <w:right w:val="none" w:sz="0" w:space="0" w:color="auto"/>
      </w:divBdr>
    </w:div>
    <w:div w:id="1401753611">
      <w:bodyDiv w:val="1"/>
      <w:marLeft w:val="0"/>
      <w:marRight w:val="0"/>
      <w:marTop w:val="0"/>
      <w:marBottom w:val="0"/>
      <w:divBdr>
        <w:top w:val="none" w:sz="0" w:space="0" w:color="auto"/>
        <w:left w:val="none" w:sz="0" w:space="0" w:color="auto"/>
        <w:bottom w:val="none" w:sz="0" w:space="0" w:color="auto"/>
        <w:right w:val="none" w:sz="0" w:space="0" w:color="auto"/>
      </w:divBdr>
    </w:div>
    <w:div w:id="1406605652">
      <w:bodyDiv w:val="1"/>
      <w:marLeft w:val="0"/>
      <w:marRight w:val="0"/>
      <w:marTop w:val="0"/>
      <w:marBottom w:val="0"/>
      <w:divBdr>
        <w:top w:val="none" w:sz="0" w:space="0" w:color="auto"/>
        <w:left w:val="none" w:sz="0" w:space="0" w:color="auto"/>
        <w:bottom w:val="none" w:sz="0" w:space="0" w:color="auto"/>
        <w:right w:val="none" w:sz="0" w:space="0" w:color="auto"/>
      </w:divBdr>
    </w:div>
    <w:div w:id="1414546222">
      <w:bodyDiv w:val="1"/>
      <w:marLeft w:val="0"/>
      <w:marRight w:val="0"/>
      <w:marTop w:val="0"/>
      <w:marBottom w:val="0"/>
      <w:divBdr>
        <w:top w:val="none" w:sz="0" w:space="0" w:color="auto"/>
        <w:left w:val="none" w:sz="0" w:space="0" w:color="auto"/>
        <w:bottom w:val="none" w:sz="0" w:space="0" w:color="auto"/>
        <w:right w:val="none" w:sz="0" w:space="0" w:color="auto"/>
      </w:divBdr>
    </w:div>
    <w:div w:id="1419059899">
      <w:bodyDiv w:val="1"/>
      <w:marLeft w:val="0"/>
      <w:marRight w:val="0"/>
      <w:marTop w:val="0"/>
      <w:marBottom w:val="0"/>
      <w:divBdr>
        <w:top w:val="none" w:sz="0" w:space="0" w:color="auto"/>
        <w:left w:val="none" w:sz="0" w:space="0" w:color="auto"/>
        <w:bottom w:val="none" w:sz="0" w:space="0" w:color="auto"/>
        <w:right w:val="none" w:sz="0" w:space="0" w:color="auto"/>
      </w:divBdr>
    </w:div>
    <w:div w:id="1423186030">
      <w:bodyDiv w:val="1"/>
      <w:marLeft w:val="0"/>
      <w:marRight w:val="0"/>
      <w:marTop w:val="0"/>
      <w:marBottom w:val="0"/>
      <w:divBdr>
        <w:top w:val="none" w:sz="0" w:space="0" w:color="auto"/>
        <w:left w:val="none" w:sz="0" w:space="0" w:color="auto"/>
        <w:bottom w:val="none" w:sz="0" w:space="0" w:color="auto"/>
        <w:right w:val="none" w:sz="0" w:space="0" w:color="auto"/>
      </w:divBdr>
    </w:div>
    <w:div w:id="1441530939">
      <w:bodyDiv w:val="1"/>
      <w:marLeft w:val="0"/>
      <w:marRight w:val="0"/>
      <w:marTop w:val="0"/>
      <w:marBottom w:val="0"/>
      <w:divBdr>
        <w:top w:val="none" w:sz="0" w:space="0" w:color="auto"/>
        <w:left w:val="none" w:sz="0" w:space="0" w:color="auto"/>
        <w:bottom w:val="none" w:sz="0" w:space="0" w:color="auto"/>
        <w:right w:val="none" w:sz="0" w:space="0" w:color="auto"/>
      </w:divBdr>
    </w:div>
    <w:div w:id="1442458562">
      <w:bodyDiv w:val="1"/>
      <w:marLeft w:val="0"/>
      <w:marRight w:val="0"/>
      <w:marTop w:val="0"/>
      <w:marBottom w:val="0"/>
      <w:divBdr>
        <w:top w:val="none" w:sz="0" w:space="0" w:color="auto"/>
        <w:left w:val="none" w:sz="0" w:space="0" w:color="auto"/>
        <w:bottom w:val="none" w:sz="0" w:space="0" w:color="auto"/>
        <w:right w:val="none" w:sz="0" w:space="0" w:color="auto"/>
      </w:divBdr>
    </w:div>
    <w:div w:id="1468088924">
      <w:bodyDiv w:val="1"/>
      <w:marLeft w:val="0"/>
      <w:marRight w:val="0"/>
      <w:marTop w:val="0"/>
      <w:marBottom w:val="0"/>
      <w:divBdr>
        <w:top w:val="none" w:sz="0" w:space="0" w:color="auto"/>
        <w:left w:val="none" w:sz="0" w:space="0" w:color="auto"/>
        <w:bottom w:val="none" w:sz="0" w:space="0" w:color="auto"/>
        <w:right w:val="none" w:sz="0" w:space="0" w:color="auto"/>
      </w:divBdr>
    </w:div>
    <w:div w:id="1497265749">
      <w:bodyDiv w:val="1"/>
      <w:marLeft w:val="0"/>
      <w:marRight w:val="0"/>
      <w:marTop w:val="0"/>
      <w:marBottom w:val="0"/>
      <w:divBdr>
        <w:top w:val="none" w:sz="0" w:space="0" w:color="auto"/>
        <w:left w:val="none" w:sz="0" w:space="0" w:color="auto"/>
        <w:bottom w:val="none" w:sz="0" w:space="0" w:color="auto"/>
        <w:right w:val="none" w:sz="0" w:space="0" w:color="auto"/>
      </w:divBdr>
    </w:div>
    <w:div w:id="1515848319">
      <w:bodyDiv w:val="1"/>
      <w:marLeft w:val="0"/>
      <w:marRight w:val="0"/>
      <w:marTop w:val="0"/>
      <w:marBottom w:val="0"/>
      <w:divBdr>
        <w:top w:val="none" w:sz="0" w:space="0" w:color="auto"/>
        <w:left w:val="none" w:sz="0" w:space="0" w:color="auto"/>
        <w:bottom w:val="none" w:sz="0" w:space="0" w:color="auto"/>
        <w:right w:val="none" w:sz="0" w:space="0" w:color="auto"/>
      </w:divBdr>
    </w:div>
    <w:div w:id="1523976575">
      <w:bodyDiv w:val="1"/>
      <w:marLeft w:val="0"/>
      <w:marRight w:val="0"/>
      <w:marTop w:val="0"/>
      <w:marBottom w:val="0"/>
      <w:divBdr>
        <w:top w:val="none" w:sz="0" w:space="0" w:color="auto"/>
        <w:left w:val="none" w:sz="0" w:space="0" w:color="auto"/>
        <w:bottom w:val="none" w:sz="0" w:space="0" w:color="auto"/>
        <w:right w:val="none" w:sz="0" w:space="0" w:color="auto"/>
      </w:divBdr>
    </w:div>
    <w:div w:id="1526862747">
      <w:bodyDiv w:val="1"/>
      <w:marLeft w:val="0"/>
      <w:marRight w:val="0"/>
      <w:marTop w:val="0"/>
      <w:marBottom w:val="0"/>
      <w:divBdr>
        <w:top w:val="none" w:sz="0" w:space="0" w:color="auto"/>
        <w:left w:val="none" w:sz="0" w:space="0" w:color="auto"/>
        <w:bottom w:val="none" w:sz="0" w:space="0" w:color="auto"/>
        <w:right w:val="none" w:sz="0" w:space="0" w:color="auto"/>
      </w:divBdr>
    </w:div>
    <w:div w:id="1528906672">
      <w:bodyDiv w:val="1"/>
      <w:marLeft w:val="0"/>
      <w:marRight w:val="0"/>
      <w:marTop w:val="0"/>
      <w:marBottom w:val="0"/>
      <w:divBdr>
        <w:top w:val="none" w:sz="0" w:space="0" w:color="auto"/>
        <w:left w:val="none" w:sz="0" w:space="0" w:color="auto"/>
        <w:bottom w:val="none" w:sz="0" w:space="0" w:color="auto"/>
        <w:right w:val="none" w:sz="0" w:space="0" w:color="auto"/>
      </w:divBdr>
    </w:div>
    <w:div w:id="1537081574">
      <w:bodyDiv w:val="1"/>
      <w:marLeft w:val="0"/>
      <w:marRight w:val="0"/>
      <w:marTop w:val="0"/>
      <w:marBottom w:val="0"/>
      <w:divBdr>
        <w:top w:val="none" w:sz="0" w:space="0" w:color="auto"/>
        <w:left w:val="none" w:sz="0" w:space="0" w:color="auto"/>
        <w:bottom w:val="none" w:sz="0" w:space="0" w:color="auto"/>
        <w:right w:val="none" w:sz="0" w:space="0" w:color="auto"/>
      </w:divBdr>
    </w:div>
    <w:div w:id="1560361017">
      <w:bodyDiv w:val="1"/>
      <w:marLeft w:val="0"/>
      <w:marRight w:val="0"/>
      <w:marTop w:val="0"/>
      <w:marBottom w:val="0"/>
      <w:divBdr>
        <w:top w:val="none" w:sz="0" w:space="0" w:color="auto"/>
        <w:left w:val="none" w:sz="0" w:space="0" w:color="auto"/>
        <w:bottom w:val="none" w:sz="0" w:space="0" w:color="auto"/>
        <w:right w:val="none" w:sz="0" w:space="0" w:color="auto"/>
      </w:divBdr>
    </w:div>
    <w:div w:id="1560440617">
      <w:bodyDiv w:val="1"/>
      <w:marLeft w:val="0"/>
      <w:marRight w:val="0"/>
      <w:marTop w:val="0"/>
      <w:marBottom w:val="0"/>
      <w:divBdr>
        <w:top w:val="none" w:sz="0" w:space="0" w:color="auto"/>
        <w:left w:val="none" w:sz="0" w:space="0" w:color="auto"/>
        <w:bottom w:val="none" w:sz="0" w:space="0" w:color="auto"/>
        <w:right w:val="none" w:sz="0" w:space="0" w:color="auto"/>
      </w:divBdr>
      <w:divsChild>
        <w:div w:id="866286519">
          <w:marLeft w:val="0"/>
          <w:marRight w:val="0"/>
          <w:marTop w:val="0"/>
          <w:marBottom w:val="0"/>
          <w:divBdr>
            <w:top w:val="single" w:sz="6" w:space="4" w:color="ABABAB"/>
            <w:left w:val="single" w:sz="6" w:space="4" w:color="ABABAB"/>
            <w:bottom w:val="single" w:sz="6" w:space="4" w:color="ABABAB"/>
            <w:right w:val="single" w:sz="6" w:space="4" w:color="ABABAB"/>
          </w:divBdr>
          <w:divsChild>
            <w:div w:id="1093016536">
              <w:marLeft w:val="0"/>
              <w:marRight w:val="0"/>
              <w:marTop w:val="0"/>
              <w:marBottom w:val="0"/>
              <w:divBdr>
                <w:top w:val="none" w:sz="0" w:space="0" w:color="auto"/>
                <w:left w:val="none" w:sz="0" w:space="0" w:color="auto"/>
                <w:bottom w:val="none" w:sz="0" w:space="0" w:color="auto"/>
                <w:right w:val="none" w:sz="0" w:space="0" w:color="auto"/>
              </w:divBdr>
              <w:divsChild>
                <w:div w:id="13403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7772">
          <w:marLeft w:val="0"/>
          <w:marRight w:val="0"/>
          <w:marTop w:val="0"/>
          <w:marBottom w:val="0"/>
          <w:divBdr>
            <w:top w:val="single" w:sz="6" w:space="4" w:color="auto"/>
            <w:left w:val="single" w:sz="6" w:space="4" w:color="auto"/>
            <w:bottom w:val="single" w:sz="6" w:space="4" w:color="auto"/>
            <w:right w:val="single" w:sz="6" w:space="4" w:color="auto"/>
          </w:divBdr>
          <w:divsChild>
            <w:div w:id="1055858054">
              <w:marLeft w:val="0"/>
              <w:marRight w:val="0"/>
              <w:marTop w:val="0"/>
              <w:marBottom w:val="0"/>
              <w:divBdr>
                <w:top w:val="none" w:sz="0" w:space="0" w:color="auto"/>
                <w:left w:val="none" w:sz="0" w:space="0" w:color="auto"/>
                <w:bottom w:val="none" w:sz="0" w:space="0" w:color="auto"/>
                <w:right w:val="none" w:sz="0" w:space="0" w:color="auto"/>
              </w:divBdr>
              <w:divsChild>
                <w:div w:id="14222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64770">
      <w:bodyDiv w:val="1"/>
      <w:marLeft w:val="0"/>
      <w:marRight w:val="0"/>
      <w:marTop w:val="0"/>
      <w:marBottom w:val="0"/>
      <w:divBdr>
        <w:top w:val="none" w:sz="0" w:space="0" w:color="auto"/>
        <w:left w:val="none" w:sz="0" w:space="0" w:color="auto"/>
        <w:bottom w:val="none" w:sz="0" w:space="0" w:color="auto"/>
        <w:right w:val="none" w:sz="0" w:space="0" w:color="auto"/>
      </w:divBdr>
    </w:div>
    <w:div w:id="1600873368">
      <w:bodyDiv w:val="1"/>
      <w:marLeft w:val="0"/>
      <w:marRight w:val="0"/>
      <w:marTop w:val="0"/>
      <w:marBottom w:val="0"/>
      <w:divBdr>
        <w:top w:val="none" w:sz="0" w:space="0" w:color="auto"/>
        <w:left w:val="none" w:sz="0" w:space="0" w:color="auto"/>
        <w:bottom w:val="none" w:sz="0" w:space="0" w:color="auto"/>
        <w:right w:val="none" w:sz="0" w:space="0" w:color="auto"/>
      </w:divBdr>
    </w:div>
    <w:div w:id="1605839100">
      <w:bodyDiv w:val="1"/>
      <w:marLeft w:val="0"/>
      <w:marRight w:val="0"/>
      <w:marTop w:val="0"/>
      <w:marBottom w:val="0"/>
      <w:divBdr>
        <w:top w:val="none" w:sz="0" w:space="0" w:color="auto"/>
        <w:left w:val="none" w:sz="0" w:space="0" w:color="auto"/>
        <w:bottom w:val="none" w:sz="0" w:space="0" w:color="auto"/>
        <w:right w:val="none" w:sz="0" w:space="0" w:color="auto"/>
      </w:divBdr>
    </w:div>
    <w:div w:id="1627931563">
      <w:bodyDiv w:val="1"/>
      <w:marLeft w:val="0"/>
      <w:marRight w:val="0"/>
      <w:marTop w:val="0"/>
      <w:marBottom w:val="0"/>
      <w:divBdr>
        <w:top w:val="none" w:sz="0" w:space="0" w:color="auto"/>
        <w:left w:val="none" w:sz="0" w:space="0" w:color="auto"/>
        <w:bottom w:val="none" w:sz="0" w:space="0" w:color="auto"/>
        <w:right w:val="none" w:sz="0" w:space="0" w:color="auto"/>
      </w:divBdr>
    </w:div>
    <w:div w:id="1647125770">
      <w:bodyDiv w:val="1"/>
      <w:marLeft w:val="0"/>
      <w:marRight w:val="0"/>
      <w:marTop w:val="0"/>
      <w:marBottom w:val="0"/>
      <w:divBdr>
        <w:top w:val="none" w:sz="0" w:space="0" w:color="auto"/>
        <w:left w:val="none" w:sz="0" w:space="0" w:color="auto"/>
        <w:bottom w:val="none" w:sz="0" w:space="0" w:color="auto"/>
        <w:right w:val="none" w:sz="0" w:space="0" w:color="auto"/>
      </w:divBdr>
    </w:div>
    <w:div w:id="1658613762">
      <w:bodyDiv w:val="1"/>
      <w:marLeft w:val="0"/>
      <w:marRight w:val="0"/>
      <w:marTop w:val="0"/>
      <w:marBottom w:val="0"/>
      <w:divBdr>
        <w:top w:val="none" w:sz="0" w:space="0" w:color="auto"/>
        <w:left w:val="none" w:sz="0" w:space="0" w:color="auto"/>
        <w:bottom w:val="none" w:sz="0" w:space="0" w:color="auto"/>
        <w:right w:val="none" w:sz="0" w:space="0" w:color="auto"/>
      </w:divBdr>
    </w:div>
    <w:div w:id="1661619454">
      <w:bodyDiv w:val="1"/>
      <w:marLeft w:val="0"/>
      <w:marRight w:val="0"/>
      <w:marTop w:val="0"/>
      <w:marBottom w:val="0"/>
      <w:divBdr>
        <w:top w:val="none" w:sz="0" w:space="0" w:color="auto"/>
        <w:left w:val="none" w:sz="0" w:space="0" w:color="auto"/>
        <w:bottom w:val="none" w:sz="0" w:space="0" w:color="auto"/>
        <w:right w:val="none" w:sz="0" w:space="0" w:color="auto"/>
      </w:divBdr>
    </w:div>
    <w:div w:id="1668360434">
      <w:bodyDiv w:val="1"/>
      <w:marLeft w:val="0"/>
      <w:marRight w:val="0"/>
      <w:marTop w:val="0"/>
      <w:marBottom w:val="0"/>
      <w:divBdr>
        <w:top w:val="none" w:sz="0" w:space="0" w:color="auto"/>
        <w:left w:val="none" w:sz="0" w:space="0" w:color="auto"/>
        <w:bottom w:val="none" w:sz="0" w:space="0" w:color="auto"/>
        <w:right w:val="none" w:sz="0" w:space="0" w:color="auto"/>
      </w:divBdr>
    </w:div>
    <w:div w:id="1675574282">
      <w:bodyDiv w:val="1"/>
      <w:marLeft w:val="0"/>
      <w:marRight w:val="0"/>
      <w:marTop w:val="0"/>
      <w:marBottom w:val="0"/>
      <w:divBdr>
        <w:top w:val="none" w:sz="0" w:space="0" w:color="auto"/>
        <w:left w:val="none" w:sz="0" w:space="0" w:color="auto"/>
        <w:bottom w:val="none" w:sz="0" w:space="0" w:color="auto"/>
        <w:right w:val="none" w:sz="0" w:space="0" w:color="auto"/>
      </w:divBdr>
    </w:div>
    <w:div w:id="1687438809">
      <w:bodyDiv w:val="1"/>
      <w:marLeft w:val="0"/>
      <w:marRight w:val="0"/>
      <w:marTop w:val="0"/>
      <w:marBottom w:val="0"/>
      <w:divBdr>
        <w:top w:val="none" w:sz="0" w:space="0" w:color="auto"/>
        <w:left w:val="none" w:sz="0" w:space="0" w:color="auto"/>
        <w:bottom w:val="none" w:sz="0" w:space="0" w:color="auto"/>
        <w:right w:val="none" w:sz="0" w:space="0" w:color="auto"/>
      </w:divBdr>
    </w:div>
    <w:div w:id="1690059774">
      <w:bodyDiv w:val="1"/>
      <w:marLeft w:val="0"/>
      <w:marRight w:val="0"/>
      <w:marTop w:val="0"/>
      <w:marBottom w:val="0"/>
      <w:divBdr>
        <w:top w:val="none" w:sz="0" w:space="0" w:color="auto"/>
        <w:left w:val="none" w:sz="0" w:space="0" w:color="auto"/>
        <w:bottom w:val="none" w:sz="0" w:space="0" w:color="auto"/>
        <w:right w:val="none" w:sz="0" w:space="0" w:color="auto"/>
      </w:divBdr>
    </w:div>
    <w:div w:id="1707410280">
      <w:bodyDiv w:val="1"/>
      <w:marLeft w:val="0"/>
      <w:marRight w:val="0"/>
      <w:marTop w:val="0"/>
      <w:marBottom w:val="0"/>
      <w:divBdr>
        <w:top w:val="none" w:sz="0" w:space="0" w:color="auto"/>
        <w:left w:val="none" w:sz="0" w:space="0" w:color="auto"/>
        <w:bottom w:val="none" w:sz="0" w:space="0" w:color="auto"/>
        <w:right w:val="none" w:sz="0" w:space="0" w:color="auto"/>
      </w:divBdr>
    </w:div>
    <w:div w:id="1713336766">
      <w:bodyDiv w:val="1"/>
      <w:marLeft w:val="0"/>
      <w:marRight w:val="0"/>
      <w:marTop w:val="0"/>
      <w:marBottom w:val="0"/>
      <w:divBdr>
        <w:top w:val="none" w:sz="0" w:space="0" w:color="auto"/>
        <w:left w:val="none" w:sz="0" w:space="0" w:color="auto"/>
        <w:bottom w:val="none" w:sz="0" w:space="0" w:color="auto"/>
        <w:right w:val="none" w:sz="0" w:space="0" w:color="auto"/>
      </w:divBdr>
    </w:div>
    <w:div w:id="1714964363">
      <w:bodyDiv w:val="1"/>
      <w:marLeft w:val="0"/>
      <w:marRight w:val="0"/>
      <w:marTop w:val="0"/>
      <w:marBottom w:val="0"/>
      <w:divBdr>
        <w:top w:val="none" w:sz="0" w:space="0" w:color="auto"/>
        <w:left w:val="none" w:sz="0" w:space="0" w:color="auto"/>
        <w:bottom w:val="none" w:sz="0" w:space="0" w:color="auto"/>
        <w:right w:val="none" w:sz="0" w:space="0" w:color="auto"/>
      </w:divBdr>
    </w:div>
    <w:div w:id="1741319275">
      <w:bodyDiv w:val="1"/>
      <w:marLeft w:val="0"/>
      <w:marRight w:val="0"/>
      <w:marTop w:val="0"/>
      <w:marBottom w:val="0"/>
      <w:divBdr>
        <w:top w:val="none" w:sz="0" w:space="0" w:color="auto"/>
        <w:left w:val="none" w:sz="0" w:space="0" w:color="auto"/>
        <w:bottom w:val="none" w:sz="0" w:space="0" w:color="auto"/>
        <w:right w:val="none" w:sz="0" w:space="0" w:color="auto"/>
      </w:divBdr>
    </w:div>
    <w:div w:id="1748260596">
      <w:bodyDiv w:val="1"/>
      <w:marLeft w:val="0"/>
      <w:marRight w:val="0"/>
      <w:marTop w:val="0"/>
      <w:marBottom w:val="0"/>
      <w:divBdr>
        <w:top w:val="none" w:sz="0" w:space="0" w:color="auto"/>
        <w:left w:val="none" w:sz="0" w:space="0" w:color="auto"/>
        <w:bottom w:val="none" w:sz="0" w:space="0" w:color="auto"/>
        <w:right w:val="none" w:sz="0" w:space="0" w:color="auto"/>
      </w:divBdr>
    </w:div>
    <w:div w:id="1750350111">
      <w:bodyDiv w:val="1"/>
      <w:marLeft w:val="0"/>
      <w:marRight w:val="0"/>
      <w:marTop w:val="0"/>
      <w:marBottom w:val="0"/>
      <w:divBdr>
        <w:top w:val="none" w:sz="0" w:space="0" w:color="auto"/>
        <w:left w:val="none" w:sz="0" w:space="0" w:color="auto"/>
        <w:bottom w:val="none" w:sz="0" w:space="0" w:color="auto"/>
        <w:right w:val="none" w:sz="0" w:space="0" w:color="auto"/>
      </w:divBdr>
    </w:div>
    <w:div w:id="1778133670">
      <w:bodyDiv w:val="1"/>
      <w:marLeft w:val="0"/>
      <w:marRight w:val="0"/>
      <w:marTop w:val="0"/>
      <w:marBottom w:val="0"/>
      <w:divBdr>
        <w:top w:val="none" w:sz="0" w:space="0" w:color="auto"/>
        <w:left w:val="none" w:sz="0" w:space="0" w:color="auto"/>
        <w:bottom w:val="none" w:sz="0" w:space="0" w:color="auto"/>
        <w:right w:val="none" w:sz="0" w:space="0" w:color="auto"/>
      </w:divBdr>
    </w:div>
    <w:div w:id="1784031557">
      <w:bodyDiv w:val="1"/>
      <w:marLeft w:val="0"/>
      <w:marRight w:val="0"/>
      <w:marTop w:val="0"/>
      <w:marBottom w:val="0"/>
      <w:divBdr>
        <w:top w:val="none" w:sz="0" w:space="0" w:color="auto"/>
        <w:left w:val="none" w:sz="0" w:space="0" w:color="auto"/>
        <w:bottom w:val="none" w:sz="0" w:space="0" w:color="auto"/>
        <w:right w:val="none" w:sz="0" w:space="0" w:color="auto"/>
      </w:divBdr>
    </w:div>
    <w:div w:id="1803422435">
      <w:bodyDiv w:val="1"/>
      <w:marLeft w:val="0"/>
      <w:marRight w:val="0"/>
      <w:marTop w:val="0"/>
      <w:marBottom w:val="0"/>
      <w:divBdr>
        <w:top w:val="none" w:sz="0" w:space="0" w:color="auto"/>
        <w:left w:val="none" w:sz="0" w:space="0" w:color="auto"/>
        <w:bottom w:val="none" w:sz="0" w:space="0" w:color="auto"/>
        <w:right w:val="none" w:sz="0" w:space="0" w:color="auto"/>
      </w:divBdr>
    </w:div>
    <w:div w:id="1807047666">
      <w:bodyDiv w:val="1"/>
      <w:marLeft w:val="0"/>
      <w:marRight w:val="0"/>
      <w:marTop w:val="0"/>
      <w:marBottom w:val="0"/>
      <w:divBdr>
        <w:top w:val="none" w:sz="0" w:space="0" w:color="auto"/>
        <w:left w:val="none" w:sz="0" w:space="0" w:color="auto"/>
        <w:bottom w:val="none" w:sz="0" w:space="0" w:color="auto"/>
        <w:right w:val="none" w:sz="0" w:space="0" w:color="auto"/>
      </w:divBdr>
    </w:div>
    <w:div w:id="1808432624">
      <w:bodyDiv w:val="1"/>
      <w:marLeft w:val="0"/>
      <w:marRight w:val="0"/>
      <w:marTop w:val="0"/>
      <w:marBottom w:val="0"/>
      <w:divBdr>
        <w:top w:val="none" w:sz="0" w:space="0" w:color="auto"/>
        <w:left w:val="none" w:sz="0" w:space="0" w:color="auto"/>
        <w:bottom w:val="none" w:sz="0" w:space="0" w:color="auto"/>
        <w:right w:val="none" w:sz="0" w:space="0" w:color="auto"/>
      </w:divBdr>
    </w:div>
    <w:div w:id="1810392050">
      <w:bodyDiv w:val="1"/>
      <w:marLeft w:val="0"/>
      <w:marRight w:val="0"/>
      <w:marTop w:val="0"/>
      <w:marBottom w:val="0"/>
      <w:divBdr>
        <w:top w:val="none" w:sz="0" w:space="0" w:color="auto"/>
        <w:left w:val="none" w:sz="0" w:space="0" w:color="auto"/>
        <w:bottom w:val="none" w:sz="0" w:space="0" w:color="auto"/>
        <w:right w:val="none" w:sz="0" w:space="0" w:color="auto"/>
      </w:divBdr>
    </w:div>
    <w:div w:id="1811632403">
      <w:bodyDiv w:val="1"/>
      <w:marLeft w:val="0"/>
      <w:marRight w:val="0"/>
      <w:marTop w:val="0"/>
      <w:marBottom w:val="0"/>
      <w:divBdr>
        <w:top w:val="none" w:sz="0" w:space="0" w:color="auto"/>
        <w:left w:val="none" w:sz="0" w:space="0" w:color="auto"/>
        <w:bottom w:val="none" w:sz="0" w:space="0" w:color="auto"/>
        <w:right w:val="none" w:sz="0" w:space="0" w:color="auto"/>
      </w:divBdr>
    </w:div>
    <w:div w:id="1823883900">
      <w:bodyDiv w:val="1"/>
      <w:marLeft w:val="0"/>
      <w:marRight w:val="0"/>
      <w:marTop w:val="0"/>
      <w:marBottom w:val="0"/>
      <w:divBdr>
        <w:top w:val="none" w:sz="0" w:space="0" w:color="auto"/>
        <w:left w:val="none" w:sz="0" w:space="0" w:color="auto"/>
        <w:bottom w:val="none" w:sz="0" w:space="0" w:color="auto"/>
        <w:right w:val="none" w:sz="0" w:space="0" w:color="auto"/>
      </w:divBdr>
    </w:div>
    <w:div w:id="1824813485">
      <w:bodyDiv w:val="1"/>
      <w:marLeft w:val="0"/>
      <w:marRight w:val="0"/>
      <w:marTop w:val="0"/>
      <w:marBottom w:val="0"/>
      <w:divBdr>
        <w:top w:val="none" w:sz="0" w:space="0" w:color="auto"/>
        <w:left w:val="none" w:sz="0" w:space="0" w:color="auto"/>
        <w:bottom w:val="none" w:sz="0" w:space="0" w:color="auto"/>
        <w:right w:val="none" w:sz="0" w:space="0" w:color="auto"/>
      </w:divBdr>
    </w:div>
    <w:div w:id="1835412068">
      <w:bodyDiv w:val="1"/>
      <w:marLeft w:val="0"/>
      <w:marRight w:val="0"/>
      <w:marTop w:val="0"/>
      <w:marBottom w:val="0"/>
      <w:divBdr>
        <w:top w:val="none" w:sz="0" w:space="0" w:color="auto"/>
        <w:left w:val="none" w:sz="0" w:space="0" w:color="auto"/>
        <w:bottom w:val="none" w:sz="0" w:space="0" w:color="auto"/>
        <w:right w:val="none" w:sz="0" w:space="0" w:color="auto"/>
      </w:divBdr>
    </w:div>
    <w:div w:id="1845628844">
      <w:bodyDiv w:val="1"/>
      <w:marLeft w:val="0"/>
      <w:marRight w:val="0"/>
      <w:marTop w:val="0"/>
      <w:marBottom w:val="0"/>
      <w:divBdr>
        <w:top w:val="none" w:sz="0" w:space="0" w:color="auto"/>
        <w:left w:val="none" w:sz="0" w:space="0" w:color="auto"/>
        <w:bottom w:val="none" w:sz="0" w:space="0" w:color="auto"/>
        <w:right w:val="none" w:sz="0" w:space="0" w:color="auto"/>
      </w:divBdr>
    </w:div>
    <w:div w:id="1846626547">
      <w:bodyDiv w:val="1"/>
      <w:marLeft w:val="0"/>
      <w:marRight w:val="0"/>
      <w:marTop w:val="0"/>
      <w:marBottom w:val="0"/>
      <w:divBdr>
        <w:top w:val="none" w:sz="0" w:space="0" w:color="auto"/>
        <w:left w:val="none" w:sz="0" w:space="0" w:color="auto"/>
        <w:bottom w:val="none" w:sz="0" w:space="0" w:color="auto"/>
        <w:right w:val="none" w:sz="0" w:space="0" w:color="auto"/>
      </w:divBdr>
    </w:div>
    <w:div w:id="1853061739">
      <w:bodyDiv w:val="1"/>
      <w:marLeft w:val="0"/>
      <w:marRight w:val="0"/>
      <w:marTop w:val="0"/>
      <w:marBottom w:val="0"/>
      <w:divBdr>
        <w:top w:val="none" w:sz="0" w:space="0" w:color="auto"/>
        <w:left w:val="none" w:sz="0" w:space="0" w:color="auto"/>
        <w:bottom w:val="none" w:sz="0" w:space="0" w:color="auto"/>
        <w:right w:val="none" w:sz="0" w:space="0" w:color="auto"/>
      </w:divBdr>
    </w:div>
    <w:div w:id="1900630166">
      <w:bodyDiv w:val="1"/>
      <w:marLeft w:val="0"/>
      <w:marRight w:val="0"/>
      <w:marTop w:val="0"/>
      <w:marBottom w:val="0"/>
      <w:divBdr>
        <w:top w:val="none" w:sz="0" w:space="0" w:color="auto"/>
        <w:left w:val="none" w:sz="0" w:space="0" w:color="auto"/>
        <w:bottom w:val="none" w:sz="0" w:space="0" w:color="auto"/>
        <w:right w:val="none" w:sz="0" w:space="0" w:color="auto"/>
      </w:divBdr>
    </w:div>
    <w:div w:id="1936592185">
      <w:bodyDiv w:val="1"/>
      <w:marLeft w:val="0"/>
      <w:marRight w:val="0"/>
      <w:marTop w:val="0"/>
      <w:marBottom w:val="0"/>
      <w:divBdr>
        <w:top w:val="none" w:sz="0" w:space="0" w:color="auto"/>
        <w:left w:val="none" w:sz="0" w:space="0" w:color="auto"/>
        <w:bottom w:val="none" w:sz="0" w:space="0" w:color="auto"/>
        <w:right w:val="none" w:sz="0" w:space="0" w:color="auto"/>
      </w:divBdr>
    </w:div>
    <w:div w:id="1936865183">
      <w:bodyDiv w:val="1"/>
      <w:marLeft w:val="0"/>
      <w:marRight w:val="0"/>
      <w:marTop w:val="0"/>
      <w:marBottom w:val="0"/>
      <w:divBdr>
        <w:top w:val="none" w:sz="0" w:space="0" w:color="auto"/>
        <w:left w:val="none" w:sz="0" w:space="0" w:color="auto"/>
        <w:bottom w:val="none" w:sz="0" w:space="0" w:color="auto"/>
        <w:right w:val="none" w:sz="0" w:space="0" w:color="auto"/>
      </w:divBdr>
    </w:div>
    <w:div w:id="1944528245">
      <w:bodyDiv w:val="1"/>
      <w:marLeft w:val="0"/>
      <w:marRight w:val="0"/>
      <w:marTop w:val="0"/>
      <w:marBottom w:val="0"/>
      <w:divBdr>
        <w:top w:val="none" w:sz="0" w:space="0" w:color="auto"/>
        <w:left w:val="none" w:sz="0" w:space="0" w:color="auto"/>
        <w:bottom w:val="none" w:sz="0" w:space="0" w:color="auto"/>
        <w:right w:val="none" w:sz="0" w:space="0" w:color="auto"/>
      </w:divBdr>
    </w:div>
    <w:div w:id="1951859252">
      <w:bodyDiv w:val="1"/>
      <w:marLeft w:val="0"/>
      <w:marRight w:val="0"/>
      <w:marTop w:val="0"/>
      <w:marBottom w:val="0"/>
      <w:divBdr>
        <w:top w:val="none" w:sz="0" w:space="0" w:color="auto"/>
        <w:left w:val="none" w:sz="0" w:space="0" w:color="auto"/>
        <w:bottom w:val="none" w:sz="0" w:space="0" w:color="auto"/>
        <w:right w:val="none" w:sz="0" w:space="0" w:color="auto"/>
      </w:divBdr>
    </w:div>
    <w:div w:id="1958829881">
      <w:bodyDiv w:val="1"/>
      <w:marLeft w:val="0"/>
      <w:marRight w:val="0"/>
      <w:marTop w:val="0"/>
      <w:marBottom w:val="0"/>
      <w:divBdr>
        <w:top w:val="none" w:sz="0" w:space="0" w:color="auto"/>
        <w:left w:val="none" w:sz="0" w:space="0" w:color="auto"/>
        <w:bottom w:val="none" w:sz="0" w:space="0" w:color="auto"/>
        <w:right w:val="none" w:sz="0" w:space="0" w:color="auto"/>
      </w:divBdr>
    </w:div>
    <w:div w:id="1964581281">
      <w:bodyDiv w:val="1"/>
      <w:marLeft w:val="0"/>
      <w:marRight w:val="0"/>
      <w:marTop w:val="0"/>
      <w:marBottom w:val="0"/>
      <w:divBdr>
        <w:top w:val="none" w:sz="0" w:space="0" w:color="auto"/>
        <w:left w:val="none" w:sz="0" w:space="0" w:color="auto"/>
        <w:bottom w:val="none" w:sz="0" w:space="0" w:color="auto"/>
        <w:right w:val="none" w:sz="0" w:space="0" w:color="auto"/>
      </w:divBdr>
    </w:div>
    <w:div w:id="2021663057">
      <w:bodyDiv w:val="1"/>
      <w:marLeft w:val="0"/>
      <w:marRight w:val="0"/>
      <w:marTop w:val="0"/>
      <w:marBottom w:val="0"/>
      <w:divBdr>
        <w:top w:val="none" w:sz="0" w:space="0" w:color="auto"/>
        <w:left w:val="none" w:sz="0" w:space="0" w:color="auto"/>
        <w:bottom w:val="none" w:sz="0" w:space="0" w:color="auto"/>
        <w:right w:val="none" w:sz="0" w:space="0" w:color="auto"/>
      </w:divBdr>
    </w:div>
    <w:div w:id="2039039944">
      <w:bodyDiv w:val="1"/>
      <w:marLeft w:val="0"/>
      <w:marRight w:val="0"/>
      <w:marTop w:val="0"/>
      <w:marBottom w:val="0"/>
      <w:divBdr>
        <w:top w:val="none" w:sz="0" w:space="0" w:color="auto"/>
        <w:left w:val="none" w:sz="0" w:space="0" w:color="auto"/>
        <w:bottom w:val="none" w:sz="0" w:space="0" w:color="auto"/>
        <w:right w:val="none" w:sz="0" w:space="0" w:color="auto"/>
      </w:divBdr>
    </w:div>
    <w:div w:id="2039888201">
      <w:bodyDiv w:val="1"/>
      <w:marLeft w:val="0"/>
      <w:marRight w:val="0"/>
      <w:marTop w:val="0"/>
      <w:marBottom w:val="0"/>
      <w:divBdr>
        <w:top w:val="none" w:sz="0" w:space="0" w:color="auto"/>
        <w:left w:val="none" w:sz="0" w:space="0" w:color="auto"/>
        <w:bottom w:val="none" w:sz="0" w:space="0" w:color="auto"/>
        <w:right w:val="none" w:sz="0" w:space="0" w:color="auto"/>
      </w:divBdr>
    </w:div>
    <w:div w:id="2046832702">
      <w:bodyDiv w:val="1"/>
      <w:marLeft w:val="0"/>
      <w:marRight w:val="0"/>
      <w:marTop w:val="0"/>
      <w:marBottom w:val="0"/>
      <w:divBdr>
        <w:top w:val="none" w:sz="0" w:space="0" w:color="auto"/>
        <w:left w:val="none" w:sz="0" w:space="0" w:color="auto"/>
        <w:bottom w:val="none" w:sz="0" w:space="0" w:color="auto"/>
        <w:right w:val="none" w:sz="0" w:space="0" w:color="auto"/>
      </w:divBdr>
    </w:div>
    <w:div w:id="2076272531">
      <w:bodyDiv w:val="1"/>
      <w:marLeft w:val="0"/>
      <w:marRight w:val="0"/>
      <w:marTop w:val="0"/>
      <w:marBottom w:val="0"/>
      <w:divBdr>
        <w:top w:val="none" w:sz="0" w:space="0" w:color="auto"/>
        <w:left w:val="none" w:sz="0" w:space="0" w:color="auto"/>
        <w:bottom w:val="none" w:sz="0" w:space="0" w:color="auto"/>
        <w:right w:val="none" w:sz="0" w:space="0" w:color="auto"/>
      </w:divBdr>
    </w:div>
    <w:div w:id="2080400816">
      <w:bodyDiv w:val="1"/>
      <w:marLeft w:val="0"/>
      <w:marRight w:val="0"/>
      <w:marTop w:val="0"/>
      <w:marBottom w:val="0"/>
      <w:divBdr>
        <w:top w:val="none" w:sz="0" w:space="0" w:color="auto"/>
        <w:left w:val="none" w:sz="0" w:space="0" w:color="auto"/>
        <w:bottom w:val="none" w:sz="0" w:space="0" w:color="auto"/>
        <w:right w:val="none" w:sz="0" w:space="0" w:color="auto"/>
      </w:divBdr>
    </w:div>
    <w:div w:id="2111663577">
      <w:bodyDiv w:val="1"/>
      <w:marLeft w:val="0"/>
      <w:marRight w:val="0"/>
      <w:marTop w:val="0"/>
      <w:marBottom w:val="0"/>
      <w:divBdr>
        <w:top w:val="none" w:sz="0" w:space="0" w:color="auto"/>
        <w:left w:val="none" w:sz="0" w:space="0" w:color="auto"/>
        <w:bottom w:val="none" w:sz="0" w:space="0" w:color="auto"/>
        <w:right w:val="none" w:sz="0" w:space="0" w:color="auto"/>
      </w:divBdr>
    </w:div>
    <w:div w:id="2113042694">
      <w:bodyDiv w:val="1"/>
      <w:marLeft w:val="0"/>
      <w:marRight w:val="0"/>
      <w:marTop w:val="0"/>
      <w:marBottom w:val="0"/>
      <w:divBdr>
        <w:top w:val="none" w:sz="0" w:space="0" w:color="auto"/>
        <w:left w:val="none" w:sz="0" w:space="0" w:color="auto"/>
        <w:bottom w:val="none" w:sz="0" w:space="0" w:color="auto"/>
        <w:right w:val="none" w:sz="0" w:space="0" w:color="auto"/>
      </w:divBdr>
    </w:div>
    <w:div w:id="2114354756">
      <w:bodyDiv w:val="1"/>
      <w:marLeft w:val="0"/>
      <w:marRight w:val="0"/>
      <w:marTop w:val="0"/>
      <w:marBottom w:val="0"/>
      <w:divBdr>
        <w:top w:val="none" w:sz="0" w:space="0" w:color="auto"/>
        <w:left w:val="none" w:sz="0" w:space="0" w:color="auto"/>
        <w:bottom w:val="none" w:sz="0" w:space="0" w:color="auto"/>
        <w:right w:val="none" w:sz="0" w:space="0" w:color="auto"/>
      </w:divBdr>
    </w:div>
    <w:div w:id="2115205605">
      <w:bodyDiv w:val="1"/>
      <w:marLeft w:val="0"/>
      <w:marRight w:val="0"/>
      <w:marTop w:val="0"/>
      <w:marBottom w:val="0"/>
      <w:divBdr>
        <w:top w:val="none" w:sz="0" w:space="0" w:color="auto"/>
        <w:left w:val="none" w:sz="0" w:space="0" w:color="auto"/>
        <w:bottom w:val="none" w:sz="0" w:space="0" w:color="auto"/>
        <w:right w:val="none" w:sz="0" w:space="0" w:color="auto"/>
      </w:divBdr>
    </w:div>
    <w:div w:id="2125273542">
      <w:bodyDiv w:val="1"/>
      <w:marLeft w:val="0"/>
      <w:marRight w:val="0"/>
      <w:marTop w:val="0"/>
      <w:marBottom w:val="0"/>
      <w:divBdr>
        <w:top w:val="none" w:sz="0" w:space="0" w:color="auto"/>
        <w:left w:val="none" w:sz="0" w:space="0" w:color="auto"/>
        <w:bottom w:val="none" w:sz="0" w:space="0" w:color="auto"/>
        <w:right w:val="none" w:sz="0" w:space="0" w:color="auto"/>
      </w:divBdr>
    </w:div>
    <w:div w:id="2140759412">
      <w:bodyDiv w:val="1"/>
      <w:marLeft w:val="0"/>
      <w:marRight w:val="0"/>
      <w:marTop w:val="0"/>
      <w:marBottom w:val="0"/>
      <w:divBdr>
        <w:top w:val="none" w:sz="0" w:space="0" w:color="auto"/>
        <w:left w:val="none" w:sz="0" w:space="0" w:color="auto"/>
        <w:bottom w:val="none" w:sz="0" w:space="0" w:color="auto"/>
        <w:right w:val="none" w:sz="0" w:space="0" w:color="auto"/>
      </w:divBdr>
      <w:divsChild>
        <w:div w:id="2095927548">
          <w:marLeft w:val="0"/>
          <w:marRight w:val="0"/>
          <w:marTop w:val="0"/>
          <w:marBottom w:val="0"/>
          <w:divBdr>
            <w:top w:val="single" w:sz="6" w:space="4" w:color="auto"/>
            <w:left w:val="single" w:sz="6" w:space="4" w:color="auto"/>
            <w:bottom w:val="single" w:sz="6" w:space="4" w:color="auto"/>
            <w:right w:val="single" w:sz="6" w:space="4" w:color="auto"/>
          </w:divBdr>
          <w:divsChild>
            <w:div w:id="440491334">
              <w:marLeft w:val="0"/>
              <w:marRight w:val="0"/>
              <w:marTop w:val="0"/>
              <w:marBottom w:val="0"/>
              <w:divBdr>
                <w:top w:val="none" w:sz="0" w:space="0" w:color="auto"/>
                <w:left w:val="none" w:sz="0" w:space="0" w:color="auto"/>
                <w:bottom w:val="none" w:sz="0" w:space="0" w:color="auto"/>
                <w:right w:val="none" w:sz="0" w:space="0" w:color="auto"/>
              </w:divBdr>
              <w:divsChild>
                <w:div w:id="14154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9731">
      <w:bodyDiv w:val="1"/>
      <w:marLeft w:val="0"/>
      <w:marRight w:val="0"/>
      <w:marTop w:val="0"/>
      <w:marBottom w:val="0"/>
      <w:divBdr>
        <w:top w:val="none" w:sz="0" w:space="0" w:color="auto"/>
        <w:left w:val="none" w:sz="0" w:space="0" w:color="auto"/>
        <w:bottom w:val="none" w:sz="0" w:space="0" w:color="auto"/>
        <w:right w:val="none" w:sz="0" w:space="0" w:color="auto"/>
      </w:divBdr>
      <w:divsChild>
        <w:div w:id="253393287">
          <w:marLeft w:val="0"/>
          <w:marRight w:val="0"/>
          <w:marTop w:val="0"/>
          <w:marBottom w:val="0"/>
          <w:divBdr>
            <w:top w:val="single" w:sz="6" w:space="4" w:color="auto"/>
            <w:left w:val="single" w:sz="6" w:space="4" w:color="auto"/>
            <w:bottom w:val="single" w:sz="6" w:space="4" w:color="auto"/>
            <w:right w:val="single" w:sz="6" w:space="4" w:color="auto"/>
          </w:divBdr>
          <w:divsChild>
            <w:div w:id="1782723668">
              <w:marLeft w:val="0"/>
              <w:marRight w:val="0"/>
              <w:marTop w:val="0"/>
              <w:marBottom w:val="0"/>
              <w:divBdr>
                <w:top w:val="none" w:sz="0" w:space="0" w:color="auto"/>
                <w:left w:val="none" w:sz="0" w:space="0" w:color="auto"/>
                <w:bottom w:val="none" w:sz="0" w:space="0" w:color="auto"/>
                <w:right w:val="none" w:sz="0" w:space="0" w:color="auto"/>
              </w:divBdr>
              <w:divsChild>
                <w:div w:id="6713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6BE4B-A950-407E-A242-1657674A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29</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KAURA</dc:creator>
  <cp:keywords/>
  <dc:description/>
  <cp:lastModifiedBy>DEEPAK KAURA</cp:lastModifiedBy>
  <cp:revision>145</cp:revision>
  <dcterms:created xsi:type="dcterms:W3CDTF">2021-02-12T10:13:00Z</dcterms:created>
  <dcterms:modified xsi:type="dcterms:W3CDTF">2021-02-13T12:34:00Z</dcterms:modified>
</cp:coreProperties>
</file>